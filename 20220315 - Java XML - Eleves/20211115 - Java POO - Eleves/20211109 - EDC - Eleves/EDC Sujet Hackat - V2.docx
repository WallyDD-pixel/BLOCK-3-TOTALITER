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FE85C0" w14:textId="77777777" w:rsidR="00B44669" w:rsidRPr="009B4369" w:rsidRDefault="00B44669">
      <w:pPr>
        <w:pBdr>
          <w:top w:val="single" w:sz="6" w:space="8" w:color="000000" w:shadow="1"/>
          <w:left w:val="single" w:sz="6" w:space="8" w:color="000000" w:shadow="1"/>
          <w:bottom w:val="single" w:sz="6" w:space="8" w:color="000000" w:shadow="1"/>
          <w:right w:val="single" w:sz="6" w:space="8" w:color="000000" w:shadow="1"/>
        </w:pBdr>
        <w:shd w:val="clear" w:color="auto" w:fill="D8D8D8"/>
        <w:spacing w:after="0" w:line="100" w:lineRule="atLeast"/>
        <w:ind w:left="1701" w:right="1701"/>
        <w:jc w:val="center"/>
        <w:rPr>
          <w:rFonts w:ascii="Arial" w:eastAsia="Times New Roman" w:hAnsi="Arial" w:cs="Arial"/>
          <w:b/>
          <w:color w:val="auto"/>
          <w:sz w:val="16"/>
          <w:szCs w:val="16"/>
          <w:u w:val="single"/>
          <w:lang w:val="fr-CA"/>
        </w:rPr>
      </w:pPr>
      <w:proofErr w:type="spellStart"/>
      <w:r w:rsidRPr="009B4369">
        <w:rPr>
          <w:rFonts w:ascii="Arial" w:eastAsia="Times New Roman" w:hAnsi="Arial" w:cs="Arial"/>
          <w:b/>
          <w:color w:val="auto"/>
          <w:spacing w:val="30"/>
          <w:sz w:val="44"/>
          <w:szCs w:val="20"/>
          <w:lang w:val="fr-CA"/>
        </w:rPr>
        <w:t>Hackat'Innov</w:t>
      </w:r>
      <w:proofErr w:type="spellEnd"/>
    </w:p>
    <w:p w14:paraId="1A5DC702" w14:textId="77777777" w:rsidR="00E66DD1" w:rsidRPr="009B4369" w:rsidRDefault="00E66DD1" w:rsidP="00E66DD1">
      <w:pPr>
        <w:tabs>
          <w:tab w:val="clear" w:pos="708"/>
        </w:tabs>
        <w:spacing w:after="0" w:line="240" w:lineRule="auto"/>
        <w:jc w:val="center"/>
        <w:rPr>
          <w:rFonts w:ascii="Arial" w:eastAsia="Times New Roman" w:hAnsi="Arial" w:cs="Arial"/>
          <w:bCs/>
          <w:color w:val="auto"/>
          <w:szCs w:val="24"/>
          <w:lang w:eastAsia="en-US"/>
        </w:rPr>
      </w:pPr>
    </w:p>
    <w:p w14:paraId="1AA84A4E" w14:textId="77777777" w:rsidR="00E66DD1" w:rsidRPr="009B4369" w:rsidRDefault="00E66DD1" w:rsidP="00E66DD1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Arial" w:eastAsia="Times New Roman" w:hAnsi="Arial" w:cs="Arial"/>
          <w:b/>
          <w:i/>
          <w:color w:val="auto"/>
          <w:lang w:eastAsia="en-US"/>
        </w:rPr>
      </w:pPr>
    </w:p>
    <w:p w14:paraId="45375D1D" w14:textId="77777777" w:rsidR="00E66DD1" w:rsidRPr="009B4369" w:rsidRDefault="00E66DD1" w:rsidP="00E66DD1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Arial" w:eastAsia="Times New Roman" w:hAnsi="Arial" w:cs="Arial"/>
          <w:b/>
          <w:i/>
          <w:color w:val="auto"/>
          <w:lang w:eastAsia="en-US"/>
        </w:rPr>
      </w:pPr>
    </w:p>
    <w:p w14:paraId="77FC0603" w14:textId="1CFB0EEA" w:rsidR="00E66DD1" w:rsidRPr="009B4369" w:rsidRDefault="00E66DD1" w:rsidP="00E66DD1">
      <w:pPr>
        <w:tabs>
          <w:tab w:val="clear" w:pos="708"/>
          <w:tab w:val="left" w:pos="8051"/>
        </w:tabs>
        <w:autoSpaceDE w:val="0"/>
        <w:autoSpaceDN w:val="0"/>
        <w:spacing w:after="0" w:line="240" w:lineRule="auto"/>
        <w:ind w:right="-142"/>
        <w:jc w:val="center"/>
        <w:outlineLvl w:val="2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 xml:space="preserve">Le sujet compte </w:t>
      </w:r>
      <w:r w:rsidR="004A03FF">
        <w:rPr>
          <w:rFonts w:ascii="Arial" w:eastAsia="Times New Roman" w:hAnsi="Arial" w:cs="Arial"/>
          <w:color w:val="auto"/>
          <w:sz w:val="24"/>
          <w:szCs w:val="24"/>
          <w:lang w:eastAsia="zh-CN"/>
        </w:rPr>
        <w:t>11</w:t>
      </w:r>
      <w:bookmarkStart w:id="0" w:name="_GoBack"/>
      <w:bookmarkEnd w:id="0"/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 xml:space="preserve"> pages dont </w:t>
      </w:r>
      <w:r w:rsidR="00B663B0">
        <w:rPr>
          <w:rFonts w:ascii="Arial" w:eastAsia="Times New Roman" w:hAnsi="Arial" w:cs="Arial"/>
          <w:color w:val="auto"/>
          <w:sz w:val="24"/>
          <w:szCs w:val="24"/>
          <w:lang w:eastAsia="zh-CN"/>
        </w:rPr>
        <w:t>6</w:t>
      </w: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 xml:space="preserve"> pages de documentation.</w:t>
      </w:r>
    </w:p>
    <w:p w14:paraId="1A7F912F" w14:textId="77777777" w:rsidR="00E66DD1" w:rsidRPr="009B4369" w:rsidRDefault="00E66DD1" w:rsidP="00E66DD1">
      <w:pPr>
        <w:tabs>
          <w:tab w:val="clear" w:pos="708"/>
          <w:tab w:val="left" w:pos="8051"/>
        </w:tabs>
        <w:autoSpaceDE w:val="0"/>
        <w:autoSpaceDN w:val="0"/>
        <w:spacing w:after="0" w:line="240" w:lineRule="auto"/>
        <w:ind w:right="-142"/>
        <w:jc w:val="center"/>
        <w:outlineLvl w:val="2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</w:p>
    <w:p w14:paraId="2AF187B9" w14:textId="77777777" w:rsidR="00E66DD1" w:rsidRPr="009B4369" w:rsidRDefault="00E66DD1" w:rsidP="00E66DD1">
      <w:pPr>
        <w:tabs>
          <w:tab w:val="clear" w:pos="708"/>
          <w:tab w:val="left" w:pos="8051"/>
        </w:tabs>
        <w:autoSpaceDE w:val="0"/>
        <w:autoSpaceDN w:val="0"/>
        <w:spacing w:after="0" w:line="240" w:lineRule="auto"/>
        <w:ind w:right="-142"/>
        <w:jc w:val="center"/>
        <w:outlineLvl w:val="2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</w:p>
    <w:p w14:paraId="0EF0A145" w14:textId="77777777" w:rsidR="00E66DD1" w:rsidRPr="009B4369" w:rsidRDefault="00E66DD1" w:rsidP="00E66DD1">
      <w:pPr>
        <w:tabs>
          <w:tab w:val="clear" w:pos="708"/>
        </w:tabs>
        <w:spacing w:after="0" w:line="240" w:lineRule="auto"/>
        <w:jc w:val="center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 xml:space="preserve">Le sujet est constitué de </w:t>
      </w:r>
      <w:r w:rsidR="007D2CB8"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>quatre</w:t>
      </w: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 xml:space="preserve"> dossiers qui peuvent être traités de façon indépendante.</w:t>
      </w:r>
    </w:p>
    <w:p w14:paraId="40679E78" w14:textId="77777777" w:rsidR="00E66DD1" w:rsidRPr="009B4369" w:rsidRDefault="00E66DD1" w:rsidP="00E66DD1">
      <w:pPr>
        <w:tabs>
          <w:tab w:val="clear" w:pos="708"/>
          <w:tab w:val="left" w:pos="8051"/>
        </w:tabs>
        <w:autoSpaceDE w:val="0"/>
        <w:autoSpaceDN w:val="0"/>
        <w:spacing w:after="0" w:line="240" w:lineRule="auto"/>
        <w:ind w:right="-142"/>
        <w:jc w:val="center"/>
        <w:outlineLvl w:val="2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</w:p>
    <w:p w14:paraId="62374998" w14:textId="77777777" w:rsidR="00E66DD1" w:rsidRPr="009B4369" w:rsidRDefault="00E66DD1" w:rsidP="00E66DD1">
      <w:pPr>
        <w:tabs>
          <w:tab w:val="clear" w:pos="708"/>
          <w:tab w:val="right" w:leader="dot" w:pos="8364"/>
          <w:tab w:val="right" w:pos="9072"/>
        </w:tabs>
        <w:spacing w:after="0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</w:p>
    <w:p w14:paraId="7E0F2A8D" w14:textId="3290D345" w:rsidR="00E66DD1" w:rsidRPr="009B4369" w:rsidRDefault="007D2CB8" w:rsidP="00E66DD1">
      <w:pPr>
        <w:tabs>
          <w:tab w:val="clear" w:pos="708"/>
          <w:tab w:val="right" w:leader="dot" w:pos="9923"/>
        </w:tabs>
        <w:spacing w:after="0" w:line="240" w:lineRule="auto"/>
        <w:ind w:left="142"/>
        <w:jc w:val="both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>Présentation du sujet</w:t>
      </w: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ab/>
        <w:t>2-</w:t>
      </w:r>
      <w:r w:rsidR="00B663B0">
        <w:rPr>
          <w:rFonts w:ascii="Arial" w:eastAsia="Times New Roman" w:hAnsi="Arial" w:cs="Arial"/>
          <w:color w:val="auto"/>
          <w:sz w:val="24"/>
          <w:szCs w:val="24"/>
          <w:lang w:eastAsia="zh-CN"/>
        </w:rPr>
        <w:t>5</w:t>
      </w:r>
    </w:p>
    <w:p w14:paraId="26E0575D" w14:textId="011C61A9" w:rsidR="00E66DD1" w:rsidRPr="009B4369" w:rsidRDefault="00E66DD1" w:rsidP="00E66DD1">
      <w:pPr>
        <w:tabs>
          <w:tab w:val="clear" w:pos="708"/>
          <w:tab w:val="right" w:leader="dot" w:pos="9923"/>
        </w:tabs>
        <w:spacing w:after="0" w:line="240" w:lineRule="auto"/>
        <w:ind w:left="142"/>
        <w:jc w:val="both"/>
        <w:rPr>
          <w:rFonts w:ascii="Arial" w:eastAsia="Times New Roman" w:hAnsi="Arial" w:cs="Arial"/>
          <w:color w:val="auto"/>
          <w:sz w:val="24"/>
          <w:szCs w:val="24"/>
          <w:lang w:eastAsia="zh-CN"/>
        </w:rPr>
      </w:pP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>Dossier documentaire</w:t>
      </w: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ab/>
      </w:r>
      <w:r w:rsidR="00B663B0">
        <w:rPr>
          <w:rFonts w:ascii="Arial" w:eastAsia="Times New Roman" w:hAnsi="Arial" w:cs="Arial"/>
          <w:color w:val="auto"/>
          <w:sz w:val="24"/>
          <w:szCs w:val="24"/>
          <w:lang w:eastAsia="zh-CN"/>
        </w:rPr>
        <w:t>6</w:t>
      </w:r>
      <w:r w:rsidRPr="009B4369">
        <w:rPr>
          <w:rFonts w:ascii="Arial" w:eastAsia="Times New Roman" w:hAnsi="Arial" w:cs="Arial"/>
          <w:color w:val="auto"/>
          <w:sz w:val="24"/>
          <w:szCs w:val="24"/>
          <w:lang w:eastAsia="zh-CN"/>
        </w:rPr>
        <w:t>-</w:t>
      </w:r>
      <w:r w:rsidR="00B663B0">
        <w:rPr>
          <w:rFonts w:ascii="Arial" w:eastAsia="Times New Roman" w:hAnsi="Arial" w:cs="Arial"/>
          <w:color w:val="auto"/>
          <w:sz w:val="24"/>
          <w:szCs w:val="24"/>
          <w:lang w:eastAsia="zh-CN"/>
        </w:rPr>
        <w:t>12</w:t>
      </w:r>
    </w:p>
    <w:p w14:paraId="0784533F" w14:textId="77777777" w:rsidR="00E66DD1" w:rsidRPr="009B4369" w:rsidRDefault="00E66DD1" w:rsidP="00E66DD1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Arial" w:eastAsia="Times New Roman" w:hAnsi="Arial" w:cs="Arial"/>
          <w:b/>
          <w:i/>
          <w:color w:val="auto"/>
          <w:sz w:val="24"/>
          <w:lang w:eastAsia="en-US"/>
        </w:rPr>
      </w:pPr>
    </w:p>
    <w:p w14:paraId="7A7A3DCC" w14:textId="77777777" w:rsidR="00E66DD1" w:rsidRPr="009B4369" w:rsidRDefault="00E66DD1" w:rsidP="00E66DD1">
      <w:pPr>
        <w:tabs>
          <w:tab w:val="clear" w:pos="708"/>
        </w:tabs>
        <w:spacing w:after="0" w:line="240" w:lineRule="auto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zh-CN"/>
        </w:rPr>
      </w:pPr>
      <w:r w:rsidRPr="009B4369">
        <w:rPr>
          <w:rFonts w:ascii="Arial" w:eastAsia="Times New Roman" w:hAnsi="Arial" w:cs="Arial"/>
          <w:b/>
          <w:color w:val="auto"/>
          <w:sz w:val="24"/>
          <w:szCs w:val="24"/>
          <w:lang w:eastAsia="zh-CN"/>
        </w:rPr>
        <w:t>Dossier documentaire</w:t>
      </w:r>
    </w:p>
    <w:p w14:paraId="3EA1B7DE" w14:textId="77777777" w:rsidR="00E66DD1" w:rsidRPr="009B4369" w:rsidRDefault="00E66DD1" w:rsidP="00E66DD1">
      <w:pPr>
        <w:tabs>
          <w:tab w:val="clear" w:pos="708"/>
        </w:tabs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zh-CN"/>
        </w:rPr>
      </w:pPr>
    </w:p>
    <w:p w14:paraId="35EE55B9" w14:textId="77777777" w:rsidR="002C3639" w:rsidRDefault="007D637B">
      <w:pPr>
        <w:pStyle w:val="TM2"/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 w:rsidRPr="009B4369">
        <w:rPr>
          <w:rFonts w:ascii="Arial" w:hAnsi="Arial" w:cs="Arial"/>
          <w:color w:val="auto"/>
        </w:rPr>
        <w:fldChar w:fldCharType="begin"/>
      </w:r>
      <w:r w:rsidR="007D2CB8" w:rsidRPr="009B4369">
        <w:rPr>
          <w:rFonts w:ascii="Arial" w:hAnsi="Arial" w:cs="Arial"/>
          <w:color w:val="auto"/>
        </w:rPr>
        <w:instrText xml:space="preserve"> TOC </w:instrText>
      </w:r>
      <w:r w:rsidRPr="009B4369">
        <w:rPr>
          <w:rFonts w:ascii="Arial" w:hAnsi="Arial" w:cs="Arial"/>
          <w:color w:val="auto"/>
        </w:rPr>
        <w:fldChar w:fldCharType="separate"/>
      </w:r>
      <w:r w:rsidR="002C3639" w:rsidRPr="00BC33AA">
        <w:rPr>
          <w:noProof/>
          <w:color w:val="auto"/>
        </w:rPr>
        <w:t xml:space="preserve">DOCUMENT 1 : exemple d’événements au format </w:t>
      </w:r>
      <w:r w:rsidR="002C3639" w:rsidRPr="00BC33AA">
        <w:rPr>
          <w:i/>
          <w:iCs/>
          <w:noProof/>
          <w:color w:val="auto"/>
        </w:rPr>
        <w:t>JSON</w:t>
      </w:r>
      <w:r w:rsidR="002C3639">
        <w:rPr>
          <w:noProof/>
        </w:rPr>
        <w:tab/>
      </w:r>
      <w:r w:rsidR="002C3639">
        <w:rPr>
          <w:noProof/>
        </w:rPr>
        <w:fldChar w:fldCharType="begin"/>
      </w:r>
      <w:r w:rsidR="002C3639">
        <w:rPr>
          <w:noProof/>
        </w:rPr>
        <w:instrText xml:space="preserve"> PAGEREF _Toc87170852 \h </w:instrText>
      </w:r>
      <w:r w:rsidR="002C3639">
        <w:rPr>
          <w:noProof/>
        </w:rPr>
      </w:r>
      <w:r w:rsidR="002C3639">
        <w:rPr>
          <w:noProof/>
        </w:rPr>
        <w:fldChar w:fldCharType="separate"/>
      </w:r>
      <w:r w:rsidR="002C3639">
        <w:rPr>
          <w:noProof/>
        </w:rPr>
        <w:t>5</w:t>
      </w:r>
      <w:r w:rsidR="002C3639">
        <w:rPr>
          <w:noProof/>
        </w:rPr>
        <w:fldChar w:fldCharType="end"/>
      </w:r>
    </w:p>
    <w:p w14:paraId="135B6331" w14:textId="77777777" w:rsidR="002C3639" w:rsidRDefault="002C3639">
      <w:pPr>
        <w:pStyle w:val="TM2"/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 w:rsidRPr="00BC33AA">
        <w:rPr>
          <w:noProof/>
          <w:color w:val="auto"/>
        </w:rPr>
        <w:t xml:space="preserve">DOCUMENT 2 : diagramme de classes du module </w:t>
      </w:r>
      <w:r w:rsidRPr="00BC33AA">
        <w:rPr>
          <w:i/>
          <w:iCs/>
          <w:noProof/>
          <w:color w:val="auto"/>
        </w:rPr>
        <w:t>Hackat'Event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_Toc87170853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F8FF21" w14:textId="77777777" w:rsidR="002C3639" w:rsidRDefault="002C3639">
      <w:pPr>
        <w:pStyle w:val="TM2"/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 w:rsidRPr="00BC33AA">
        <w:rPr>
          <w:noProof/>
          <w:color w:val="auto"/>
        </w:rPr>
        <w:t xml:space="preserve">DOCUMENT 3 : code </w:t>
      </w:r>
      <w:r w:rsidRPr="00BC33AA">
        <w:rPr>
          <w:i/>
          <w:iCs/>
          <w:noProof/>
          <w:color w:val="auto"/>
        </w:rPr>
        <w:t xml:space="preserve">PHP </w:t>
      </w:r>
      <w:r w:rsidRPr="00BC33AA">
        <w:rPr>
          <w:noProof/>
          <w:color w:val="auto"/>
        </w:rPr>
        <w:t>partiel des classes du module</w:t>
      </w:r>
      <w:r w:rsidRPr="00BC33AA">
        <w:rPr>
          <w:i/>
          <w:iCs/>
          <w:noProof/>
          <w:color w:val="auto"/>
        </w:rPr>
        <w:t xml:space="preserve"> </w:t>
      </w:r>
      <w:r w:rsidRPr="00BC33AA">
        <w:rPr>
          <w:i/>
          <w:noProof/>
          <w:color w:val="auto"/>
        </w:rPr>
        <w:t>Hackat'Event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_Toc87170854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074E5" w14:textId="77777777" w:rsidR="002C3639" w:rsidRDefault="002C3639">
      <w:pPr>
        <w:pStyle w:val="TM2"/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 w:rsidRPr="00BC33AA">
        <w:rPr>
          <w:noProof/>
          <w:color w:val="auto"/>
        </w:rPr>
        <w:t>DOCUMENT 4 : extrait de la classe de test FormationTest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_Toc87170855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716235" w14:textId="77777777" w:rsidR="002C3639" w:rsidRDefault="002C3639">
      <w:pPr>
        <w:pStyle w:val="TM2"/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 w:rsidRPr="00BC33AA">
        <w:rPr>
          <w:noProof/>
          <w:color w:val="auto"/>
        </w:rPr>
        <w:t xml:space="preserve">DOCUMENT 5 : extrait de documentation </w:t>
      </w:r>
      <w:r w:rsidRPr="00BC33AA">
        <w:rPr>
          <w:i/>
          <w:iCs/>
          <w:noProof/>
          <w:color w:val="auto"/>
        </w:rPr>
        <w:t>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_Toc87170856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F47EFF" w14:textId="77777777" w:rsidR="00B44669" w:rsidRPr="009B4369" w:rsidRDefault="007D637B" w:rsidP="007D2CB8">
      <w:pPr>
        <w:spacing w:after="0" w:line="100" w:lineRule="atLeast"/>
        <w:jc w:val="both"/>
        <w:rPr>
          <w:rFonts w:ascii="Arial" w:eastAsia="Times New Roman" w:hAnsi="Arial" w:cs="Arial"/>
          <w:b/>
          <w:bCs/>
          <w:color w:val="auto"/>
        </w:rPr>
      </w:pPr>
      <w:r w:rsidRPr="009B4369">
        <w:rPr>
          <w:rFonts w:ascii="Arial" w:hAnsi="Arial" w:cs="Arial"/>
          <w:color w:val="auto"/>
        </w:rPr>
        <w:fldChar w:fldCharType="end"/>
      </w:r>
    </w:p>
    <w:p w14:paraId="3CB8B6B3" w14:textId="77777777" w:rsidR="007D2CB8" w:rsidRPr="009B4369" w:rsidRDefault="007D2CB8" w:rsidP="007D2CB8">
      <w:pPr>
        <w:tabs>
          <w:tab w:val="clear" w:pos="708"/>
        </w:tabs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auto"/>
          <w:sz w:val="24"/>
          <w:szCs w:val="24"/>
          <w:lang w:eastAsia="zh-CN"/>
        </w:rPr>
      </w:pPr>
      <w:r w:rsidRPr="009B4369">
        <w:rPr>
          <w:rFonts w:ascii="Arial" w:eastAsia="Times New Roman" w:hAnsi="Arial" w:cs="Arial"/>
          <w:b/>
          <w:bCs/>
          <w:color w:val="auto"/>
          <w:sz w:val="24"/>
          <w:szCs w:val="24"/>
          <w:lang w:eastAsia="zh-CN"/>
        </w:rPr>
        <w:t>Barème</w:t>
      </w:r>
    </w:p>
    <w:p w14:paraId="1545B2DB" w14:textId="77777777" w:rsidR="007D2CB8" w:rsidRPr="009B4369" w:rsidRDefault="007D2CB8" w:rsidP="007D2CB8">
      <w:pPr>
        <w:tabs>
          <w:tab w:val="clear" w:pos="708"/>
        </w:tabs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auto"/>
          <w:sz w:val="24"/>
          <w:szCs w:val="24"/>
          <w:lang w:eastAsia="zh-CN"/>
        </w:rPr>
      </w:pPr>
    </w:p>
    <w:tbl>
      <w:tblPr>
        <w:tblW w:w="0" w:type="auto"/>
        <w:tblInd w:w="117" w:type="dxa"/>
        <w:tblLayout w:type="fixed"/>
        <w:tblCellMar>
          <w:left w:w="54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6577"/>
        <w:gridCol w:w="1421"/>
      </w:tblGrid>
      <w:tr w:rsidR="009B4369" w:rsidRPr="009B4369" w14:paraId="0085AE2C" w14:textId="77777777" w:rsidTr="007D2CB8"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2174B2" w14:textId="25B1A86B" w:rsidR="00B44669" w:rsidRPr="009B4369" w:rsidRDefault="00B44669" w:rsidP="0036136E">
            <w:pPr>
              <w:spacing w:before="120" w:after="120"/>
              <w:rPr>
                <w:rFonts w:ascii="Arial" w:hAnsi="Arial" w:cs="Arial"/>
                <w:color w:val="auto"/>
              </w:rPr>
            </w:pPr>
            <w:r w:rsidRPr="009B4369">
              <w:rPr>
                <w:rFonts w:ascii="Arial" w:hAnsi="Arial" w:cs="Arial"/>
                <w:b/>
                <w:color w:val="auto"/>
              </w:rPr>
              <w:t xml:space="preserve">Dossier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6C7E0" w14:textId="77777777" w:rsidR="00B44669" w:rsidRPr="009B4369" w:rsidRDefault="001155E6" w:rsidP="001155E6">
            <w:pPr>
              <w:spacing w:before="120" w:after="120"/>
              <w:rPr>
                <w:rFonts w:ascii="Arial" w:hAnsi="Arial" w:cs="Arial"/>
                <w:color w:val="auto"/>
              </w:rPr>
            </w:pPr>
            <w:r w:rsidRPr="009B4369">
              <w:rPr>
                <w:rFonts w:ascii="Arial" w:hAnsi="Arial" w:cs="Arial"/>
                <w:color w:val="auto"/>
              </w:rPr>
              <w:t>Gestion d’</w:t>
            </w:r>
            <w:r w:rsidR="000667FD" w:rsidRPr="009B4369">
              <w:rPr>
                <w:rFonts w:ascii="Arial" w:hAnsi="Arial" w:cs="Arial"/>
                <w:color w:val="auto"/>
              </w:rPr>
              <w:t>év</w:t>
            </w:r>
            <w:r w:rsidRPr="009B4369">
              <w:rPr>
                <w:rFonts w:ascii="Arial" w:hAnsi="Arial" w:cs="Arial"/>
                <w:color w:val="auto"/>
              </w:rPr>
              <w:t>è</w:t>
            </w:r>
            <w:r w:rsidR="000667FD" w:rsidRPr="009B4369">
              <w:rPr>
                <w:rFonts w:ascii="Arial" w:hAnsi="Arial" w:cs="Arial"/>
                <w:color w:val="auto"/>
              </w:rPr>
              <w:t>nement</w:t>
            </w:r>
            <w:r w:rsidR="00B44669" w:rsidRPr="009B4369">
              <w:rPr>
                <w:rFonts w:ascii="Arial" w:hAnsi="Arial" w:cs="Arial"/>
                <w:color w:val="auto"/>
              </w:rPr>
              <w:t xml:space="preserve">s </w:t>
            </w:r>
            <w:r w:rsidRPr="009B4369">
              <w:rPr>
                <w:rFonts w:ascii="Arial" w:hAnsi="Arial" w:cs="Arial"/>
                <w:color w:val="auto"/>
              </w:rPr>
              <w:t>organisés autour des hackathons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EB5EB" w14:textId="54757F4B" w:rsidR="00B44669" w:rsidRPr="009B4369" w:rsidRDefault="0036136E" w:rsidP="007D2CB8">
            <w:pPr>
              <w:spacing w:before="120" w:after="120"/>
              <w:ind w:right="199"/>
              <w:jc w:val="right"/>
              <w:rPr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100 </w:t>
            </w:r>
            <w:r w:rsidR="00B44669" w:rsidRPr="009B4369">
              <w:rPr>
                <w:rFonts w:ascii="Arial" w:hAnsi="Arial" w:cs="Arial"/>
                <w:color w:val="auto"/>
              </w:rPr>
              <w:t>points</w:t>
            </w:r>
          </w:p>
        </w:tc>
      </w:tr>
      <w:tr w:rsidR="00B44669" w:rsidRPr="009B4369" w14:paraId="56C36A13" w14:textId="77777777" w:rsidTr="007D2CB8">
        <w:tc>
          <w:tcPr>
            <w:tcW w:w="121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982E046" w14:textId="77777777" w:rsidR="00B44669" w:rsidRPr="009B4369" w:rsidRDefault="007D2CB8" w:rsidP="007D2CB8">
            <w:pPr>
              <w:spacing w:before="120" w:after="120"/>
              <w:rPr>
                <w:rFonts w:ascii="Arial" w:hAnsi="Arial" w:cs="Arial"/>
                <w:b/>
                <w:color w:val="auto"/>
              </w:rPr>
            </w:pPr>
            <w:r w:rsidRPr="009B4369">
              <w:rPr>
                <w:rFonts w:ascii="Arial" w:hAnsi="Arial" w:cs="Arial"/>
                <w:b/>
                <w:color w:val="auto"/>
              </w:rPr>
              <w:t xml:space="preserve"> 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2AA3B" w14:textId="77777777" w:rsidR="00B44669" w:rsidRPr="009B4369" w:rsidRDefault="007D2CB8" w:rsidP="007D2CB8">
            <w:pPr>
              <w:spacing w:before="120" w:after="120"/>
              <w:jc w:val="right"/>
              <w:rPr>
                <w:rFonts w:ascii="Arial" w:hAnsi="Arial" w:cs="Arial"/>
                <w:color w:val="auto"/>
              </w:rPr>
            </w:pPr>
            <w:r w:rsidRPr="009B4369">
              <w:rPr>
                <w:rFonts w:ascii="Arial" w:hAnsi="Arial" w:cs="Arial"/>
                <w:color w:val="auto"/>
              </w:rPr>
              <w:t>TOTAL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A3E" w14:textId="77777777" w:rsidR="00B44669" w:rsidRPr="009B4369" w:rsidRDefault="00B44669" w:rsidP="007D2CB8">
            <w:pPr>
              <w:spacing w:before="120" w:after="120"/>
              <w:ind w:right="199"/>
              <w:jc w:val="right"/>
              <w:rPr>
                <w:color w:val="auto"/>
              </w:rPr>
            </w:pPr>
            <w:r w:rsidRPr="009B4369">
              <w:rPr>
                <w:rFonts w:ascii="Arial" w:hAnsi="Arial" w:cs="Arial"/>
                <w:color w:val="auto"/>
              </w:rPr>
              <w:t>100 points</w:t>
            </w:r>
          </w:p>
        </w:tc>
      </w:tr>
    </w:tbl>
    <w:p w14:paraId="21C934AB" w14:textId="77777777" w:rsidR="00B44669" w:rsidRPr="009B4369" w:rsidRDefault="00B44669">
      <w:pPr>
        <w:spacing w:after="0" w:line="100" w:lineRule="atLeast"/>
        <w:jc w:val="both"/>
        <w:rPr>
          <w:rFonts w:ascii="Arial" w:eastAsia="Times New Roman" w:hAnsi="Arial" w:cs="Arial"/>
          <w:bCs/>
          <w:color w:val="auto"/>
        </w:rPr>
      </w:pPr>
    </w:p>
    <w:p w14:paraId="3EF64ED3" w14:textId="77777777" w:rsidR="00B44669" w:rsidRPr="009B4369" w:rsidRDefault="00B44669">
      <w:pPr>
        <w:spacing w:after="0" w:line="100" w:lineRule="atLeast"/>
        <w:jc w:val="both"/>
        <w:rPr>
          <w:rFonts w:ascii="Arial" w:hAnsi="Arial" w:cs="Arial"/>
          <w:color w:val="auto"/>
        </w:rPr>
      </w:pPr>
    </w:p>
    <w:p w14:paraId="0A3AD22B" w14:textId="77777777" w:rsidR="008A4134" w:rsidRPr="009B4369" w:rsidRDefault="008A4134" w:rsidP="00361AA9">
      <w:pPr>
        <w:rPr>
          <w:color w:val="auto"/>
        </w:rPr>
      </w:pPr>
    </w:p>
    <w:p w14:paraId="0D9D631D" w14:textId="77777777" w:rsidR="00B44669" w:rsidRPr="009B4369" w:rsidRDefault="008A4134" w:rsidP="007D2CB8">
      <w:pPr>
        <w:spacing w:after="240" w:line="240" w:lineRule="auto"/>
        <w:jc w:val="center"/>
        <w:rPr>
          <w:rFonts w:ascii="Arial" w:hAnsi="Arial" w:cs="Arial"/>
          <w:color w:val="auto"/>
          <w:sz w:val="28"/>
          <w:szCs w:val="24"/>
          <w:shd w:val="clear" w:color="auto" w:fill="FFFFFF"/>
        </w:rPr>
      </w:pPr>
      <w:r w:rsidRPr="009B4369">
        <w:rPr>
          <w:color w:val="auto"/>
        </w:rPr>
        <w:br w:type="page"/>
      </w:r>
      <w:r w:rsidR="00B44669" w:rsidRPr="009B4369">
        <w:rPr>
          <w:rFonts w:ascii="Arial" w:hAnsi="Arial" w:cs="Arial"/>
          <w:b/>
          <w:bCs/>
          <w:color w:val="auto"/>
          <w:sz w:val="28"/>
        </w:rPr>
        <w:lastRenderedPageBreak/>
        <w:t>Présentation du contexte</w:t>
      </w:r>
    </w:p>
    <w:p w14:paraId="69EFF872" w14:textId="44913B73" w:rsidR="00B44669" w:rsidRPr="009B4369" w:rsidRDefault="00B44669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Contraction de « hack » et de « marathon », l'hackathon est un processus </w:t>
      </w:r>
      <w:r w:rsidR="004453D1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créatif utilisé dans le domaine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de l'innovation numérique. Durant généralement un week-end, des développeurs volontaires se réunissent pour faire de la programmation informatique</w:t>
      </w:r>
      <w:r w:rsidR="00F67513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Pr="009B4369">
        <w:rPr>
          <w:rFonts w:ascii="Arial" w:hAnsi="Arial" w:cs="Arial"/>
          <w:color w:val="auto"/>
          <w:shd w:val="clear" w:color="auto" w:fill="FFFFFF"/>
        </w:rPr>
        <w:t>en mode collaboratif sur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un </w:t>
      </w:r>
      <w:r w:rsidR="00D970AE" w:rsidRPr="009B4369">
        <w:rPr>
          <w:rFonts w:ascii="Arial" w:hAnsi="Arial" w:cs="Arial"/>
          <w:color w:val="auto"/>
          <w:szCs w:val="24"/>
          <w:shd w:val="clear" w:color="auto" w:fill="FFFFFF"/>
        </w:rPr>
        <w:t>thème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défini.</w:t>
      </w:r>
      <w:r w:rsidR="00A160A8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L’engouement pour ce type de manifestation témoigne d’une volonté de développer toujours davantage le numérique au service de la société.</w:t>
      </w:r>
    </w:p>
    <w:p w14:paraId="361B0DFF" w14:textId="77777777" w:rsidR="00523154" w:rsidRPr="009B4369" w:rsidRDefault="00523154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Nous distinguerons les phases du déroulement d’un hackathon, sur le week-end, des étapes de son organisation, qui commence bien en amont.</w:t>
      </w:r>
    </w:p>
    <w:p w14:paraId="46F4CEA5" w14:textId="77777777" w:rsidR="008F4A7E" w:rsidRPr="009B4369" w:rsidRDefault="00531056">
      <w:pPr>
        <w:jc w:val="both"/>
        <w:rPr>
          <w:rFonts w:ascii="Arial" w:hAnsi="Arial" w:cs="Arial"/>
          <w:b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b/>
          <w:color w:val="auto"/>
          <w:szCs w:val="24"/>
          <w:shd w:val="clear" w:color="auto" w:fill="FFFFFF"/>
        </w:rPr>
        <w:t>Les phases du d</w:t>
      </w:r>
      <w:r w:rsidR="008F4A7E" w:rsidRPr="009B4369">
        <w:rPr>
          <w:rFonts w:ascii="Arial" w:hAnsi="Arial" w:cs="Arial"/>
          <w:b/>
          <w:color w:val="auto"/>
          <w:szCs w:val="24"/>
          <w:shd w:val="clear" w:color="auto" w:fill="FFFFFF"/>
        </w:rPr>
        <w:t>éroulement d’un hackathon</w:t>
      </w:r>
    </w:p>
    <w:p w14:paraId="38A87612" w14:textId="77777777" w:rsidR="001C030F" w:rsidRPr="009B4369" w:rsidRDefault="007774CE" w:rsidP="001E1977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Même s’ils </w:t>
      </w:r>
      <w:r w:rsidR="001E1977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peuvent porter sur des thèmes variés,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les hackathons</w:t>
      </w:r>
      <w:r w:rsidR="001E1977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se déroulent toujours 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>selon un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même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schéma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>:</w:t>
      </w:r>
    </w:p>
    <w:p w14:paraId="31C65A1F" w14:textId="0358CD31" w:rsidR="001C030F" w:rsidRPr="009B4369" w:rsidRDefault="004158F6" w:rsidP="001E1977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l’accueil </w:t>
      </w:r>
      <w:r w:rsidR="001E1977" w:rsidRPr="009B4369">
        <w:rPr>
          <w:rFonts w:ascii="Arial" w:hAnsi="Arial" w:cs="Arial"/>
          <w:color w:val="auto"/>
          <w:szCs w:val="24"/>
          <w:shd w:val="clear" w:color="auto" w:fill="FFFFFF"/>
        </w:rPr>
        <w:t>des participants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et la présentation (thème, projets retenus,</w:t>
      </w:r>
      <w:r w:rsidR="00513B20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constitution des équipes,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planning, jury,</w:t>
      </w:r>
      <w:r w:rsidR="00572CEF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etc.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>) constituent la première phase</w:t>
      </w:r>
      <w:r w:rsidR="007774CE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du hackathon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</w:p>
    <w:p w14:paraId="217C18FA" w14:textId="459A0C6F" w:rsidR="00124759" w:rsidRPr="009B4369" w:rsidRDefault="004158F6" w:rsidP="00124759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les </w:t>
      </w:r>
      <w:r w:rsidR="00A4412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équipes 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>travaillent ensuite sur le développement de leur projet : remue-méninges, maquettage, prototypage,</w:t>
      </w:r>
      <w:r w:rsidR="004453D1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etc.</w:t>
      </w:r>
      <w:r w:rsidR="0012475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>Lors de ces phases de travail, les équipes sont accompagnées par des mentors (</w:t>
      </w:r>
      <w:r w:rsidR="001C030F" w:rsidRPr="009B4369">
        <w:rPr>
          <w:rFonts w:ascii="Arial" w:hAnsi="Arial" w:cs="Arial"/>
          <w:i/>
          <w:color w:val="auto"/>
          <w:szCs w:val="24"/>
          <w:shd w:val="clear" w:color="auto" w:fill="FFFFFF"/>
        </w:rPr>
        <w:t>coachs</w:t>
      </w:r>
      <w:r w:rsidR="001C030F" w:rsidRPr="009B4369">
        <w:rPr>
          <w:rFonts w:ascii="Arial" w:hAnsi="Arial" w:cs="Arial"/>
          <w:color w:val="auto"/>
          <w:szCs w:val="24"/>
          <w:shd w:val="clear" w:color="auto" w:fill="FFFFFF"/>
        </w:rPr>
        <w:t>) de différents domaines (</w:t>
      </w:r>
      <w:r w:rsidR="00513B20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développement, </w:t>
      </w:r>
      <w:r w:rsidR="00124759" w:rsidRPr="009B4369">
        <w:rPr>
          <w:rFonts w:ascii="Arial" w:hAnsi="Arial" w:cs="Arial"/>
          <w:color w:val="auto"/>
          <w:szCs w:val="24"/>
          <w:shd w:val="clear" w:color="auto" w:fill="FFFFFF"/>
        </w:rPr>
        <w:t>graphisme, communication</w:t>
      </w:r>
      <w:r w:rsidR="004453D1" w:rsidRPr="009B4369">
        <w:rPr>
          <w:rFonts w:ascii="Arial" w:hAnsi="Arial" w:cs="Arial"/>
          <w:color w:val="auto"/>
          <w:szCs w:val="24"/>
          <w:shd w:val="clear" w:color="auto" w:fill="FFFFFF"/>
        </w:rPr>
        <w:t>, etc.</w:t>
      </w:r>
      <w:r w:rsidR="00124759" w:rsidRPr="009B4369">
        <w:rPr>
          <w:rFonts w:ascii="Arial" w:hAnsi="Arial" w:cs="Arial"/>
          <w:color w:val="auto"/>
          <w:szCs w:val="24"/>
          <w:shd w:val="clear" w:color="auto" w:fill="FFFFFF"/>
        </w:rPr>
        <w:t>)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</w:p>
    <w:p w14:paraId="30D6EDC3" w14:textId="299ED954" w:rsidR="001C030F" w:rsidRPr="009B4369" w:rsidRDefault="004158F6" w:rsidP="001E1977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à 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l’issue de ce travail intensif,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>chaque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équipe présente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>son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pro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>totype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au jury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</w:p>
    <w:p w14:paraId="406C1B7F" w14:textId="4E043791" w:rsidR="00980AB5" w:rsidRPr="009B4369" w:rsidRDefault="004158F6" w:rsidP="001E1977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enfin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, la délibération du jury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puis </w:t>
      </w:r>
      <w:r w:rsidR="00980AB5" w:rsidRPr="009B4369">
        <w:rPr>
          <w:rFonts w:ascii="Arial" w:hAnsi="Arial" w:cs="Arial"/>
          <w:color w:val="auto"/>
          <w:szCs w:val="24"/>
          <w:shd w:val="clear" w:color="auto" w:fill="FFFFFF"/>
        </w:rPr>
        <w:t>la proclamation des résultats</w:t>
      </w:r>
      <w:r w:rsidR="00A44125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et la remise des récompenses </w:t>
      </w:r>
      <w:r w:rsidR="00A44125" w:rsidRPr="009B4369">
        <w:rPr>
          <w:rFonts w:ascii="Arial" w:hAnsi="Arial" w:cs="Arial"/>
          <w:color w:val="auto"/>
          <w:szCs w:val="24"/>
          <w:shd w:val="clear" w:color="auto" w:fill="FFFFFF"/>
        </w:rPr>
        <w:t>constituent la dernière phase du hackathon.</w:t>
      </w:r>
    </w:p>
    <w:p w14:paraId="0E679FD2" w14:textId="30131C88" w:rsidR="00124759" w:rsidRPr="009B4369" w:rsidRDefault="00124759" w:rsidP="00124759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Un hackathon est également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souvent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l’occasion d’organiser des évènements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satellites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tels que des conférences, des ateliers </w:t>
      </w:r>
      <w:r w:rsidR="00AA759A">
        <w:rPr>
          <w:rFonts w:ascii="Arial" w:hAnsi="Arial" w:cs="Arial"/>
          <w:color w:val="auto"/>
          <w:szCs w:val="24"/>
          <w:shd w:val="clear" w:color="auto" w:fill="FFFFFF"/>
        </w:rPr>
        <w:t>de formation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ou encore des tables rondes. Ces évènements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satellites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ont un double objectif :</w:t>
      </w:r>
    </w:p>
    <w:p w14:paraId="386AF61C" w14:textId="77777777" w:rsidR="00124759" w:rsidRPr="009B4369" w:rsidRDefault="00124759" w:rsidP="00124759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permettre aux membres des équipes de développer ou d’acquérir des connaissances et des compétences utiles </w:t>
      </w:r>
      <w:r w:rsidR="00B27F11" w:rsidRPr="009B4369">
        <w:rPr>
          <w:rFonts w:ascii="Arial" w:hAnsi="Arial" w:cs="Arial"/>
          <w:color w:val="auto"/>
          <w:szCs w:val="24"/>
          <w:shd w:val="clear" w:color="auto" w:fill="FFFFFF"/>
        </w:rPr>
        <w:t>pour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leurs projets ;</w:t>
      </w:r>
    </w:p>
    <w:p w14:paraId="7A705A33" w14:textId="77777777" w:rsidR="008F4A7E" w:rsidRPr="009B4369" w:rsidRDefault="00124759" w:rsidP="00070CC2">
      <w:pPr>
        <w:pStyle w:val="Paragraphedeliste"/>
        <w:numPr>
          <w:ilvl w:val="0"/>
          <w:numId w:val="13"/>
        </w:numPr>
        <w:spacing w:after="240" w:line="240" w:lineRule="auto"/>
        <w:jc w:val="both"/>
        <w:rPr>
          <w:rFonts w:ascii="Arial" w:hAnsi="Arial" w:cs="Arial"/>
          <w:b/>
          <w:bCs/>
          <w:color w:val="auto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attirer du </w:t>
      </w:r>
      <w:r w:rsidR="00B27F11" w:rsidRPr="009B4369">
        <w:rPr>
          <w:rFonts w:ascii="Arial" w:hAnsi="Arial" w:cs="Arial"/>
          <w:color w:val="auto"/>
          <w:szCs w:val="24"/>
          <w:shd w:val="clear" w:color="auto" w:fill="FFFFFF"/>
        </w:rPr>
        <w:t>public extérieur pour le sensibiliser aux thématiques abordées et faire connaître le hackathon.</w:t>
      </w:r>
    </w:p>
    <w:p w14:paraId="4341420D" w14:textId="77777777" w:rsidR="008F4A7E" w:rsidRPr="009B4369" w:rsidRDefault="00531056" w:rsidP="00070CC2">
      <w:pPr>
        <w:pStyle w:val="NormalWeb"/>
        <w:spacing w:before="0" w:after="240" w:line="24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9B4369">
        <w:rPr>
          <w:rFonts w:ascii="Arial" w:hAnsi="Arial" w:cs="Arial"/>
          <w:b/>
          <w:bCs/>
          <w:color w:val="auto"/>
          <w:sz w:val="22"/>
          <w:szCs w:val="22"/>
        </w:rPr>
        <w:t>Les étapes de l’o</w:t>
      </w:r>
      <w:r w:rsidR="008F4A7E" w:rsidRPr="009B4369">
        <w:rPr>
          <w:rFonts w:ascii="Arial" w:hAnsi="Arial" w:cs="Arial"/>
          <w:b/>
          <w:bCs/>
          <w:color w:val="auto"/>
          <w:sz w:val="22"/>
          <w:szCs w:val="22"/>
        </w:rPr>
        <w:t>rganisation d’un hackathon</w:t>
      </w:r>
    </w:p>
    <w:p w14:paraId="398FB960" w14:textId="77777777" w:rsidR="008F4A7E" w:rsidRPr="009B4369" w:rsidRDefault="008F4A7E" w:rsidP="006B55D2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bCs/>
          <w:color w:val="auto"/>
        </w:rPr>
        <w:t>L</w:t>
      </w:r>
      <w:r w:rsidR="006B55D2" w:rsidRPr="009B4369">
        <w:rPr>
          <w:rFonts w:ascii="Arial" w:hAnsi="Arial" w:cs="Arial"/>
          <w:bCs/>
          <w:color w:val="auto"/>
        </w:rPr>
        <w:t>e processus d</w:t>
      </w:r>
      <w:r w:rsidRPr="009B4369">
        <w:rPr>
          <w:rFonts w:ascii="Arial" w:hAnsi="Arial" w:cs="Arial"/>
          <w:bCs/>
          <w:color w:val="auto"/>
        </w:rPr>
        <w:t>’organisation</w:t>
      </w:r>
      <w:r w:rsidR="000A7BCD" w:rsidRPr="009B4369">
        <w:rPr>
          <w:rFonts w:ascii="Arial" w:hAnsi="Arial" w:cs="Arial"/>
          <w:bCs/>
          <w:color w:val="auto"/>
        </w:rPr>
        <w:t>,</w:t>
      </w:r>
      <w:r w:rsidR="00DB2EE3" w:rsidRPr="009B4369">
        <w:rPr>
          <w:rFonts w:ascii="Arial" w:hAnsi="Arial" w:cs="Arial"/>
          <w:bCs/>
          <w:color w:val="auto"/>
        </w:rPr>
        <w:t xml:space="preserve"> </w:t>
      </w:r>
      <w:r w:rsidR="00DB2EE3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essentiel pour assurer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le bon déroulement</w:t>
      </w:r>
      <w:r w:rsidR="000A7BC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du hackathon, se décompose en plusieurs étapes :</w:t>
      </w:r>
    </w:p>
    <w:p w14:paraId="59C76ABF" w14:textId="12D49D88" w:rsidR="005560FB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i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nitialisation : choix du lieu, de la date et du thème, composition du jury, contact avec les organisateurs</w:t>
      </w:r>
      <w:r w:rsidR="005560FB"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</w:p>
    <w:p w14:paraId="5256F72E" w14:textId="01AC1472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p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ublication du hackathon</w:t>
      </w:r>
      <w:r w:rsidR="00856F5B" w:rsidRPr="009B4369">
        <w:rPr>
          <w:rFonts w:ascii="Arial" w:hAnsi="Arial" w:cs="Arial"/>
          <w:color w:val="auto"/>
          <w:szCs w:val="24"/>
          <w:shd w:val="clear" w:color="auto" w:fill="FFFFFF"/>
        </w:rPr>
        <w:t> : édition et mise en ligne du planning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;</w:t>
      </w:r>
    </w:p>
    <w:p w14:paraId="6D5578B9" w14:textId="41990912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i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nscription des participants : ouverture des inscriptions en ligne ;</w:t>
      </w:r>
    </w:p>
    <w:p w14:paraId="03054952" w14:textId="26FDBF1A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c</w:t>
      </w:r>
      <w:r w:rsidR="00531056" w:rsidRPr="009B4369">
        <w:rPr>
          <w:rFonts w:ascii="Arial" w:hAnsi="Arial" w:cs="Arial"/>
          <w:color w:val="auto"/>
          <w:szCs w:val="24"/>
          <w:shd w:val="clear" w:color="auto" w:fill="FFFFFF"/>
        </w:rPr>
        <w:t>hoix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des projets</w:t>
      </w:r>
      <w:r w:rsidR="00531056" w:rsidRPr="009B4369">
        <w:rPr>
          <w:rFonts w:ascii="Arial" w:hAnsi="Arial" w:cs="Arial"/>
          <w:color w:val="auto"/>
          <w:szCs w:val="24"/>
          <w:shd w:val="clear" w:color="auto" w:fill="FFFFFF"/>
        </w:rPr>
        <w:t> :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détermination des projets retenus en fonction du positionnement des participants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et constitution des équipes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;</w:t>
      </w:r>
    </w:p>
    <w:p w14:paraId="7CDA88DB" w14:textId="6F98FE77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l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ancement : lancement du hackathon avec choix de </w:t>
      </w:r>
      <w:proofErr w:type="spellStart"/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la</w:t>
      </w:r>
      <w:proofErr w:type="spellEnd"/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ou du chef de projet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de chaque équipe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, démarrage ;</w:t>
      </w:r>
    </w:p>
    <w:p w14:paraId="66C130FF" w14:textId="56B7B5EC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c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lôture : 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livraison </w:t>
      </w:r>
      <w:r w:rsidR="00062F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des 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>prototype</w:t>
      </w:r>
      <w:r w:rsidR="00062F8B" w:rsidRPr="009B4369">
        <w:rPr>
          <w:rFonts w:ascii="Arial" w:hAnsi="Arial" w:cs="Arial"/>
          <w:color w:val="auto"/>
          <w:szCs w:val="24"/>
          <w:shd w:val="clear" w:color="auto" w:fill="FFFFFF"/>
        </w:rPr>
        <w:t>s par les équipes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pour la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présentation 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au jury </w:t>
      </w:r>
      <w:r w:rsidR="00062F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de chacun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par </w:t>
      </w:r>
      <w:r w:rsidR="00062F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sa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ou </w:t>
      </w:r>
      <w:r w:rsidR="00062F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son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chef de projet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>;</w:t>
      </w:r>
    </w:p>
    <w:p w14:paraId="1C8185B9" w14:textId="2CA12E1B" w:rsidR="00316D92" w:rsidRPr="009B4369" w:rsidRDefault="00A222B0" w:rsidP="006B55D2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r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ésultats : </w:t>
      </w:r>
      <w:r w:rsidR="00F33CC8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gestion des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>vote</w:t>
      </w:r>
      <w:r w:rsidR="00F33CC8" w:rsidRPr="009B4369">
        <w:rPr>
          <w:rFonts w:ascii="Arial" w:hAnsi="Arial" w:cs="Arial"/>
          <w:color w:val="auto"/>
          <w:szCs w:val="24"/>
          <w:shd w:val="clear" w:color="auto" w:fill="FFFFFF"/>
        </w:rPr>
        <w:t>s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d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>es membres du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jury puis </w:t>
      </w:r>
      <w:r w:rsidR="003F19D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édition </w:t>
      </w:r>
      <w:r w:rsidR="00316D92" w:rsidRPr="009B4369">
        <w:rPr>
          <w:rFonts w:ascii="Arial" w:hAnsi="Arial" w:cs="Arial"/>
          <w:color w:val="auto"/>
          <w:szCs w:val="24"/>
          <w:shd w:val="clear" w:color="auto" w:fill="FFFFFF"/>
        </w:rPr>
        <w:t>des résultats.</w:t>
      </w:r>
    </w:p>
    <w:p w14:paraId="2FF3D0F1" w14:textId="77777777" w:rsidR="000A7BCD" w:rsidRPr="009B4369" w:rsidRDefault="000A7BCD" w:rsidP="00070CC2">
      <w:pPr>
        <w:pStyle w:val="NormalWeb"/>
        <w:spacing w:before="0" w:after="240" w:line="240" w:lineRule="auto"/>
        <w:jc w:val="both"/>
        <w:rPr>
          <w:rFonts w:ascii="Arial" w:hAnsi="Arial" w:cs="Arial"/>
          <w:bCs/>
          <w:color w:val="auto"/>
          <w:sz w:val="22"/>
          <w:szCs w:val="22"/>
        </w:rPr>
      </w:pPr>
    </w:p>
    <w:p w14:paraId="0CFA2C22" w14:textId="77777777" w:rsidR="00B44669" w:rsidRPr="009B4369" w:rsidRDefault="00B44669" w:rsidP="00070CC2">
      <w:pPr>
        <w:pStyle w:val="NormalWeb"/>
        <w:spacing w:before="0" w:after="240" w:line="240" w:lineRule="auto"/>
        <w:jc w:val="both"/>
        <w:rPr>
          <w:rFonts w:ascii="Arial" w:hAnsi="Arial" w:cs="Arial"/>
          <w:color w:val="auto"/>
          <w:shd w:val="clear" w:color="auto" w:fill="FFFFFF"/>
        </w:rPr>
      </w:pPr>
      <w:r w:rsidRPr="009B4369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L'organisation cliente</w:t>
      </w:r>
      <w:r w:rsidR="008F403F" w:rsidRPr="009B4369">
        <w:rPr>
          <w:rFonts w:ascii="Arial" w:hAnsi="Arial" w:cs="Arial"/>
          <w:b/>
          <w:bCs/>
          <w:color w:val="auto"/>
          <w:sz w:val="22"/>
          <w:szCs w:val="22"/>
        </w:rPr>
        <w:t xml:space="preserve"> et le prestataire de service informatique</w:t>
      </w:r>
    </w:p>
    <w:p w14:paraId="747BC966" w14:textId="77777777" w:rsidR="00B44669" w:rsidRPr="009B4369" w:rsidRDefault="00A160A8">
      <w:pPr>
        <w:jc w:val="both"/>
        <w:rPr>
          <w:rFonts w:ascii="Arial" w:hAnsi="Arial" w:cs="Arial"/>
          <w:b/>
          <w:bCs/>
          <w:color w:val="auto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Pour répondre au développement d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es hackathons en France, Mme </w:t>
      </w:r>
      <w:proofErr w:type="spellStart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Majdouline</w:t>
      </w:r>
      <w:proofErr w:type="spellEnd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proofErr w:type="spellStart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Mabille</w:t>
      </w:r>
      <w:proofErr w:type="spellEnd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a créé, il y a </w:t>
      </w:r>
      <w:r w:rsidR="00361AA9" w:rsidRPr="009B4369">
        <w:rPr>
          <w:rFonts w:ascii="Arial" w:hAnsi="Arial" w:cs="Arial"/>
          <w:color w:val="auto"/>
          <w:szCs w:val="24"/>
          <w:shd w:val="clear" w:color="auto" w:fill="FFFFFF"/>
        </w:rPr>
        <w:t>deux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ans, </w:t>
      </w:r>
      <w:r w:rsidR="00170E93" w:rsidRPr="009B4369">
        <w:rPr>
          <w:rFonts w:ascii="Arial" w:hAnsi="Arial" w:cs="Arial"/>
          <w:color w:val="auto"/>
          <w:szCs w:val="24"/>
          <w:shd w:val="clear" w:color="auto" w:fill="FFFFFF"/>
        </w:rPr>
        <w:t>une entreprise jeune-pousse (</w:t>
      </w:r>
      <w:r w:rsidR="00B44669" w:rsidRPr="009B4369">
        <w:rPr>
          <w:rFonts w:ascii="Arial" w:hAnsi="Arial" w:cs="Arial"/>
          <w:i/>
          <w:iCs/>
          <w:color w:val="auto"/>
          <w:szCs w:val="24"/>
          <w:shd w:val="clear" w:color="auto" w:fill="FFFFFF"/>
        </w:rPr>
        <w:t>start-up</w:t>
      </w:r>
      <w:r w:rsidR="00170E93" w:rsidRPr="009B4369">
        <w:rPr>
          <w:rFonts w:ascii="Arial" w:hAnsi="Arial" w:cs="Arial"/>
          <w:color w:val="auto"/>
          <w:szCs w:val="24"/>
          <w:shd w:val="clear" w:color="auto" w:fill="FFFFFF"/>
        </w:rPr>
        <w:t>)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proofErr w:type="spellStart"/>
      <w:r w:rsidR="00B44669" w:rsidRPr="009B4369">
        <w:rPr>
          <w:rFonts w:ascii="Arial" w:hAnsi="Arial" w:cs="Arial"/>
          <w:iCs/>
          <w:color w:val="auto"/>
          <w:szCs w:val="24"/>
          <w:shd w:val="clear" w:color="auto" w:fill="FFFFFF"/>
        </w:rPr>
        <w:t>Hackat’Innov</w:t>
      </w:r>
      <w:proofErr w:type="spellEnd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qui a pour but de simplifier la gestion de l'organisation d'hackathons. S</w:t>
      </w:r>
      <w:r w:rsidR="001155E6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on entreprise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a reçu un prix de l'innovation numérique et a donc pu lever des fonds nécessaires à l'embauche de </w:t>
      </w:r>
      <w:r w:rsidR="00361AA9" w:rsidRPr="009B4369">
        <w:rPr>
          <w:rFonts w:ascii="Arial" w:hAnsi="Arial" w:cs="Arial"/>
          <w:color w:val="auto"/>
          <w:szCs w:val="24"/>
          <w:shd w:val="clear" w:color="auto" w:fill="FFFFFF"/>
        </w:rPr>
        <w:t>deux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personnes supplémentaires.</w:t>
      </w:r>
    </w:p>
    <w:p w14:paraId="4BEA3EF9" w14:textId="77777777" w:rsidR="00717C79" w:rsidRPr="009B4369" w:rsidRDefault="00B44669">
      <w:pPr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Le service informatique de l</w:t>
      </w:r>
      <w:r w:rsidR="001155E6" w:rsidRPr="009B4369">
        <w:rPr>
          <w:rFonts w:ascii="Arial" w:hAnsi="Arial" w:cs="Arial"/>
          <w:color w:val="auto"/>
          <w:szCs w:val="24"/>
          <w:shd w:val="clear" w:color="auto" w:fill="FFFFFF"/>
        </w:rPr>
        <w:t>’entreprise</w:t>
      </w:r>
      <w:r w:rsidR="008F403F" w:rsidRPr="009B4369">
        <w:rPr>
          <w:rFonts w:ascii="Arial" w:hAnsi="Arial" w:cs="Arial"/>
          <w:color w:val="auto"/>
          <w:szCs w:val="24"/>
          <w:shd w:val="clear" w:color="auto" w:fill="FFFFFF"/>
        </w:rPr>
        <w:t>,</w:t>
      </w:r>
      <w:r w:rsidR="00531056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composé de </w:t>
      </w:r>
      <w:r w:rsidR="00361AA9" w:rsidRPr="009B4369">
        <w:rPr>
          <w:rFonts w:ascii="Arial" w:hAnsi="Arial" w:cs="Arial"/>
          <w:color w:val="auto"/>
          <w:szCs w:val="24"/>
          <w:shd w:val="clear" w:color="auto" w:fill="FFFFFF"/>
        </w:rPr>
        <w:t>trois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pers</w:t>
      </w:r>
      <w:r w:rsidR="00531056" w:rsidRPr="009B4369">
        <w:rPr>
          <w:rFonts w:ascii="Arial" w:hAnsi="Arial" w:cs="Arial"/>
          <w:color w:val="auto"/>
          <w:szCs w:val="24"/>
          <w:shd w:val="clear" w:color="auto" w:fill="FFFFFF"/>
        </w:rPr>
        <w:t>onnes</w:t>
      </w:r>
      <w:r w:rsidR="008F403F" w:rsidRPr="009B4369">
        <w:rPr>
          <w:rFonts w:ascii="Arial" w:hAnsi="Arial" w:cs="Arial"/>
          <w:color w:val="auto"/>
          <w:szCs w:val="24"/>
          <w:shd w:val="clear" w:color="auto" w:fill="FFFFFF"/>
        </w:rPr>
        <w:t>, est chargé de réaliser les projets d’évolution du système d’information d’</w:t>
      </w:r>
      <w:proofErr w:type="spellStart"/>
      <w:r w:rsidR="008F403F" w:rsidRPr="009B4369">
        <w:rPr>
          <w:rFonts w:ascii="Arial" w:hAnsi="Arial" w:cs="Arial"/>
          <w:color w:val="auto"/>
          <w:szCs w:val="24"/>
          <w:shd w:val="clear" w:color="auto" w:fill="FFFFFF"/>
        </w:rPr>
        <w:t>Hackat’Innov</w:t>
      </w:r>
      <w:proofErr w:type="spellEnd"/>
      <w:r w:rsidR="008F403F" w:rsidRPr="009B4369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747EA61A" w14:textId="77777777" w:rsidR="008F403F" w:rsidRPr="009B4369" w:rsidRDefault="008F403F">
      <w:pPr>
        <w:jc w:val="both"/>
        <w:rPr>
          <w:rFonts w:ascii="Arial" w:hAnsi="Arial" w:cs="Arial"/>
          <w:b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b/>
          <w:color w:val="auto"/>
          <w:szCs w:val="24"/>
          <w:shd w:val="clear" w:color="auto" w:fill="FFFFFF"/>
        </w:rPr>
        <w:t>Les projets d</w:t>
      </w:r>
      <w:r w:rsidR="00743F61" w:rsidRPr="009B4369">
        <w:rPr>
          <w:rFonts w:ascii="Arial" w:hAnsi="Arial" w:cs="Arial"/>
          <w:b/>
          <w:color w:val="auto"/>
          <w:szCs w:val="24"/>
          <w:shd w:val="clear" w:color="auto" w:fill="FFFFFF"/>
        </w:rPr>
        <w:t>’</w:t>
      </w:r>
      <w:r w:rsidRPr="009B4369">
        <w:rPr>
          <w:rFonts w:ascii="Arial" w:hAnsi="Arial" w:cs="Arial"/>
          <w:b/>
          <w:color w:val="auto"/>
          <w:szCs w:val="24"/>
          <w:shd w:val="clear" w:color="auto" w:fill="FFFFFF"/>
        </w:rPr>
        <w:t>évolution du système d’information</w:t>
      </w:r>
    </w:p>
    <w:p w14:paraId="39B736DF" w14:textId="0DCD9529" w:rsidR="006B55D2" w:rsidRPr="009B4369" w:rsidRDefault="00531056" w:rsidP="00572CEF">
      <w:p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Un des principaux projets </w:t>
      </w:r>
      <w:r w:rsidR="00743F61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de </w:t>
      </w:r>
      <w:proofErr w:type="spellStart"/>
      <w:r w:rsidR="00743F61" w:rsidRPr="009B4369">
        <w:rPr>
          <w:rFonts w:ascii="Arial" w:hAnsi="Arial" w:cs="Arial"/>
          <w:color w:val="auto"/>
          <w:szCs w:val="24"/>
          <w:shd w:val="clear" w:color="auto" w:fill="FFFFFF"/>
        </w:rPr>
        <w:t>Hackat’Innov</w:t>
      </w:r>
      <w:proofErr w:type="spellEnd"/>
      <w:r w:rsidR="008F403F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est le développement</w:t>
      </w:r>
      <w:r w:rsidR="00B44669" w:rsidRPr="009B4369">
        <w:rPr>
          <w:rFonts w:ascii="Arial" w:hAnsi="Arial" w:cs="Arial"/>
          <w:iCs/>
          <w:color w:val="auto"/>
          <w:szCs w:val="24"/>
          <w:shd w:val="clear" w:color="auto" w:fill="FFFFFF"/>
        </w:rPr>
        <w:t xml:space="preserve"> </w:t>
      </w:r>
      <w:r w:rsidRPr="009B4369">
        <w:rPr>
          <w:rFonts w:ascii="Arial" w:hAnsi="Arial" w:cs="Arial"/>
          <w:iCs/>
          <w:color w:val="auto"/>
          <w:szCs w:val="24"/>
          <w:shd w:val="clear" w:color="auto" w:fill="FFFFFF"/>
        </w:rPr>
        <w:t>d’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une application </w:t>
      </w:r>
      <w:r w:rsidR="00A160A8" w:rsidRPr="009B4369">
        <w:rPr>
          <w:rFonts w:ascii="Arial" w:hAnsi="Arial" w:cs="Arial"/>
          <w:i/>
          <w:iCs/>
          <w:color w:val="auto"/>
          <w:szCs w:val="24"/>
          <w:shd w:val="clear" w:color="auto" w:fill="FFFFFF"/>
        </w:rPr>
        <w:t>W</w:t>
      </w:r>
      <w:r w:rsidR="00B44669" w:rsidRPr="009B4369">
        <w:rPr>
          <w:rFonts w:ascii="Arial" w:hAnsi="Arial" w:cs="Arial"/>
          <w:i/>
          <w:iCs/>
          <w:color w:val="auto"/>
          <w:szCs w:val="24"/>
          <w:shd w:val="clear" w:color="auto" w:fill="FFFFFF"/>
        </w:rPr>
        <w:t>eb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proofErr w:type="spellStart"/>
      <w:r w:rsidR="00B44669" w:rsidRPr="009B4369">
        <w:rPr>
          <w:rFonts w:ascii="Arial" w:hAnsi="Arial" w:cs="Arial"/>
          <w:i/>
          <w:color w:val="auto"/>
          <w:szCs w:val="24"/>
          <w:shd w:val="clear" w:color="auto" w:fill="FFFFFF"/>
        </w:rPr>
        <w:t>Hackat'Orga</w:t>
      </w:r>
      <w:proofErr w:type="spellEnd"/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qui permet de gérer les étapes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du processus d’organisation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d’un hackathon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 : initialisation, </w:t>
      </w:r>
      <w:r w:rsidR="00DF724D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publication,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inscription, choix des projets, lancement, clôture et résultats.</w:t>
      </w:r>
      <w:r w:rsidR="00717C7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>L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a première étape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(l’initialisation d’un hackathon)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a été développée dans l'application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lors d’une première itération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. Au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jourd'hui, Mme </w:t>
      </w:r>
      <w:proofErr w:type="spellStart"/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>Mabille</w:t>
      </w:r>
      <w:proofErr w:type="spellEnd"/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souhaite :</w:t>
      </w:r>
    </w:p>
    <w:p w14:paraId="44C0D391" w14:textId="77777777" w:rsidR="006B55D2" w:rsidRPr="009B4369" w:rsidRDefault="00717C79" w:rsidP="00572CEF">
      <w:pPr>
        <w:pStyle w:val="Paragraphedeliste"/>
        <w:numPr>
          <w:ilvl w:val="0"/>
          <w:numId w:val="14"/>
        </w:num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f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inaliser l'application </w:t>
      </w:r>
      <w:proofErr w:type="spellStart"/>
      <w:r w:rsidR="006B55D2" w:rsidRPr="009B4369">
        <w:rPr>
          <w:rFonts w:ascii="Arial" w:hAnsi="Arial" w:cs="Arial"/>
          <w:i/>
          <w:color w:val="auto"/>
          <w:szCs w:val="24"/>
          <w:shd w:val="clear" w:color="auto" w:fill="FFFFFF"/>
        </w:rPr>
        <w:t>Hackat'Orga</w:t>
      </w:r>
      <w:proofErr w:type="spellEnd"/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pour gérer l'ensemble des étapes</w:t>
      </w:r>
      <w:r w:rsidR="00F67513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(à l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>'exception du choix de</w:t>
      </w:r>
      <w:r w:rsidR="004D23FC" w:rsidRPr="009B4369">
        <w:rPr>
          <w:rFonts w:ascii="Arial" w:hAnsi="Arial" w:cs="Arial"/>
          <w:color w:val="auto"/>
          <w:szCs w:val="24"/>
          <w:shd w:val="clear" w:color="auto" w:fill="FFFFFF"/>
        </w:rPr>
        <w:t>s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projet</w:t>
      </w:r>
      <w:r w:rsidR="00FD355C" w:rsidRPr="009B4369">
        <w:rPr>
          <w:rFonts w:ascii="Arial" w:hAnsi="Arial" w:cs="Arial"/>
          <w:color w:val="auto"/>
          <w:szCs w:val="24"/>
          <w:shd w:val="clear" w:color="auto" w:fill="FFFFFF"/>
        </w:rPr>
        <w:t>s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>)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</w:p>
    <w:p w14:paraId="34813140" w14:textId="3E7288EA" w:rsidR="00B44669" w:rsidRPr="009B4369" w:rsidRDefault="006B55D2" w:rsidP="006B55D2">
      <w:pPr>
        <w:pStyle w:val="Paragraphedeliste"/>
        <w:numPr>
          <w:ilvl w:val="0"/>
          <w:numId w:val="14"/>
        </w:num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développer un module </w:t>
      </w:r>
      <w:proofErr w:type="spellStart"/>
      <w:r w:rsidRPr="009B4369">
        <w:rPr>
          <w:rFonts w:ascii="Arial" w:hAnsi="Arial" w:cs="Arial"/>
          <w:i/>
          <w:iCs/>
          <w:color w:val="auto"/>
          <w:szCs w:val="24"/>
          <w:shd w:val="clear" w:color="auto" w:fill="FFFFFF"/>
        </w:rPr>
        <w:t>Hackat’Event</w:t>
      </w:r>
      <w:proofErr w:type="spellEnd"/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permettant la gestion d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es </w:t>
      </w:r>
      <w:r w:rsidR="000667FD" w:rsidRPr="009B4369">
        <w:rPr>
          <w:rFonts w:ascii="Arial" w:hAnsi="Arial" w:cs="Arial"/>
          <w:color w:val="auto"/>
          <w:szCs w:val="24"/>
          <w:shd w:val="clear" w:color="auto" w:fill="FFFFFF"/>
        </w:rPr>
        <w:t>évènement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s 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satellites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organisés lors </w:t>
      </w:r>
      <w:r w:rsidR="00572CEF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des </w:t>
      </w:r>
      <w:r w:rsidR="00B44669" w:rsidRPr="009B4369">
        <w:rPr>
          <w:rFonts w:ascii="Arial" w:hAnsi="Arial" w:cs="Arial"/>
          <w:color w:val="auto"/>
          <w:szCs w:val="24"/>
          <w:shd w:val="clear" w:color="auto" w:fill="FFFFFF"/>
        </w:rPr>
        <w:t>hackathons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5B4B3A57" w14:textId="77777777" w:rsidR="006B55D2" w:rsidRPr="009B4369" w:rsidRDefault="0060744B">
      <w:p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>Par ailleurs, à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la demande des organisateurs d’hackathons et des participants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, </w:t>
      </w:r>
      <w:proofErr w:type="spellStart"/>
      <w:r w:rsidR="00743F61" w:rsidRPr="009B4369">
        <w:rPr>
          <w:rFonts w:ascii="Arial" w:hAnsi="Arial" w:cs="Arial"/>
          <w:color w:val="auto"/>
          <w:szCs w:val="24"/>
          <w:shd w:val="clear" w:color="auto" w:fill="FFFFFF"/>
        </w:rPr>
        <w:t>Hackat’Innov</w:t>
      </w:r>
      <w:proofErr w:type="spellEnd"/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="00743F61" w:rsidRPr="009B4369">
        <w:rPr>
          <w:rFonts w:ascii="Arial" w:hAnsi="Arial" w:cs="Arial"/>
          <w:color w:val="auto"/>
          <w:szCs w:val="24"/>
          <w:shd w:val="clear" w:color="auto" w:fill="FFFFFF"/>
        </w:rPr>
        <w:t>a lancé son service informatique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dans le développement d’</w:t>
      </w:r>
      <w:r w:rsidR="006B55D2" w:rsidRPr="009B4369">
        <w:rPr>
          <w:rFonts w:ascii="Arial" w:hAnsi="Arial" w:cs="Arial"/>
          <w:color w:val="auto"/>
          <w:szCs w:val="24"/>
          <w:shd w:val="clear" w:color="auto" w:fill="FFFFFF"/>
        </w:rPr>
        <w:t>applications mobiles :</w:t>
      </w:r>
    </w:p>
    <w:p w14:paraId="700A107E" w14:textId="0A856FC8" w:rsidR="006B55D2" w:rsidRPr="009B4369" w:rsidRDefault="005E4019" w:rsidP="006B55D2">
      <w:pPr>
        <w:pStyle w:val="Paragraphedeliste"/>
        <w:numPr>
          <w:ilvl w:val="0"/>
          <w:numId w:val="15"/>
        </w:num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une </w:t>
      </w:r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première application permettant de consulter les informations sur les </w:t>
      </w:r>
      <w:proofErr w:type="spellStart"/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>hackathons</w:t>
      </w:r>
      <w:proofErr w:type="spellEnd"/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gérés par </w:t>
      </w:r>
      <w:proofErr w:type="spellStart"/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>Hackat’Innov</w:t>
      </w:r>
      <w:proofErr w:type="spellEnd"/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est en cours de développement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> ;</w:t>
      </w:r>
    </w:p>
    <w:p w14:paraId="4D279966" w14:textId="3C1DF2FF" w:rsidR="0060744B" w:rsidRPr="009B4369" w:rsidRDefault="005E4019" w:rsidP="006B55D2">
      <w:pPr>
        <w:pStyle w:val="Paragraphedeliste"/>
        <w:numPr>
          <w:ilvl w:val="0"/>
          <w:numId w:val="15"/>
        </w:num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  <w:szCs w:val="24"/>
          <w:shd w:val="clear" w:color="auto" w:fill="FFFFFF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le </w:t>
      </w:r>
      <w:r w:rsidR="0061348B" w:rsidRPr="009B4369">
        <w:rPr>
          <w:rFonts w:ascii="Arial" w:hAnsi="Arial" w:cs="Arial"/>
          <w:color w:val="auto"/>
          <w:szCs w:val="24"/>
          <w:shd w:val="clear" w:color="auto" w:fill="FFFFFF"/>
        </w:rPr>
        <w:t>développement d’u</w:t>
      </w:r>
      <w:r w:rsidR="0060744B" w:rsidRPr="009B4369">
        <w:rPr>
          <w:rFonts w:ascii="Arial" w:hAnsi="Arial" w:cs="Arial"/>
          <w:color w:val="auto"/>
          <w:szCs w:val="24"/>
          <w:shd w:val="clear" w:color="auto" w:fill="FFFFFF"/>
        </w:rPr>
        <w:t>ne seconde application mobile</w:t>
      </w:r>
      <w:r w:rsidR="0061348B" w:rsidRPr="009B4369">
        <w:rPr>
          <w:rFonts w:ascii="Arial" w:hAnsi="Arial" w:cs="Arial"/>
          <w:color w:val="auto"/>
          <w:szCs w:val="24"/>
          <w:shd w:val="clear" w:color="auto" w:fill="FFFFFF"/>
        </w:rPr>
        <w:t>, dédiée à la gestion des votes, est à l’étude.</w:t>
      </w:r>
    </w:p>
    <w:p w14:paraId="0334BFFD" w14:textId="77777777" w:rsidR="00B44669" w:rsidRPr="009B4369" w:rsidRDefault="00B44669">
      <w:pPr>
        <w:shd w:val="clear" w:color="auto" w:fill="FFFFFF"/>
        <w:spacing w:before="120" w:after="120" w:line="100" w:lineRule="atLeast"/>
        <w:jc w:val="both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En tant que stagiaire </w:t>
      </w:r>
      <w:r w:rsidR="001155E6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chez </w:t>
      </w:r>
      <w:proofErr w:type="spellStart"/>
      <w:r w:rsidR="001155E6" w:rsidRPr="009B4369">
        <w:rPr>
          <w:rFonts w:ascii="Arial" w:hAnsi="Arial" w:cs="Arial"/>
          <w:color w:val="auto"/>
          <w:szCs w:val="24"/>
          <w:shd w:val="clear" w:color="auto" w:fill="FFFFFF"/>
        </w:rPr>
        <w:t>Hackat’Innov</w:t>
      </w:r>
      <w:proofErr w:type="spellEnd"/>
      <w:r w:rsidRPr="009B4369">
        <w:rPr>
          <w:rFonts w:ascii="Arial" w:hAnsi="Arial" w:cs="Arial"/>
          <w:color w:val="auto"/>
          <w:szCs w:val="24"/>
          <w:shd w:val="clear" w:color="auto" w:fill="FFFFFF"/>
        </w:rPr>
        <w:t>, vous participez</w:t>
      </w:r>
      <w:r w:rsidR="00F67513"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à ces </w:t>
      </w:r>
      <w:r w:rsidR="0019158B" w:rsidRPr="009B4369">
        <w:rPr>
          <w:rFonts w:ascii="Arial" w:hAnsi="Arial" w:cs="Arial"/>
          <w:color w:val="auto"/>
          <w:szCs w:val="24"/>
          <w:shd w:val="clear" w:color="auto" w:fill="FFFFFF"/>
        </w:rPr>
        <w:t>quatre</w:t>
      </w:r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évolutions sous la responsabilité de Mme </w:t>
      </w:r>
      <w:proofErr w:type="spellStart"/>
      <w:r w:rsidRPr="009B4369">
        <w:rPr>
          <w:rFonts w:ascii="Arial" w:hAnsi="Arial" w:cs="Arial"/>
          <w:color w:val="auto"/>
          <w:szCs w:val="24"/>
          <w:shd w:val="clear" w:color="auto" w:fill="FFFFFF"/>
        </w:rPr>
        <w:t>Majdouline</w:t>
      </w:r>
      <w:proofErr w:type="spellEnd"/>
      <w:r w:rsidRPr="009B4369">
        <w:rPr>
          <w:rFonts w:ascii="Arial" w:hAnsi="Arial" w:cs="Arial"/>
          <w:color w:val="auto"/>
          <w:szCs w:val="24"/>
          <w:shd w:val="clear" w:color="auto" w:fill="FFFFFF"/>
        </w:rPr>
        <w:t xml:space="preserve"> </w:t>
      </w:r>
      <w:proofErr w:type="spellStart"/>
      <w:r w:rsidRPr="009B4369">
        <w:rPr>
          <w:rFonts w:ascii="Arial" w:hAnsi="Arial" w:cs="Arial"/>
          <w:color w:val="auto"/>
          <w:szCs w:val="24"/>
          <w:shd w:val="clear" w:color="auto" w:fill="FFFFFF"/>
        </w:rPr>
        <w:t>Mabille</w:t>
      </w:r>
      <w:proofErr w:type="spellEnd"/>
      <w:r w:rsidRPr="009B4369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19B60FE6" w14:textId="77777777" w:rsidR="00B44669" w:rsidRPr="009B4369" w:rsidRDefault="00B44669">
      <w:pPr>
        <w:spacing w:after="0" w:line="100" w:lineRule="atLeast"/>
        <w:jc w:val="both"/>
        <w:rPr>
          <w:rFonts w:ascii="Arial" w:hAnsi="Arial" w:cs="Arial"/>
          <w:bCs/>
          <w:iCs/>
          <w:color w:val="auto"/>
        </w:rPr>
      </w:pPr>
    </w:p>
    <w:p w14:paraId="788CACDE" w14:textId="77777777" w:rsidR="00B44669" w:rsidRPr="009B4369" w:rsidRDefault="00B44669">
      <w:pPr>
        <w:spacing w:after="0" w:line="100" w:lineRule="atLeast"/>
        <w:jc w:val="both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b/>
          <w:bCs/>
          <w:iCs/>
          <w:color w:val="auto"/>
        </w:rPr>
        <w:t>Vous vous appuierez sur le dossier documentaire mis à votre disposition.</w:t>
      </w:r>
    </w:p>
    <w:p w14:paraId="47D0A7F9" w14:textId="77777777" w:rsidR="00B44669" w:rsidRPr="009B4369" w:rsidRDefault="00B44669">
      <w:pPr>
        <w:spacing w:after="0" w:line="100" w:lineRule="atLeast"/>
        <w:jc w:val="both"/>
        <w:rPr>
          <w:rFonts w:ascii="Arial" w:hAnsi="Arial" w:cs="Arial"/>
          <w:color w:val="auto"/>
        </w:rPr>
      </w:pPr>
    </w:p>
    <w:p w14:paraId="27E91268" w14:textId="2568198F" w:rsidR="00B44669" w:rsidRPr="009B4369" w:rsidRDefault="00B44669">
      <w:pPr>
        <w:pageBreakBefore/>
        <w:spacing w:after="0" w:line="100" w:lineRule="atLeast"/>
        <w:jc w:val="both"/>
        <w:rPr>
          <w:rFonts w:ascii="Arial" w:hAnsi="Arial"/>
          <w:b/>
          <w:bCs/>
          <w:i/>
          <w:iCs/>
          <w:color w:val="auto"/>
        </w:rPr>
      </w:pPr>
      <w:r w:rsidRPr="009B4369">
        <w:rPr>
          <w:rFonts w:ascii="Arial" w:hAnsi="Arial" w:cs="Arial"/>
          <w:b/>
          <w:bCs/>
          <w:color w:val="auto"/>
          <w:sz w:val="28"/>
          <w:szCs w:val="32"/>
        </w:rPr>
        <w:lastRenderedPageBreak/>
        <w:t>Gestion d’</w:t>
      </w:r>
      <w:r w:rsidR="000667FD" w:rsidRPr="009B4369">
        <w:rPr>
          <w:rFonts w:ascii="Arial" w:hAnsi="Arial" w:cs="Arial"/>
          <w:b/>
          <w:bCs/>
          <w:color w:val="auto"/>
          <w:sz w:val="28"/>
          <w:szCs w:val="32"/>
        </w:rPr>
        <w:t>évènement</w:t>
      </w:r>
      <w:r w:rsidRPr="009B4369">
        <w:rPr>
          <w:rFonts w:ascii="Arial" w:hAnsi="Arial" w:cs="Arial"/>
          <w:b/>
          <w:bCs/>
          <w:color w:val="auto"/>
          <w:sz w:val="28"/>
          <w:szCs w:val="32"/>
        </w:rPr>
        <w:t>s organisés autour des hackathons</w:t>
      </w:r>
    </w:p>
    <w:p w14:paraId="3373D5F5" w14:textId="129179FE" w:rsidR="00B44669" w:rsidRPr="009B4369" w:rsidRDefault="00B44669" w:rsidP="00B74752">
      <w:pPr>
        <w:pStyle w:val="Paragraphedeliste1"/>
        <w:tabs>
          <w:tab w:val="clear" w:pos="708"/>
          <w:tab w:val="left" w:pos="567"/>
          <w:tab w:val="left" w:pos="1134"/>
          <w:tab w:val="left" w:pos="1701"/>
          <w:tab w:val="left" w:pos="2268"/>
        </w:tabs>
        <w:spacing w:after="120"/>
        <w:jc w:val="right"/>
        <w:rPr>
          <w:rFonts w:ascii="Arial" w:hAnsi="Arial"/>
          <w:b/>
          <w:bCs/>
          <w:i/>
          <w:iCs/>
          <w:color w:val="auto"/>
        </w:rPr>
      </w:pPr>
      <w:r w:rsidRPr="009B4369">
        <w:rPr>
          <w:rFonts w:ascii="Arial" w:hAnsi="Arial"/>
          <w:b/>
          <w:bCs/>
          <w:i/>
          <w:iCs/>
          <w:color w:val="auto"/>
        </w:rPr>
        <w:t>Documents à utiliser : </w:t>
      </w:r>
      <w:r w:rsidR="003A6D98">
        <w:rPr>
          <w:rFonts w:ascii="Arial" w:hAnsi="Arial"/>
          <w:b/>
          <w:bCs/>
          <w:i/>
          <w:iCs/>
          <w:color w:val="auto"/>
        </w:rPr>
        <w:t>1</w:t>
      </w:r>
      <w:proofErr w:type="gramStart"/>
      <w:r w:rsidR="003A6D98">
        <w:rPr>
          <w:rFonts w:ascii="Arial" w:hAnsi="Arial"/>
          <w:b/>
          <w:bCs/>
          <w:i/>
          <w:iCs/>
          <w:color w:val="auto"/>
        </w:rPr>
        <w:t>,2,3,4</w:t>
      </w:r>
      <w:proofErr w:type="gramEnd"/>
      <w:r w:rsidR="003A6D98">
        <w:rPr>
          <w:rFonts w:ascii="Arial" w:hAnsi="Arial"/>
          <w:b/>
          <w:bCs/>
          <w:i/>
          <w:iCs/>
          <w:color w:val="auto"/>
        </w:rPr>
        <w:t xml:space="preserve"> et 5</w:t>
      </w:r>
    </w:p>
    <w:p w14:paraId="7DE3D7FD" w14:textId="5C04FF20" w:rsidR="007B7139" w:rsidRPr="009B4369" w:rsidRDefault="007B7139" w:rsidP="00B74752">
      <w:pPr>
        <w:pStyle w:val="Paragraphedeliste1"/>
        <w:tabs>
          <w:tab w:val="clear" w:pos="708"/>
          <w:tab w:val="left" w:pos="567"/>
          <w:tab w:val="left" w:pos="1134"/>
          <w:tab w:val="left" w:pos="1701"/>
          <w:tab w:val="left" w:pos="2268"/>
        </w:tabs>
        <w:spacing w:after="120" w:line="240" w:lineRule="auto"/>
        <w:ind w:left="0"/>
        <w:jc w:val="both"/>
        <w:rPr>
          <w:rFonts w:ascii="Arial" w:hAnsi="Arial"/>
          <w:b/>
          <w:bCs/>
          <w:i/>
          <w:iCs/>
          <w:color w:val="auto"/>
          <w:sz w:val="20"/>
          <w:szCs w:val="20"/>
        </w:rPr>
      </w:pPr>
      <w:r w:rsidRPr="009B4369">
        <w:rPr>
          <w:rFonts w:ascii="Arial" w:hAnsi="Arial"/>
          <w:b/>
          <w:bCs/>
          <w:i/>
          <w:iCs/>
          <w:color w:val="auto"/>
          <w:sz w:val="20"/>
          <w:szCs w:val="20"/>
        </w:rPr>
        <w:t>IMPORTANT : la</w:t>
      </w:r>
      <w:r w:rsidR="00B74752" w:rsidRPr="009B4369">
        <w:rPr>
          <w:rFonts w:ascii="Arial" w:hAnsi="Arial"/>
          <w:b/>
          <w:bCs/>
          <w:i/>
          <w:iCs/>
          <w:color w:val="auto"/>
          <w:sz w:val="20"/>
          <w:szCs w:val="20"/>
        </w:rPr>
        <w:t xml:space="preserve"> </w:t>
      </w:r>
      <w:r w:rsidRPr="009B4369">
        <w:rPr>
          <w:rFonts w:ascii="Arial" w:hAnsi="Arial"/>
          <w:b/>
          <w:bCs/>
          <w:i/>
          <w:iCs/>
          <w:color w:val="auto"/>
          <w:sz w:val="20"/>
          <w:szCs w:val="20"/>
        </w:rPr>
        <w:t xml:space="preserve">candidate ou le candidat peut choisir de présenter les éléments de code à l’aide du langage </w:t>
      </w:r>
      <w:r w:rsidR="008F25E9">
        <w:rPr>
          <w:rFonts w:ascii="Arial" w:hAnsi="Arial"/>
          <w:b/>
          <w:bCs/>
          <w:i/>
          <w:iCs/>
          <w:color w:val="auto"/>
          <w:sz w:val="20"/>
          <w:szCs w:val="20"/>
        </w:rPr>
        <w:t>PHP</w:t>
      </w:r>
    </w:p>
    <w:p w14:paraId="28E209C2" w14:textId="154D72D0" w:rsidR="00B44669" w:rsidRPr="009B4369" w:rsidRDefault="00B44669">
      <w:pPr>
        <w:shd w:val="clear" w:color="auto" w:fill="FFFFFF"/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Afin d'apporter de l'attractivité auprès d'un plus large public, </w:t>
      </w:r>
      <w:proofErr w:type="spellStart"/>
      <w:r w:rsidRPr="009B4369">
        <w:rPr>
          <w:rFonts w:ascii="Arial" w:eastAsia="Times New Roman" w:hAnsi="Arial" w:cs="Arial"/>
          <w:iCs/>
          <w:color w:val="auto"/>
        </w:rPr>
        <w:t>Hackat'Innov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 a décidé d'organiser des </w:t>
      </w:r>
      <w:r w:rsidR="000667FD" w:rsidRPr="009B4369">
        <w:rPr>
          <w:rFonts w:ascii="Arial" w:eastAsia="Times New Roman" w:hAnsi="Arial" w:cs="Arial"/>
          <w:color w:val="auto"/>
        </w:rPr>
        <w:t>évènement</w:t>
      </w:r>
      <w:r w:rsidRPr="009B4369">
        <w:rPr>
          <w:rFonts w:ascii="Arial" w:eastAsia="Times New Roman" w:hAnsi="Arial" w:cs="Arial"/>
          <w:color w:val="auto"/>
        </w:rPr>
        <w:t xml:space="preserve">s </w:t>
      </w:r>
      <w:r w:rsidR="00D736A6" w:rsidRPr="009B4369">
        <w:rPr>
          <w:rFonts w:ascii="Arial" w:eastAsia="Times New Roman" w:hAnsi="Arial" w:cs="Arial"/>
          <w:color w:val="auto"/>
        </w:rPr>
        <w:t xml:space="preserve">satellites </w:t>
      </w:r>
      <w:r w:rsidRPr="009B4369">
        <w:rPr>
          <w:rFonts w:ascii="Arial" w:eastAsia="Times New Roman" w:hAnsi="Arial" w:cs="Arial"/>
          <w:color w:val="auto"/>
        </w:rPr>
        <w:t xml:space="preserve">lors des </w:t>
      </w:r>
      <w:r w:rsidRPr="009B4369">
        <w:rPr>
          <w:rFonts w:ascii="Arial" w:eastAsia="Times New Roman" w:hAnsi="Arial" w:cs="Arial"/>
          <w:iCs/>
          <w:color w:val="auto"/>
        </w:rPr>
        <w:t>hackathons</w:t>
      </w:r>
      <w:r w:rsidRPr="009B4369">
        <w:rPr>
          <w:rFonts w:ascii="Arial" w:eastAsia="Times New Roman" w:hAnsi="Arial" w:cs="Arial"/>
          <w:color w:val="auto"/>
        </w:rPr>
        <w:t>.</w:t>
      </w:r>
      <w:r w:rsidR="00F67513" w:rsidRPr="009B4369">
        <w:rPr>
          <w:rFonts w:ascii="Arial" w:eastAsia="Times New Roman" w:hAnsi="Arial" w:cs="Arial"/>
          <w:color w:val="auto"/>
        </w:rPr>
        <w:t xml:space="preserve"> </w:t>
      </w:r>
      <w:r w:rsidR="006646A4" w:rsidRPr="009B4369">
        <w:rPr>
          <w:rFonts w:ascii="Arial" w:eastAsia="Times New Roman" w:hAnsi="Arial" w:cs="Arial"/>
          <w:color w:val="auto"/>
        </w:rPr>
        <w:t>Pour</w:t>
      </w:r>
      <w:r w:rsidR="00446CB7" w:rsidRPr="009B4369">
        <w:rPr>
          <w:rFonts w:ascii="Arial" w:eastAsia="Times New Roman" w:hAnsi="Arial" w:cs="Arial"/>
          <w:color w:val="auto"/>
        </w:rPr>
        <w:t xml:space="preserve"> gérer ces évènements qui peuvent être des conférences </w:t>
      </w:r>
      <w:r w:rsidR="001155E6" w:rsidRPr="009B4369">
        <w:rPr>
          <w:rFonts w:ascii="Arial" w:eastAsia="Times New Roman" w:hAnsi="Arial" w:cs="Arial"/>
          <w:color w:val="auto"/>
        </w:rPr>
        <w:t>c</w:t>
      </w:r>
      <w:r w:rsidR="00446CB7" w:rsidRPr="009B4369">
        <w:rPr>
          <w:rFonts w:ascii="Arial" w:eastAsia="Times New Roman" w:hAnsi="Arial" w:cs="Arial"/>
          <w:color w:val="auto"/>
        </w:rPr>
        <w:t>o</w:t>
      </w:r>
      <w:r w:rsidR="001155E6" w:rsidRPr="009B4369">
        <w:rPr>
          <w:rFonts w:ascii="Arial" w:eastAsia="Times New Roman" w:hAnsi="Arial" w:cs="Arial"/>
          <w:color w:val="auto"/>
        </w:rPr>
        <w:t>mme</w:t>
      </w:r>
      <w:r w:rsidR="00446CB7" w:rsidRPr="009B4369">
        <w:rPr>
          <w:rFonts w:ascii="Arial" w:eastAsia="Times New Roman" w:hAnsi="Arial" w:cs="Arial"/>
          <w:color w:val="auto"/>
        </w:rPr>
        <w:t xml:space="preserve"> des </w:t>
      </w:r>
      <w:r w:rsidR="000D3FAB">
        <w:rPr>
          <w:rFonts w:ascii="Arial" w:eastAsia="Times New Roman" w:hAnsi="Arial" w:cs="Arial"/>
          <w:color w:val="auto"/>
        </w:rPr>
        <w:t>formations</w:t>
      </w:r>
      <w:r w:rsidR="00446CB7" w:rsidRPr="009B4369">
        <w:rPr>
          <w:rFonts w:ascii="Arial" w:eastAsia="Times New Roman" w:hAnsi="Arial" w:cs="Arial"/>
          <w:color w:val="auto"/>
        </w:rPr>
        <w:t xml:space="preserve"> aux outils numériques animées par</w:t>
      </w:r>
      <w:r w:rsidR="001155E6" w:rsidRPr="009B4369">
        <w:rPr>
          <w:rFonts w:ascii="Arial" w:eastAsia="Times New Roman" w:hAnsi="Arial" w:cs="Arial"/>
          <w:color w:val="auto"/>
        </w:rPr>
        <w:t xml:space="preserve"> une ou</w:t>
      </w:r>
      <w:r w:rsidR="00446CB7" w:rsidRPr="009B4369">
        <w:rPr>
          <w:rFonts w:ascii="Arial" w:eastAsia="Times New Roman" w:hAnsi="Arial" w:cs="Arial"/>
          <w:color w:val="auto"/>
        </w:rPr>
        <w:t xml:space="preserve"> un intervenant, un nouveau module </w:t>
      </w:r>
      <w:proofErr w:type="spellStart"/>
      <w:r w:rsidR="00446CB7" w:rsidRPr="009B4369">
        <w:rPr>
          <w:rFonts w:ascii="Arial" w:eastAsia="Times New Roman" w:hAnsi="Arial" w:cs="Arial"/>
          <w:i/>
          <w:iCs/>
          <w:color w:val="auto"/>
        </w:rPr>
        <w:t>Hackat'Event</w:t>
      </w:r>
      <w:proofErr w:type="spellEnd"/>
      <w:r w:rsidR="00446CB7" w:rsidRPr="009B4369">
        <w:rPr>
          <w:rFonts w:ascii="Arial" w:eastAsia="Times New Roman" w:hAnsi="Arial" w:cs="Arial"/>
          <w:iCs/>
          <w:color w:val="auto"/>
        </w:rPr>
        <w:t xml:space="preserve"> doit être développé.</w:t>
      </w:r>
    </w:p>
    <w:p w14:paraId="029D3345" w14:textId="77777777" w:rsidR="00B44669" w:rsidRPr="009B4369" w:rsidRDefault="00EA29F7">
      <w:pPr>
        <w:shd w:val="clear" w:color="auto" w:fill="FFFFFF"/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Mme </w:t>
      </w:r>
      <w:proofErr w:type="spellStart"/>
      <w:r w:rsidRPr="009B4369">
        <w:rPr>
          <w:rFonts w:ascii="Arial" w:eastAsia="Times New Roman" w:hAnsi="Arial" w:cs="Arial"/>
          <w:color w:val="auto"/>
        </w:rPr>
        <w:t>Mabille</w:t>
      </w:r>
      <w:proofErr w:type="spellEnd"/>
      <w:r w:rsidR="00B44669" w:rsidRPr="009B4369">
        <w:rPr>
          <w:rFonts w:ascii="Arial" w:eastAsia="Times New Roman" w:hAnsi="Arial" w:cs="Arial"/>
          <w:color w:val="auto"/>
        </w:rPr>
        <w:t xml:space="preserve"> souhaite </w:t>
      </w:r>
      <w:r w:rsidRPr="009B4369">
        <w:rPr>
          <w:rFonts w:ascii="Arial" w:eastAsia="Times New Roman" w:hAnsi="Arial" w:cs="Arial"/>
          <w:color w:val="auto"/>
        </w:rPr>
        <w:t xml:space="preserve">que vous </w:t>
      </w:r>
      <w:r w:rsidR="00B44669" w:rsidRPr="009B4369">
        <w:rPr>
          <w:rFonts w:ascii="Arial" w:eastAsia="Times New Roman" w:hAnsi="Arial" w:cs="Arial"/>
          <w:color w:val="auto"/>
        </w:rPr>
        <w:t>implément</w:t>
      </w:r>
      <w:r w:rsidRPr="009B4369">
        <w:rPr>
          <w:rFonts w:ascii="Arial" w:eastAsia="Times New Roman" w:hAnsi="Arial" w:cs="Arial"/>
          <w:color w:val="auto"/>
        </w:rPr>
        <w:t>iez</w:t>
      </w:r>
      <w:r w:rsidR="00B44669" w:rsidRPr="009B4369">
        <w:rPr>
          <w:rFonts w:ascii="Arial" w:eastAsia="Times New Roman" w:hAnsi="Arial" w:cs="Arial"/>
          <w:color w:val="auto"/>
        </w:rPr>
        <w:t xml:space="preserve"> les classes métier d</w:t>
      </w:r>
      <w:r w:rsidR="00446CB7" w:rsidRPr="009B4369">
        <w:rPr>
          <w:rFonts w:ascii="Arial" w:eastAsia="Times New Roman" w:hAnsi="Arial" w:cs="Arial"/>
          <w:color w:val="auto"/>
        </w:rPr>
        <w:t>e ce</w:t>
      </w:r>
      <w:r w:rsidR="00B44669" w:rsidRPr="009B4369">
        <w:rPr>
          <w:rFonts w:ascii="Arial" w:eastAsia="Times New Roman" w:hAnsi="Arial" w:cs="Arial"/>
          <w:color w:val="auto"/>
        </w:rPr>
        <w:t xml:space="preserve"> futur module</w:t>
      </w:r>
      <w:r w:rsidR="00446CB7" w:rsidRPr="009B4369">
        <w:rPr>
          <w:rFonts w:ascii="Arial" w:eastAsia="Times New Roman" w:hAnsi="Arial" w:cs="Arial"/>
          <w:iCs/>
          <w:color w:val="auto"/>
        </w:rPr>
        <w:t>.</w:t>
      </w:r>
    </w:p>
    <w:p w14:paraId="63C47EBC" w14:textId="73782623" w:rsidR="00B44669" w:rsidRPr="009B4369" w:rsidRDefault="00B44669">
      <w:pPr>
        <w:shd w:val="clear" w:color="auto" w:fill="FFFFFF"/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Le diagramme de classes de l'application est fourni dans le dossier documentaire. Les </w:t>
      </w:r>
      <w:r w:rsidR="000667FD" w:rsidRPr="009B4369">
        <w:rPr>
          <w:rFonts w:ascii="Arial" w:eastAsia="Times New Roman" w:hAnsi="Arial" w:cs="Arial"/>
          <w:color w:val="auto"/>
        </w:rPr>
        <w:t>évènement</w:t>
      </w:r>
      <w:r w:rsidRPr="009B4369">
        <w:rPr>
          <w:rFonts w:ascii="Arial" w:eastAsia="Times New Roman" w:hAnsi="Arial" w:cs="Arial"/>
          <w:color w:val="auto"/>
        </w:rPr>
        <w:t xml:space="preserve">s de type </w:t>
      </w:r>
      <w:r w:rsidR="001155E6" w:rsidRPr="009B4369">
        <w:rPr>
          <w:rFonts w:ascii="Arial" w:eastAsia="Times New Roman" w:hAnsi="Arial" w:cs="Arial"/>
          <w:color w:val="auto"/>
        </w:rPr>
        <w:t>« </w:t>
      </w:r>
      <w:r w:rsidR="000D3FAB">
        <w:rPr>
          <w:rFonts w:ascii="Arial" w:eastAsia="Times New Roman" w:hAnsi="Arial" w:cs="Arial"/>
          <w:color w:val="auto"/>
        </w:rPr>
        <w:t>formation</w:t>
      </w:r>
      <w:r w:rsidR="001155E6" w:rsidRPr="009B4369">
        <w:rPr>
          <w:rFonts w:ascii="Arial" w:eastAsia="Times New Roman" w:hAnsi="Arial" w:cs="Arial"/>
          <w:color w:val="auto"/>
        </w:rPr>
        <w:t> »</w:t>
      </w:r>
      <w:r w:rsidRPr="009B4369">
        <w:rPr>
          <w:rFonts w:ascii="Arial" w:eastAsia="Times New Roman" w:hAnsi="Arial" w:cs="Arial"/>
          <w:color w:val="auto"/>
        </w:rPr>
        <w:t xml:space="preserve"> seront soumis à inscription car le nombre de participants est limité pour ce type d’</w:t>
      </w:r>
      <w:r w:rsidR="000667FD" w:rsidRPr="009B4369">
        <w:rPr>
          <w:rFonts w:ascii="Arial" w:eastAsia="Times New Roman" w:hAnsi="Arial" w:cs="Arial"/>
          <w:color w:val="auto"/>
        </w:rPr>
        <w:t>évènement</w:t>
      </w:r>
      <w:r w:rsidRPr="009B4369">
        <w:rPr>
          <w:rFonts w:ascii="Arial" w:eastAsia="Times New Roman" w:hAnsi="Arial" w:cs="Arial"/>
          <w:color w:val="auto"/>
        </w:rPr>
        <w:t xml:space="preserve">. </w:t>
      </w:r>
    </w:p>
    <w:p w14:paraId="043ED3A3" w14:textId="615986B9" w:rsidR="00B44669" w:rsidRPr="009B4369" w:rsidRDefault="00B44669">
      <w:pPr>
        <w:shd w:val="clear" w:color="auto" w:fill="FFFFFF"/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On s’intéresse ici à la classe </w:t>
      </w:r>
      <w:r w:rsidR="000D3FAB">
        <w:rPr>
          <w:rFonts w:ascii="Arial" w:eastAsia="Times New Roman" w:hAnsi="Arial" w:cs="Arial"/>
          <w:color w:val="auto"/>
        </w:rPr>
        <w:t>Formation</w:t>
      </w:r>
      <w:r w:rsidRPr="009B4369">
        <w:rPr>
          <w:rFonts w:ascii="Arial" w:eastAsia="Times New Roman" w:hAnsi="Arial" w:cs="Arial"/>
          <w:color w:val="auto"/>
        </w:rPr>
        <w:t xml:space="preserve">. </w:t>
      </w:r>
      <w:r w:rsidRPr="009B4369">
        <w:rPr>
          <w:rFonts w:ascii="Arial" w:hAnsi="Arial"/>
          <w:color w:val="auto"/>
        </w:rPr>
        <w:t xml:space="preserve">Les </w:t>
      </w:r>
      <w:r w:rsidR="000D3FAB">
        <w:rPr>
          <w:rFonts w:ascii="Arial" w:hAnsi="Arial"/>
          <w:color w:val="auto"/>
        </w:rPr>
        <w:t xml:space="preserve">formations </w:t>
      </w:r>
      <w:r w:rsidRPr="009B4369">
        <w:rPr>
          <w:rFonts w:ascii="Arial" w:hAnsi="Arial"/>
          <w:color w:val="auto"/>
        </w:rPr>
        <w:t xml:space="preserve">nécessitent que les participants </w:t>
      </w:r>
      <w:r w:rsidRPr="009B4369">
        <w:rPr>
          <w:rFonts w:ascii="Arial" w:eastAsia="Times New Roman" w:hAnsi="Arial" w:cs="Arial"/>
          <w:color w:val="auto"/>
        </w:rPr>
        <w:t>apportent une liste de matériels et de logiciels prédéfini</w:t>
      </w:r>
      <w:r w:rsidR="009B6E82">
        <w:rPr>
          <w:rFonts w:ascii="Arial" w:eastAsia="Times New Roman" w:hAnsi="Arial" w:cs="Arial"/>
          <w:color w:val="auto"/>
        </w:rPr>
        <w:t>s</w:t>
      </w:r>
      <w:r w:rsidR="00EA29F7" w:rsidRPr="009B4369">
        <w:rPr>
          <w:rFonts w:ascii="Arial" w:eastAsia="Times New Roman" w:hAnsi="Arial" w:cs="Arial"/>
          <w:color w:val="auto"/>
        </w:rPr>
        <w:t>. C</w:t>
      </w:r>
      <w:r w:rsidRPr="009B4369">
        <w:rPr>
          <w:rFonts w:ascii="Arial" w:eastAsia="Times New Roman" w:hAnsi="Arial" w:cs="Arial"/>
          <w:color w:val="auto"/>
        </w:rPr>
        <w:t xml:space="preserve">ela peut-être des fournitures ainsi que certains logiciels à </w:t>
      </w:r>
      <w:r w:rsidR="005E4019" w:rsidRPr="009B4369">
        <w:rPr>
          <w:rFonts w:ascii="Arial" w:eastAsia="Times New Roman" w:hAnsi="Arial" w:cs="Arial"/>
          <w:color w:val="auto"/>
        </w:rPr>
        <w:t>i</w:t>
      </w:r>
      <w:r w:rsidR="000667FD" w:rsidRPr="009B4369">
        <w:rPr>
          <w:rFonts w:ascii="Arial" w:eastAsia="Times New Roman" w:hAnsi="Arial" w:cs="Arial"/>
          <w:color w:val="auto"/>
        </w:rPr>
        <w:t>nstaller</w:t>
      </w:r>
      <w:r w:rsidRPr="009B4369">
        <w:rPr>
          <w:rFonts w:ascii="Arial" w:eastAsia="Times New Roman" w:hAnsi="Arial" w:cs="Arial"/>
          <w:color w:val="auto"/>
        </w:rPr>
        <w:t>.</w:t>
      </w:r>
      <w:r w:rsidR="00826778" w:rsidRPr="009B4369">
        <w:rPr>
          <w:rFonts w:ascii="Arial" w:eastAsia="Times New Roman" w:hAnsi="Arial" w:cs="Arial"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 xml:space="preserve">Certaines méthodes de cette classe retournent une chaîne au format </w:t>
      </w:r>
      <w:r w:rsidRPr="009B4369">
        <w:rPr>
          <w:rFonts w:ascii="Arial" w:eastAsia="Times New Roman" w:hAnsi="Arial" w:cs="Arial"/>
          <w:i/>
          <w:iCs/>
          <w:color w:val="auto"/>
        </w:rPr>
        <w:t>JSON (JavaScript Object Notation)</w:t>
      </w:r>
      <w:r w:rsidRPr="009B4369">
        <w:rPr>
          <w:rFonts w:ascii="Arial" w:eastAsia="Times New Roman" w:hAnsi="Arial" w:cs="Arial"/>
          <w:color w:val="auto"/>
        </w:rPr>
        <w:t xml:space="preserve"> afin de faciliter les échanges entre les différents applicatifs</w:t>
      </w:r>
      <w:r w:rsidR="009F25C4" w:rsidRPr="009B4369">
        <w:rPr>
          <w:rFonts w:ascii="Arial" w:eastAsia="Times New Roman" w:hAnsi="Arial" w:cs="Arial"/>
          <w:color w:val="auto"/>
        </w:rPr>
        <w:t>,</w:t>
      </w:r>
      <w:r w:rsidRPr="009B4369">
        <w:rPr>
          <w:rFonts w:ascii="Arial" w:eastAsia="Times New Roman" w:hAnsi="Arial" w:cs="Arial"/>
          <w:color w:val="auto"/>
        </w:rPr>
        <w:t xml:space="preserve"> en particulier les applicatifs mobiles.</w:t>
      </w:r>
    </w:p>
    <w:p w14:paraId="7949B674" w14:textId="77777777" w:rsidR="00B44669" w:rsidRPr="009B4369" w:rsidRDefault="00B44669">
      <w:pPr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La méthode de développement de ce projet est centrée sur les tests. </w:t>
      </w:r>
      <w:r w:rsidR="005D1CE3" w:rsidRPr="009B4369">
        <w:rPr>
          <w:rFonts w:ascii="Arial" w:eastAsia="Times New Roman" w:hAnsi="Arial" w:cs="Arial"/>
          <w:color w:val="auto"/>
        </w:rPr>
        <w:t>L</w:t>
      </w:r>
      <w:r w:rsidRPr="009B4369">
        <w:rPr>
          <w:rFonts w:ascii="Arial" w:eastAsia="Times New Roman" w:hAnsi="Arial" w:cs="Arial"/>
          <w:color w:val="auto"/>
        </w:rPr>
        <w:t>e</w:t>
      </w:r>
      <w:r w:rsidR="001155E6" w:rsidRPr="009B4369">
        <w:rPr>
          <w:rFonts w:ascii="Arial" w:eastAsia="Times New Roman" w:hAnsi="Arial" w:cs="Arial"/>
          <w:color w:val="auto"/>
        </w:rPr>
        <w:t xml:space="preserve"> développement piloté par les tests</w:t>
      </w:r>
      <w:r w:rsidRPr="009B4369">
        <w:rPr>
          <w:rFonts w:ascii="Arial" w:eastAsia="Times New Roman" w:hAnsi="Arial" w:cs="Arial"/>
          <w:color w:val="auto"/>
        </w:rPr>
        <w:t xml:space="preserve"> </w:t>
      </w:r>
      <w:r w:rsidR="001155E6" w:rsidRPr="009B4369">
        <w:rPr>
          <w:rFonts w:ascii="Arial" w:eastAsia="Times New Roman" w:hAnsi="Arial" w:cs="Arial"/>
          <w:color w:val="auto"/>
        </w:rPr>
        <w:t>(</w:t>
      </w:r>
      <w:r w:rsidRPr="009B4369">
        <w:rPr>
          <w:rFonts w:ascii="Arial" w:eastAsia="Times New Roman" w:hAnsi="Arial" w:cs="Arial"/>
          <w:i/>
          <w:iCs/>
          <w:color w:val="auto"/>
        </w:rPr>
        <w:t>TDD</w:t>
      </w:r>
      <w:r w:rsidR="001155E6" w:rsidRPr="009B4369">
        <w:rPr>
          <w:rFonts w:ascii="Arial" w:eastAsia="Times New Roman" w:hAnsi="Arial" w:cs="Arial"/>
          <w:i/>
          <w:iCs/>
          <w:color w:val="auto"/>
        </w:rPr>
        <w:t xml:space="preserve"> - </w:t>
      </w:r>
      <w:r w:rsidRPr="009B4369">
        <w:rPr>
          <w:rFonts w:ascii="Arial" w:eastAsia="Times New Roman" w:hAnsi="Arial" w:cs="Arial"/>
          <w:i/>
          <w:iCs/>
          <w:color w:val="auto"/>
        </w:rPr>
        <w:t xml:space="preserve">Test </w:t>
      </w:r>
      <w:proofErr w:type="spellStart"/>
      <w:r w:rsidRPr="009B4369">
        <w:rPr>
          <w:rFonts w:ascii="Arial" w:eastAsia="Times New Roman" w:hAnsi="Arial" w:cs="Arial"/>
          <w:i/>
          <w:iCs/>
          <w:color w:val="auto"/>
        </w:rPr>
        <w:t>Driven</w:t>
      </w:r>
      <w:proofErr w:type="spellEnd"/>
      <w:r w:rsidRPr="009B4369">
        <w:rPr>
          <w:rFonts w:ascii="Arial" w:eastAsia="Times New Roman" w:hAnsi="Arial" w:cs="Arial"/>
          <w:i/>
          <w:iCs/>
          <w:color w:val="auto"/>
        </w:rPr>
        <w:t xml:space="preserve"> </w:t>
      </w:r>
      <w:proofErr w:type="spellStart"/>
      <w:r w:rsidRPr="009B4369">
        <w:rPr>
          <w:rFonts w:ascii="Arial" w:eastAsia="Times New Roman" w:hAnsi="Arial" w:cs="Arial"/>
          <w:i/>
          <w:iCs/>
          <w:color w:val="auto"/>
        </w:rPr>
        <w:t>D</w:t>
      </w:r>
      <w:r w:rsidR="000E4249" w:rsidRPr="009B4369">
        <w:rPr>
          <w:rFonts w:ascii="Arial" w:eastAsia="Times New Roman" w:hAnsi="Arial" w:cs="Arial"/>
          <w:i/>
          <w:iCs/>
          <w:color w:val="auto"/>
        </w:rPr>
        <w:t>e</w:t>
      </w:r>
      <w:r w:rsidRPr="009B4369">
        <w:rPr>
          <w:rFonts w:ascii="Arial" w:eastAsia="Times New Roman" w:hAnsi="Arial" w:cs="Arial"/>
          <w:i/>
          <w:iCs/>
          <w:color w:val="auto"/>
        </w:rPr>
        <w:t>velopment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) </w:t>
      </w:r>
      <w:r w:rsidR="00382411" w:rsidRPr="009B4369">
        <w:rPr>
          <w:rFonts w:ascii="Arial" w:eastAsia="Times New Roman" w:hAnsi="Arial" w:cs="Arial"/>
          <w:color w:val="auto"/>
        </w:rPr>
        <w:t xml:space="preserve">conduit à écrire </w:t>
      </w:r>
      <w:r w:rsidRPr="009B4369">
        <w:rPr>
          <w:rFonts w:ascii="Arial" w:eastAsia="Times New Roman" w:hAnsi="Arial" w:cs="Arial"/>
          <w:color w:val="auto"/>
        </w:rPr>
        <w:t xml:space="preserve">d'abord les tests et ensuite les méthodes associées. Pour s'assurer de la validité de chaque méthode, celle-ci devra passer tous les tests. </w:t>
      </w:r>
    </w:p>
    <w:p w14:paraId="1BE980B8" w14:textId="1365CCB6" w:rsidR="00B44669" w:rsidRPr="009B4369" w:rsidRDefault="00B44669">
      <w:pPr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>L’écriture des tests est achevée</w:t>
      </w:r>
      <w:r w:rsidR="00AF469A" w:rsidRPr="009B4369">
        <w:rPr>
          <w:rFonts w:ascii="Arial" w:eastAsia="Times New Roman" w:hAnsi="Arial" w:cs="Arial"/>
          <w:color w:val="auto"/>
        </w:rPr>
        <w:t> ;</w:t>
      </w:r>
      <w:r w:rsidRPr="009B4369">
        <w:rPr>
          <w:rFonts w:ascii="Arial" w:eastAsia="Times New Roman" w:hAnsi="Arial" w:cs="Arial"/>
          <w:color w:val="auto"/>
        </w:rPr>
        <w:t xml:space="preserve"> il faut maintenant écrire les méthodes qui </w:t>
      </w:r>
      <w:r w:rsidR="001155E6" w:rsidRPr="009B4369">
        <w:rPr>
          <w:rFonts w:ascii="Arial" w:eastAsia="Times New Roman" w:hAnsi="Arial" w:cs="Arial"/>
          <w:color w:val="auto"/>
        </w:rPr>
        <w:t>réussiss</w:t>
      </w:r>
      <w:r w:rsidRPr="009B4369">
        <w:rPr>
          <w:rFonts w:ascii="Arial" w:eastAsia="Times New Roman" w:hAnsi="Arial" w:cs="Arial"/>
          <w:color w:val="auto"/>
        </w:rPr>
        <w:t xml:space="preserve">ent ces tests. Vos collègues ont commencé, il faut compléter leur travail. Voici la liste des erreurs relevées lors de la dernière exécution des tests sur la classe </w:t>
      </w:r>
      <w:r w:rsidR="000D3FAB">
        <w:rPr>
          <w:rFonts w:ascii="Arial" w:eastAsia="Times New Roman" w:hAnsi="Arial" w:cs="Arial"/>
          <w:color w:val="auto"/>
        </w:rPr>
        <w:t>Formation</w:t>
      </w:r>
      <w:r w:rsidR="00F67513" w:rsidRPr="009B4369">
        <w:rPr>
          <w:rFonts w:ascii="Arial" w:eastAsia="Times New Roman" w:hAnsi="Arial" w:cs="Arial"/>
          <w:color w:val="auto"/>
        </w:rPr>
        <w:t xml:space="preserve"> :</w:t>
      </w:r>
      <w:r w:rsidRPr="009B4369">
        <w:rPr>
          <w:rFonts w:ascii="Arial" w:eastAsia="Times New Roman" w:hAnsi="Arial" w:cs="Arial"/>
          <w:color w:val="auto"/>
        </w:rPr>
        <w:t xml:space="preserve"> </w:t>
      </w:r>
    </w:p>
    <w:p w14:paraId="67FBE0FE" w14:textId="6F4524CE" w:rsidR="00B44669" w:rsidRPr="009B4369" w:rsidRDefault="00B44669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Le test </w:t>
      </w:r>
      <w:proofErr w:type="spellStart"/>
      <w:r w:rsidRPr="009B4369">
        <w:rPr>
          <w:rFonts w:ascii="Arial" w:eastAsia="Times New Roman" w:hAnsi="Arial" w:cs="Arial"/>
          <w:i/>
          <w:iCs/>
          <w:color w:val="auto"/>
        </w:rPr>
        <w:t>testAjouterMaterielQuantiteZero</w:t>
      </w:r>
      <w:proofErr w:type="spellEnd"/>
      <w:r w:rsidRPr="009B4369">
        <w:rPr>
          <w:rFonts w:ascii="Arial" w:eastAsia="Times New Roman" w:hAnsi="Arial" w:cs="Arial"/>
          <w:i/>
          <w:iCs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 xml:space="preserve">signale une erreur dans la méthode </w:t>
      </w:r>
      <w:proofErr w:type="spellStart"/>
      <w:r w:rsidRPr="009B4369">
        <w:rPr>
          <w:rFonts w:ascii="Arial" w:eastAsia="Times New Roman" w:hAnsi="Arial" w:cs="Arial"/>
          <w:i/>
          <w:iCs/>
          <w:color w:val="auto"/>
        </w:rPr>
        <w:t>ajouterMateriel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 de la classe </w:t>
      </w:r>
      <w:r w:rsidR="00600FD9">
        <w:rPr>
          <w:rFonts w:ascii="Arial" w:eastAsia="Times New Roman" w:hAnsi="Arial" w:cs="Arial"/>
          <w:iCs/>
          <w:color w:val="auto"/>
        </w:rPr>
        <w:t>Formation</w:t>
      </w:r>
      <w:r w:rsidRPr="009B4369">
        <w:rPr>
          <w:rFonts w:ascii="Arial" w:eastAsia="Times New Roman" w:hAnsi="Arial" w:cs="Arial"/>
          <w:color w:val="auto"/>
        </w:rPr>
        <w:t>, le message retourné est</w:t>
      </w:r>
      <w:r w:rsidR="00F67513" w:rsidRPr="009B4369">
        <w:rPr>
          <w:rFonts w:ascii="Arial" w:eastAsia="Times New Roman" w:hAnsi="Arial" w:cs="Arial"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>«</w:t>
      </w:r>
      <w:r w:rsidR="00F67513" w:rsidRPr="009B4369">
        <w:rPr>
          <w:rFonts w:ascii="Arial" w:eastAsia="Times New Roman" w:hAnsi="Arial" w:cs="Arial"/>
          <w:color w:val="auto"/>
        </w:rPr>
        <w:t xml:space="preserve"> </w:t>
      </w:r>
      <w:r w:rsidRPr="009B4369">
        <w:rPr>
          <w:rFonts w:ascii="Arial" w:eastAsia="Times New Roman" w:hAnsi="Arial" w:cs="Arial"/>
          <w:iCs/>
          <w:color w:val="auto"/>
        </w:rPr>
        <w:t>Matériel ajouté alors que la quantité est égale à 0</w:t>
      </w:r>
      <w:r w:rsidR="00F67513" w:rsidRPr="009B4369">
        <w:rPr>
          <w:rFonts w:ascii="Arial" w:eastAsia="Times New Roman" w:hAnsi="Arial" w:cs="Arial"/>
          <w:i/>
          <w:iCs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>»</w:t>
      </w:r>
      <w:r w:rsidR="009F25C4" w:rsidRPr="009B4369">
        <w:rPr>
          <w:rFonts w:ascii="Arial" w:eastAsia="Times New Roman" w:hAnsi="Arial" w:cs="Arial"/>
          <w:color w:val="auto"/>
        </w:rPr>
        <w:t>.</w:t>
      </w:r>
    </w:p>
    <w:p w14:paraId="44F35B6C" w14:textId="0F45EA47" w:rsidR="00B44669" w:rsidRPr="00D5297F" w:rsidRDefault="00B44669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Le constructeur de la classe </w:t>
      </w:r>
      <w:r w:rsidR="003F2438">
        <w:rPr>
          <w:rFonts w:ascii="Arial" w:eastAsia="Times New Roman" w:hAnsi="Arial" w:cs="Arial"/>
          <w:iCs/>
          <w:color w:val="auto"/>
        </w:rPr>
        <w:t>Formation</w:t>
      </w:r>
      <w:r w:rsidR="003F2438" w:rsidRPr="009B4369">
        <w:rPr>
          <w:rFonts w:ascii="Arial" w:eastAsia="Times New Roman" w:hAnsi="Arial" w:cs="Arial"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 xml:space="preserve">est </w:t>
      </w:r>
      <w:r w:rsidR="00781490">
        <w:rPr>
          <w:rFonts w:ascii="Arial" w:eastAsia="Times New Roman" w:hAnsi="Arial" w:cs="Arial"/>
          <w:color w:val="auto"/>
        </w:rPr>
        <w:t xml:space="preserve">incomplet et celui de la classe </w:t>
      </w:r>
      <w:proofErr w:type="spellStart"/>
      <w:r w:rsidR="00781490">
        <w:rPr>
          <w:rFonts w:ascii="Arial" w:eastAsia="Times New Roman" w:hAnsi="Arial" w:cs="Arial"/>
          <w:color w:val="auto"/>
        </w:rPr>
        <w:t>Conference</w:t>
      </w:r>
      <w:proofErr w:type="spellEnd"/>
      <w:r w:rsidR="00781490">
        <w:rPr>
          <w:rFonts w:ascii="Arial" w:eastAsia="Times New Roman" w:hAnsi="Arial" w:cs="Arial"/>
          <w:color w:val="auto"/>
        </w:rPr>
        <w:t xml:space="preserve"> est manquant</w:t>
      </w:r>
      <w:r w:rsidR="009F25C4" w:rsidRPr="009B4369">
        <w:rPr>
          <w:rFonts w:ascii="Arial" w:eastAsia="Times New Roman" w:hAnsi="Arial" w:cs="Arial"/>
          <w:color w:val="auto"/>
        </w:rPr>
        <w:t>.</w:t>
      </w:r>
    </w:p>
    <w:p w14:paraId="3E66C2BB" w14:textId="11D41D72" w:rsidR="00D5297F" w:rsidRPr="00B77358" w:rsidRDefault="00D5297F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Le test </w:t>
      </w:r>
      <w:proofErr w:type="spellStart"/>
      <w:r w:rsidR="00B77358">
        <w:rPr>
          <w:rFonts w:ascii="Arial" w:eastAsia="Times New Roman" w:hAnsi="Arial" w:cs="Arial"/>
          <w:color w:val="auto"/>
        </w:rPr>
        <w:t>testAffichageMateriel</w:t>
      </w:r>
      <w:proofErr w:type="spellEnd"/>
      <w:r w:rsidR="00B77358">
        <w:rPr>
          <w:rFonts w:ascii="Arial" w:eastAsia="Times New Roman" w:hAnsi="Arial" w:cs="Arial"/>
          <w:color w:val="auto"/>
        </w:rPr>
        <w:t xml:space="preserve"> signale une erreur : </w:t>
      </w:r>
    </w:p>
    <w:p w14:paraId="59806777" w14:textId="3AEB2256" w:rsidR="00B77358" w:rsidRPr="009B4369" w:rsidRDefault="00B77358" w:rsidP="00B77358">
      <w:pPr>
        <w:tabs>
          <w:tab w:val="clear" w:pos="708"/>
        </w:tabs>
        <w:spacing w:before="113" w:after="0" w:line="100" w:lineRule="atLeast"/>
        <w:jc w:val="both"/>
        <w:rPr>
          <w:rFonts w:ascii="Arial" w:hAnsi="Arial"/>
          <w:color w:val="auto"/>
        </w:rPr>
      </w:pPr>
      <w:r>
        <w:rPr>
          <w:rFonts w:ascii="Arial" w:hAnsi="Arial"/>
          <w:noProof/>
          <w:color w:val="auto"/>
          <w:lang w:eastAsia="fr-FR"/>
        </w:rPr>
        <w:drawing>
          <wp:inline distT="0" distB="0" distL="0" distR="0" wp14:anchorId="64443BFD" wp14:editId="18EF99C7">
            <wp:extent cx="5716270" cy="7912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E55" w14:textId="0181CF82" w:rsidR="00B44669" w:rsidRDefault="00B44669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/>
          <w:color w:val="auto"/>
        </w:rPr>
      </w:pPr>
      <w:r w:rsidRPr="009B4369">
        <w:rPr>
          <w:rFonts w:ascii="Arial" w:hAnsi="Arial"/>
          <w:color w:val="auto"/>
        </w:rPr>
        <w:t xml:space="preserve">Le test </w:t>
      </w:r>
      <w:proofErr w:type="spellStart"/>
      <w:r w:rsidRPr="009B4369">
        <w:rPr>
          <w:rFonts w:ascii="Arial" w:hAnsi="Arial"/>
          <w:i/>
          <w:iCs/>
          <w:color w:val="auto"/>
        </w:rPr>
        <w:t>testAjouterParticipantLimiteNombrePlaces</w:t>
      </w:r>
      <w:proofErr w:type="spellEnd"/>
      <w:r w:rsidRPr="009B4369">
        <w:rPr>
          <w:rFonts w:ascii="Arial" w:hAnsi="Arial"/>
          <w:color w:val="auto"/>
        </w:rPr>
        <w:t xml:space="preserve"> ne renvoie rien de concluant car la méthode </w:t>
      </w:r>
      <w:proofErr w:type="spellStart"/>
      <w:r w:rsidRPr="009B4369">
        <w:rPr>
          <w:rFonts w:ascii="Arial" w:hAnsi="Arial"/>
          <w:i/>
          <w:iCs/>
          <w:color w:val="auto"/>
        </w:rPr>
        <w:t>ajouterParticipant</w:t>
      </w:r>
      <w:proofErr w:type="spellEnd"/>
      <w:r w:rsidRPr="009B4369">
        <w:rPr>
          <w:rFonts w:ascii="Arial" w:hAnsi="Arial"/>
          <w:color w:val="auto"/>
        </w:rPr>
        <w:t xml:space="preserve"> de la classe </w:t>
      </w:r>
      <w:r w:rsidR="00AA759A">
        <w:rPr>
          <w:rFonts w:ascii="Arial" w:eastAsia="Times New Roman" w:hAnsi="Arial" w:cs="Arial"/>
          <w:iCs/>
          <w:color w:val="auto"/>
        </w:rPr>
        <w:t>Formation</w:t>
      </w:r>
      <w:r w:rsidR="00AA759A" w:rsidRPr="009B4369">
        <w:rPr>
          <w:rFonts w:ascii="Arial" w:hAnsi="Arial"/>
          <w:color w:val="auto"/>
        </w:rPr>
        <w:t xml:space="preserve"> </w:t>
      </w:r>
      <w:r w:rsidRPr="009B4369">
        <w:rPr>
          <w:rFonts w:ascii="Arial" w:hAnsi="Arial"/>
          <w:color w:val="auto"/>
        </w:rPr>
        <w:t>n’est pas écrite. La signature de cette méthode n’est d’ailleurs pas définie.</w:t>
      </w:r>
    </w:p>
    <w:p w14:paraId="083965C9" w14:textId="6FB882BE" w:rsidR="00781490" w:rsidRPr="009B4369" w:rsidRDefault="00781490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Cette méthode une fois écrite devra </w:t>
      </w:r>
      <w:r w:rsidR="00B77F28">
        <w:rPr>
          <w:rFonts w:ascii="Arial" w:hAnsi="Arial"/>
          <w:color w:val="auto"/>
        </w:rPr>
        <w:t>finir d’être</w:t>
      </w:r>
      <w:r>
        <w:rPr>
          <w:rFonts w:ascii="Arial" w:hAnsi="Arial"/>
          <w:color w:val="auto"/>
        </w:rPr>
        <w:t xml:space="preserve"> testée</w:t>
      </w:r>
    </w:p>
    <w:p w14:paraId="74BDB362" w14:textId="3735F9FC" w:rsidR="00B44669" w:rsidRPr="009B4369" w:rsidRDefault="00B44669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/>
          <w:color w:val="auto"/>
        </w:rPr>
      </w:pPr>
      <w:r w:rsidRPr="009B4369">
        <w:rPr>
          <w:rFonts w:ascii="Arial" w:hAnsi="Arial"/>
          <w:color w:val="auto"/>
        </w:rPr>
        <w:t xml:space="preserve">Il manque également la méthode </w:t>
      </w:r>
      <w:proofErr w:type="spellStart"/>
      <w:r w:rsidRPr="009B4369">
        <w:rPr>
          <w:rFonts w:ascii="Arial" w:hAnsi="Arial"/>
          <w:i/>
          <w:iCs/>
          <w:color w:val="auto"/>
        </w:rPr>
        <w:t>lesParticipantsToJson</w:t>
      </w:r>
      <w:proofErr w:type="spellEnd"/>
      <w:r w:rsidRPr="009B4369">
        <w:rPr>
          <w:rFonts w:ascii="Arial" w:hAnsi="Arial"/>
          <w:i/>
          <w:iCs/>
          <w:color w:val="auto"/>
        </w:rPr>
        <w:t xml:space="preserve"> dans la classe </w:t>
      </w:r>
      <w:r w:rsidR="00035E88">
        <w:rPr>
          <w:rFonts w:ascii="Arial" w:hAnsi="Arial" w:cs="Arial"/>
          <w:iCs/>
          <w:color w:val="auto"/>
        </w:rPr>
        <w:t>Formation</w:t>
      </w:r>
      <w:r w:rsidR="009F25C4" w:rsidRPr="009B4369">
        <w:rPr>
          <w:rFonts w:ascii="Arial" w:hAnsi="Arial"/>
          <w:i/>
          <w:iCs/>
          <w:color w:val="auto"/>
        </w:rPr>
        <w:t>.</w:t>
      </w:r>
    </w:p>
    <w:p w14:paraId="2C97B502" w14:textId="346D90EA" w:rsidR="00B44669" w:rsidRPr="00781490" w:rsidRDefault="00B44669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 w:cs="Arial"/>
          <w:b/>
          <w:bCs/>
          <w:color w:val="auto"/>
        </w:rPr>
      </w:pPr>
      <w:r w:rsidRPr="009B4369">
        <w:rPr>
          <w:rFonts w:ascii="Arial" w:hAnsi="Arial"/>
          <w:color w:val="auto"/>
        </w:rPr>
        <w:t xml:space="preserve">La méthode </w:t>
      </w:r>
      <w:proofErr w:type="spellStart"/>
      <w:r w:rsidRPr="009B4369">
        <w:rPr>
          <w:rFonts w:ascii="Arial" w:hAnsi="Arial"/>
          <w:i/>
          <w:iCs/>
          <w:color w:val="auto"/>
        </w:rPr>
        <w:t>toJson</w:t>
      </w:r>
      <w:proofErr w:type="spellEnd"/>
      <w:r w:rsidRPr="009B4369">
        <w:rPr>
          <w:rFonts w:ascii="Arial" w:hAnsi="Arial"/>
          <w:color w:val="auto"/>
        </w:rPr>
        <w:t xml:space="preserve"> de la classe </w:t>
      </w:r>
      <w:r w:rsidR="00F36011">
        <w:rPr>
          <w:rFonts w:ascii="Arial" w:hAnsi="Arial"/>
          <w:iCs/>
          <w:color w:val="auto"/>
        </w:rPr>
        <w:t>Formation</w:t>
      </w:r>
      <w:r w:rsidRPr="009B4369">
        <w:rPr>
          <w:rFonts w:ascii="Arial" w:hAnsi="Arial"/>
          <w:color w:val="auto"/>
        </w:rPr>
        <w:t xml:space="preserve"> n’est pas écrite non plus. Les spécifications demandent que toutes les caractéristiques d’une séance </w:t>
      </w:r>
      <w:r w:rsidR="00AA759A">
        <w:rPr>
          <w:rFonts w:ascii="Arial" w:hAnsi="Arial"/>
          <w:color w:val="auto"/>
        </w:rPr>
        <w:t>de formation</w:t>
      </w:r>
      <w:r w:rsidRPr="009B4369">
        <w:rPr>
          <w:rFonts w:ascii="Arial" w:hAnsi="Arial"/>
          <w:color w:val="auto"/>
        </w:rPr>
        <w:t xml:space="preserve"> apparaissent, ainsi que la liste des matériels et des participants sauf s’il n’y a pas de participants. </w:t>
      </w:r>
    </w:p>
    <w:p w14:paraId="001D71A8" w14:textId="5FEAA798" w:rsidR="00781490" w:rsidRPr="009B4369" w:rsidRDefault="00781490" w:rsidP="006F13B2">
      <w:pPr>
        <w:numPr>
          <w:ilvl w:val="0"/>
          <w:numId w:val="19"/>
        </w:numPr>
        <w:spacing w:before="113" w:after="0" w:line="100" w:lineRule="atLeast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/>
          <w:color w:val="auto"/>
        </w:rPr>
        <w:t>Cette méthode devra également être testée</w:t>
      </w:r>
    </w:p>
    <w:p w14:paraId="6A5CBFDB" w14:textId="77777777" w:rsidR="00781490" w:rsidRDefault="00781490">
      <w:pPr>
        <w:tabs>
          <w:tab w:val="clear" w:pos="708"/>
        </w:tabs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br w:type="page"/>
      </w:r>
    </w:p>
    <w:p w14:paraId="6E041D1C" w14:textId="482C6648" w:rsidR="00B44669" w:rsidRPr="009B4369" w:rsidRDefault="00B44669" w:rsidP="00D200C8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Question</w:t>
      </w:r>
      <w:r w:rsidR="004C2A58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Pr="009B4369">
        <w:rPr>
          <w:rFonts w:ascii="Arial" w:hAnsi="Arial" w:cs="Arial"/>
          <w:b/>
          <w:bCs/>
          <w:color w:val="auto"/>
          <w:sz w:val="22"/>
          <w:szCs w:val="22"/>
        </w:rPr>
        <w:t>1 – Corrections des erreurs signalées ci-dessus</w:t>
      </w:r>
    </w:p>
    <w:p w14:paraId="2EDDA2A6" w14:textId="607710C5" w:rsidR="00B44669" w:rsidRPr="009B4369" w:rsidRDefault="00B44669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Corriger la méthode </w:t>
      </w:r>
      <w:proofErr w:type="spellStart"/>
      <w:r w:rsidRPr="009B4369">
        <w:rPr>
          <w:rFonts w:ascii="Arial" w:hAnsi="Arial" w:cs="Arial"/>
          <w:i/>
          <w:iCs/>
          <w:color w:val="auto"/>
          <w:sz w:val="22"/>
          <w:szCs w:val="22"/>
        </w:rPr>
        <w:t>ajouterMateriel</w:t>
      </w:r>
      <w:proofErr w:type="spellEnd"/>
      <w:r w:rsidR="009F25C4" w:rsidRPr="009B4369">
        <w:rPr>
          <w:rFonts w:ascii="Arial" w:hAnsi="Arial" w:cs="Arial"/>
          <w:color w:val="auto"/>
          <w:sz w:val="22"/>
          <w:szCs w:val="22"/>
        </w:rPr>
        <w:t>.</w:t>
      </w:r>
    </w:p>
    <w:p w14:paraId="07B58E4E" w14:textId="095330CE" w:rsidR="00B44669" w:rsidRDefault="002274A7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Compléter et </w:t>
      </w:r>
      <w:r w:rsidR="00B44669" w:rsidRPr="009B4369">
        <w:rPr>
          <w:rFonts w:ascii="Arial" w:hAnsi="Arial" w:cs="Arial"/>
          <w:color w:val="auto"/>
          <w:sz w:val="22"/>
          <w:szCs w:val="22"/>
        </w:rPr>
        <w:t xml:space="preserve">Écrire le constructeur </w:t>
      </w:r>
      <w:r w:rsidR="00D063CC">
        <w:rPr>
          <w:rFonts w:ascii="Arial" w:hAnsi="Arial" w:cs="Arial"/>
          <w:color w:val="auto"/>
          <w:sz w:val="22"/>
          <w:szCs w:val="22"/>
        </w:rPr>
        <w:t>des</w:t>
      </w:r>
      <w:r w:rsidR="00B44669" w:rsidRPr="009B4369">
        <w:rPr>
          <w:rFonts w:ascii="Arial" w:hAnsi="Arial" w:cs="Arial"/>
          <w:color w:val="auto"/>
          <w:sz w:val="22"/>
          <w:szCs w:val="22"/>
        </w:rPr>
        <w:t xml:space="preserve"> classe</w:t>
      </w:r>
      <w:r w:rsidR="00D063CC">
        <w:rPr>
          <w:rFonts w:ascii="Arial" w:hAnsi="Arial" w:cs="Arial"/>
          <w:color w:val="auto"/>
          <w:sz w:val="22"/>
          <w:szCs w:val="22"/>
        </w:rPr>
        <w:t>s</w:t>
      </w:r>
      <w:r w:rsidR="00B44669" w:rsidRPr="009B4369">
        <w:rPr>
          <w:rFonts w:ascii="Arial" w:hAnsi="Arial" w:cs="Arial"/>
          <w:color w:val="auto"/>
          <w:sz w:val="22"/>
          <w:szCs w:val="22"/>
        </w:rPr>
        <w:t xml:space="preserve"> </w:t>
      </w:r>
      <w:r w:rsidR="00D063CC">
        <w:rPr>
          <w:rFonts w:ascii="Arial" w:hAnsi="Arial" w:cs="Arial"/>
          <w:iCs/>
          <w:color w:val="auto"/>
          <w:sz w:val="22"/>
          <w:szCs w:val="22"/>
        </w:rPr>
        <w:t xml:space="preserve">Formation et </w:t>
      </w:r>
      <w:proofErr w:type="spellStart"/>
      <w:r w:rsidR="00D063CC">
        <w:rPr>
          <w:rFonts w:ascii="Arial" w:hAnsi="Arial" w:cs="Arial"/>
          <w:iCs/>
          <w:color w:val="auto"/>
          <w:sz w:val="22"/>
          <w:szCs w:val="22"/>
        </w:rPr>
        <w:t>Conference</w:t>
      </w:r>
      <w:proofErr w:type="spellEnd"/>
    </w:p>
    <w:p w14:paraId="69911C2D" w14:textId="4C77B400" w:rsidR="00B77358" w:rsidRPr="009B4369" w:rsidRDefault="00B77358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Effectuer les corrections nécessaires pour que le test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testAffichageMateriel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fonctionne</w:t>
      </w:r>
    </w:p>
    <w:p w14:paraId="5B20EB33" w14:textId="65AA1923" w:rsidR="00B44669" w:rsidRPr="00D063CC" w:rsidRDefault="00B44669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Écrire la méthode </w:t>
      </w:r>
      <w:proofErr w:type="spellStart"/>
      <w:r w:rsidRPr="009B4369">
        <w:rPr>
          <w:rFonts w:ascii="Arial" w:hAnsi="Arial" w:cs="Arial"/>
          <w:i/>
          <w:iCs/>
          <w:color w:val="auto"/>
          <w:sz w:val="22"/>
          <w:szCs w:val="22"/>
        </w:rPr>
        <w:t>ajouterParticipant</w:t>
      </w:r>
      <w:proofErr w:type="spellEnd"/>
    </w:p>
    <w:p w14:paraId="49933A5E" w14:textId="5D3F17A5" w:rsidR="00D063CC" w:rsidRPr="00D063CC" w:rsidRDefault="00B77F28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iCs/>
          <w:color w:val="auto"/>
          <w:sz w:val="22"/>
          <w:szCs w:val="22"/>
        </w:rPr>
        <w:t>Compléter la</w:t>
      </w:r>
      <w:r w:rsidR="00D063CC" w:rsidRPr="00D063CC">
        <w:rPr>
          <w:rFonts w:ascii="Arial" w:hAnsi="Arial" w:cs="Arial"/>
          <w:iCs/>
          <w:color w:val="auto"/>
          <w:sz w:val="22"/>
          <w:szCs w:val="22"/>
        </w:rPr>
        <w:t xml:space="preserve"> méthode de test unitaire de la méthode </w:t>
      </w:r>
      <w:proofErr w:type="spellStart"/>
      <w:r w:rsidR="00D063CC" w:rsidRPr="00D063CC">
        <w:rPr>
          <w:rFonts w:ascii="Arial" w:hAnsi="Arial" w:cs="Arial"/>
          <w:iCs/>
          <w:color w:val="auto"/>
          <w:sz w:val="22"/>
          <w:szCs w:val="22"/>
        </w:rPr>
        <w:t>ajouterParticipant</w:t>
      </w:r>
      <w:proofErr w:type="spellEnd"/>
      <w:r>
        <w:rPr>
          <w:rFonts w:ascii="Arial" w:hAnsi="Arial" w:cs="Arial"/>
          <w:iCs/>
          <w:color w:val="auto"/>
          <w:sz w:val="22"/>
          <w:szCs w:val="22"/>
        </w:rPr>
        <w:t xml:space="preserve"> (ajout possible d’un 2</w:t>
      </w:r>
      <w:r w:rsidRPr="00B77F28">
        <w:rPr>
          <w:rFonts w:ascii="Arial" w:hAnsi="Arial" w:cs="Arial"/>
          <w:iCs/>
          <w:color w:val="auto"/>
          <w:sz w:val="22"/>
          <w:szCs w:val="22"/>
          <w:vertAlign w:val="superscript"/>
        </w:rPr>
        <w:t>ème</w:t>
      </w:r>
      <w:r>
        <w:rPr>
          <w:rFonts w:ascii="Arial" w:hAnsi="Arial" w:cs="Arial"/>
          <w:iCs/>
          <w:color w:val="auto"/>
          <w:sz w:val="22"/>
          <w:szCs w:val="22"/>
        </w:rPr>
        <w:t xml:space="preserve"> participant mais pas d’un 3</w:t>
      </w:r>
      <w:r w:rsidRPr="00B77F28">
        <w:rPr>
          <w:rFonts w:ascii="Arial" w:hAnsi="Arial" w:cs="Arial"/>
          <w:iCs/>
          <w:color w:val="auto"/>
          <w:sz w:val="22"/>
          <w:szCs w:val="22"/>
          <w:vertAlign w:val="superscript"/>
        </w:rPr>
        <w:t>ème</w:t>
      </w:r>
      <w:r>
        <w:rPr>
          <w:rFonts w:ascii="Arial" w:hAnsi="Arial" w:cs="Arial"/>
          <w:iCs/>
          <w:color w:val="auto"/>
          <w:sz w:val="22"/>
          <w:szCs w:val="22"/>
        </w:rPr>
        <w:t>)</w:t>
      </w:r>
    </w:p>
    <w:p w14:paraId="18EBEB75" w14:textId="577393A7" w:rsidR="00B44669" w:rsidRPr="009B4369" w:rsidRDefault="00B44669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Écrire la méthode </w:t>
      </w:r>
      <w:proofErr w:type="spellStart"/>
      <w:r w:rsidRPr="009B4369">
        <w:rPr>
          <w:rFonts w:ascii="Arial" w:hAnsi="Arial" w:cs="Arial"/>
          <w:i/>
          <w:iCs/>
          <w:color w:val="auto"/>
          <w:sz w:val="22"/>
          <w:szCs w:val="22"/>
        </w:rPr>
        <w:t>lesParticipantsToJson</w:t>
      </w:r>
      <w:proofErr w:type="spellEnd"/>
      <w:r w:rsidR="009F25C4" w:rsidRPr="009B4369">
        <w:rPr>
          <w:rFonts w:ascii="Arial" w:hAnsi="Arial" w:cs="Arial"/>
          <w:color w:val="auto"/>
          <w:sz w:val="22"/>
          <w:szCs w:val="22"/>
        </w:rPr>
        <w:t>.</w:t>
      </w:r>
    </w:p>
    <w:p w14:paraId="2DB49882" w14:textId="768A3DE7" w:rsidR="00B44669" w:rsidRPr="00D063CC" w:rsidRDefault="00B44669" w:rsidP="00187CC3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/>
          <w:color w:val="auto"/>
          <w:sz w:val="12"/>
          <w:szCs w:val="1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Écrire la méthode </w:t>
      </w:r>
      <w:proofErr w:type="spellStart"/>
      <w:r w:rsidRPr="009B4369">
        <w:rPr>
          <w:rFonts w:ascii="Arial" w:hAnsi="Arial" w:cs="Arial"/>
          <w:i/>
          <w:iCs/>
          <w:color w:val="auto"/>
          <w:sz w:val="22"/>
          <w:szCs w:val="22"/>
        </w:rPr>
        <w:t>toJson</w:t>
      </w:r>
      <w:proofErr w:type="spellEnd"/>
    </w:p>
    <w:p w14:paraId="3075BA3C" w14:textId="3A1FF12D" w:rsidR="00D063CC" w:rsidRPr="00D063CC" w:rsidRDefault="00D063CC" w:rsidP="00D063CC">
      <w:pPr>
        <w:pStyle w:val="NormalWeb"/>
        <w:numPr>
          <w:ilvl w:val="1"/>
          <w:numId w:val="2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jc w:val="both"/>
        <w:rPr>
          <w:rFonts w:ascii="Arial" w:hAnsi="Arial" w:cs="Arial"/>
          <w:color w:val="auto"/>
          <w:sz w:val="22"/>
          <w:szCs w:val="22"/>
        </w:rPr>
      </w:pPr>
      <w:r w:rsidRPr="00D063CC">
        <w:rPr>
          <w:rFonts w:ascii="Arial" w:hAnsi="Arial" w:cs="Arial"/>
          <w:iCs/>
          <w:color w:val="auto"/>
          <w:sz w:val="22"/>
          <w:szCs w:val="22"/>
        </w:rPr>
        <w:t xml:space="preserve">Ecrire une méthode de test unitaire de la méthode </w:t>
      </w:r>
      <w:proofErr w:type="spellStart"/>
      <w:r>
        <w:rPr>
          <w:rFonts w:ascii="Arial" w:hAnsi="Arial" w:cs="Arial"/>
          <w:iCs/>
          <w:color w:val="auto"/>
          <w:sz w:val="22"/>
          <w:szCs w:val="22"/>
        </w:rPr>
        <w:t>toJson</w:t>
      </w:r>
      <w:proofErr w:type="spellEnd"/>
    </w:p>
    <w:p w14:paraId="603EE48E" w14:textId="4BBBCF90" w:rsidR="00B44669" w:rsidRPr="009B4369" w:rsidRDefault="00B446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b/>
          <w:bCs/>
          <w:color w:val="auto"/>
        </w:rPr>
        <w:t xml:space="preserve">Question 2 – Gestion du planning des </w:t>
      </w:r>
      <w:r w:rsidR="000667FD" w:rsidRPr="009B4369">
        <w:rPr>
          <w:rFonts w:ascii="Arial" w:eastAsia="Times New Roman" w:hAnsi="Arial" w:cs="Arial"/>
          <w:b/>
          <w:bCs/>
          <w:color w:val="auto"/>
        </w:rPr>
        <w:t>évènement</w:t>
      </w:r>
      <w:r w:rsidRPr="009B4369">
        <w:rPr>
          <w:rFonts w:ascii="Arial" w:eastAsia="Times New Roman" w:hAnsi="Arial" w:cs="Arial"/>
          <w:b/>
          <w:bCs/>
          <w:color w:val="auto"/>
        </w:rPr>
        <w:t>s des membres au sein de l'hackathon</w:t>
      </w:r>
    </w:p>
    <w:p w14:paraId="67D303CF" w14:textId="77777777" w:rsidR="00B44669" w:rsidRDefault="007B71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>Décrire</w:t>
      </w:r>
      <w:r w:rsidR="00B44669" w:rsidRPr="009B4369">
        <w:rPr>
          <w:rFonts w:ascii="Arial" w:eastAsia="Times New Roman" w:hAnsi="Arial" w:cs="Arial"/>
          <w:color w:val="auto"/>
        </w:rPr>
        <w:t xml:space="preserve"> </w:t>
      </w:r>
      <w:r w:rsidRPr="009B4369">
        <w:rPr>
          <w:rFonts w:ascii="Arial" w:eastAsia="Times New Roman" w:hAnsi="Arial" w:cs="Arial"/>
          <w:color w:val="auto"/>
        </w:rPr>
        <w:t xml:space="preserve">la structure du dictionnaire </w:t>
      </w:r>
      <w:r w:rsidR="00B44669" w:rsidRPr="009B4369">
        <w:rPr>
          <w:rFonts w:ascii="Arial" w:eastAsia="Times New Roman" w:hAnsi="Arial" w:cs="Arial"/>
          <w:color w:val="auto"/>
        </w:rPr>
        <w:t xml:space="preserve">retourné par la méthode </w:t>
      </w:r>
      <w:proofErr w:type="spellStart"/>
      <w:r w:rsidR="00B44669" w:rsidRPr="009B4369">
        <w:rPr>
          <w:rFonts w:ascii="Arial" w:eastAsia="Times New Roman" w:hAnsi="Arial" w:cs="Arial"/>
          <w:i/>
          <w:color w:val="auto"/>
        </w:rPr>
        <w:t>planningParParticipant</w:t>
      </w:r>
      <w:proofErr w:type="spellEnd"/>
      <w:r w:rsidR="00B44669" w:rsidRPr="009B4369">
        <w:rPr>
          <w:rFonts w:ascii="Arial" w:eastAsia="Times New Roman" w:hAnsi="Arial" w:cs="Arial"/>
          <w:i/>
          <w:color w:val="auto"/>
        </w:rPr>
        <w:t xml:space="preserve"> </w:t>
      </w:r>
      <w:r w:rsidR="00B44669" w:rsidRPr="009B4369">
        <w:rPr>
          <w:rFonts w:ascii="Arial" w:eastAsia="Times New Roman" w:hAnsi="Arial" w:cs="Arial"/>
          <w:color w:val="auto"/>
        </w:rPr>
        <w:t>de la classe</w:t>
      </w:r>
      <w:r w:rsidR="00B44669" w:rsidRPr="009B4369">
        <w:rPr>
          <w:rFonts w:ascii="Arial" w:eastAsia="Times New Roman" w:hAnsi="Arial" w:cs="Arial"/>
          <w:i/>
          <w:color w:val="auto"/>
        </w:rPr>
        <w:t xml:space="preserve"> </w:t>
      </w:r>
      <w:proofErr w:type="spellStart"/>
      <w:r w:rsidR="00B44669" w:rsidRPr="009B4369">
        <w:rPr>
          <w:rFonts w:ascii="Arial" w:eastAsia="Times New Roman" w:hAnsi="Arial" w:cs="Arial"/>
          <w:iCs/>
          <w:color w:val="auto"/>
        </w:rPr>
        <w:t>Hackathon</w:t>
      </w:r>
      <w:proofErr w:type="spellEnd"/>
      <w:r w:rsidR="00297534" w:rsidRPr="009B4369">
        <w:rPr>
          <w:rFonts w:ascii="Arial" w:eastAsia="Times New Roman" w:hAnsi="Arial" w:cs="Arial"/>
          <w:color w:val="auto"/>
        </w:rPr>
        <w:t>.</w:t>
      </w:r>
    </w:p>
    <w:p w14:paraId="03391D63" w14:textId="37D09D6C" w:rsidR="00781490" w:rsidRPr="009B4369" w:rsidRDefault="007814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hAnsi="Arial" w:cs="Arial"/>
          <w:bCs/>
          <w:color w:val="auto"/>
        </w:rPr>
      </w:pPr>
      <w:r>
        <w:rPr>
          <w:rFonts w:ascii="Arial" w:eastAsia="Times New Roman" w:hAnsi="Arial" w:cs="Arial"/>
          <w:color w:val="auto"/>
        </w:rPr>
        <w:t>Expliquez ce qu’il faudrait faire comme tests unitaires pour valider pleinement cette méthode.</w:t>
      </w:r>
    </w:p>
    <w:p w14:paraId="7F16B082" w14:textId="77777777" w:rsidR="004C2A58" w:rsidRDefault="004C2A58" w:rsidP="009E6F15">
      <w:pPr>
        <w:pStyle w:val="TitreDoc"/>
        <w:rPr>
          <w:color w:val="auto"/>
        </w:rPr>
      </w:pPr>
    </w:p>
    <w:p w14:paraId="78FA2ABF" w14:textId="7B7A0B2C" w:rsidR="004C2A58" w:rsidRPr="009B4369" w:rsidRDefault="004C2A58" w:rsidP="004C2A5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b/>
          <w:bCs/>
          <w:color w:val="auto"/>
        </w:rPr>
        <w:t xml:space="preserve">Question </w:t>
      </w:r>
      <w:r>
        <w:rPr>
          <w:rFonts w:ascii="Arial" w:eastAsia="Times New Roman" w:hAnsi="Arial" w:cs="Arial"/>
          <w:b/>
          <w:bCs/>
          <w:color w:val="auto"/>
        </w:rPr>
        <w:t>3</w:t>
      </w:r>
      <w:r w:rsidRPr="009B4369">
        <w:rPr>
          <w:rFonts w:ascii="Arial" w:eastAsia="Times New Roman" w:hAnsi="Arial" w:cs="Arial"/>
          <w:b/>
          <w:bCs/>
          <w:color w:val="auto"/>
        </w:rPr>
        <w:t xml:space="preserve"> – </w:t>
      </w:r>
      <w:r>
        <w:rPr>
          <w:rFonts w:ascii="Arial" w:eastAsia="Times New Roman" w:hAnsi="Arial" w:cs="Arial"/>
          <w:b/>
          <w:bCs/>
          <w:color w:val="auto"/>
        </w:rPr>
        <w:t>Demande d’évolution</w:t>
      </w:r>
    </w:p>
    <w:p w14:paraId="3046CAAA" w14:textId="7E3B3DC2" w:rsidR="004C2A58" w:rsidRDefault="004C2A58" w:rsidP="004C2A5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Mme </w:t>
      </w:r>
      <w:proofErr w:type="spellStart"/>
      <w:r>
        <w:rPr>
          <w:rFonts w:ascii="Arial" w:eastAsia="Times New Roman" w:hAnsi="Arial" w:cs="Arial"/>
          <w:color w:val="auto"/>
        </w:rPr>
        <w:t>Mabille</w:t>
      </w:r>
      <w:proofErr w:type="spellEnd"/>
      <w:r>
        <w:rPr>
          <w:rFonts w:ascii="Arial" w:eastAsia="Times New Roman" w:hAnsi="Arial" w:cs="Arial"/>
          <w:color w:val="auto"/>
        </w:rPr>
        <w:t xml:space="preserve"> souhaite pouvoir planifier à l’avance l’intervention des conférenciers. Elle souhaite pouvoir disposer d’une liste des animateurs devant intervenir pour une conférence ultérieurement.</w:t>
      </w:r>
    </w:p>
    <w:p w14:paraId="41BD4A5D" w14:textId="11B5C44A" w:rsidR="004C2A58" w:rsidRDefault="004C2A58" w:rsidP="004C2A5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Une nouvelle classe métier, nommée Planification, est proposée, avec comme attribut une </w:t>
      </w:r>
      <w:proofErr w:type="spellStart"/>
      <w:r>
        <w:rPr>
          <w:rFonts w:ascii="Arial" w:eastAsia="Times New Roman" w:hAnsi="Arial" w:cs="Arial"/>
          <w:color w:val="auto"/>
        </w:rPr>
        <w:t>dateDePlanification</w:t>
      </w:r>
      <w:proofErr w:type="spellEnd"/>
      <w:r>
        <w:rPr>
          <w:rFonts w:ascii="Arial" w:eastAsia="Times New Roman" w:hAnsi="Arial" w:cs="Arial"/>
          <w:color w:val="auto"/>
        </w:rPr>
        <w:t xml:space="preserve">. Cette classe est associée aux </w:t>
      </w:r>
      <w:proofErr w:type="spellStart"/>
      <w:r>
        <w:rPr>
          <w:rFonts w:ascii="Arial" w:eastAsia="Times New Roman" w:hAnsi="Arial" w:cs="Arial"/>
          <w:color w:val="auto"/>
        </w:rPr>
        <w:t>Hackatons</w:t>
      </w:r>
      <w:proofErr w:type="spellEnd"/>
      <w:r>
        <w:rPr>
          <w:rFonts w:ascii="Arial" w:eastAsia="Times New Roman" w:hAnsi="Arial" w:cs="Arial"/>
          <w:color w:val="auto"/>
        </w:rPr>
        <w:t>.</w:t>
      </w:r>
    </w:p>
    <w:p w14:paraId="2CC3FBD5" w14:textId="0BBDB3ED" w:rsidR="00035E88" w:rsidRDefault="00035E88" w:rsidP="00B34145">
      <w:pPr>
        <w:pStyle w:val="Paragraphedeliste"/>
        <w:numPr>
          <w:ilvl w:val="0"/>
          <w:numId w:val="2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Vous développerez une méthode permettant d’ajouter un </w:t>
      </w:r>
      <w:proofErr w:type="spellStart"/>
      <w:r>
        <w:rPr>
          <w:rFonts w:ascii="Arial" w:eastAsia="Times New Roman" w:hAnsi="Arial" w:cs="Arial"/>
          <w:color w:val="auto"/>
        </w:rPr>
        <w:t>Hackaton</w:t>
      </w:r>
      <w:proofErr w:type="spellEnd"/>
      <w:r>
        <w:rPr>
          <w:rFonts w:ascii="Arial" w:eastAsia="Times New Roman" w:hAnsi="Arial" w:cs="Arial"/>
          <w:color w:val="auto"/>
        </w:rPr>
        <w:t xml:space="preserve"> à la liste des </w:t>
      </w:r>
      <w:proofErr w:type="spellStart"/>
      <w:r>
        <w:rPr>
          <w:rFonts w:ascii="Arial" w:eastAsia="Times New Roman" w:hAnsi="Arial" w:cs="Arial"/>
          <w:color w:val="auto"/>
        </w:rPr>
        <w:t>Hackatons</w:t>
      </w:r>
      <w:proofErr w:type="spellEnd"/>
      <w:r>
        <w:rPr>
          <w:rFonts w:ascii="Arial" w:eastAsia="Times New Roman" w:hAnsi="Arial" w:cs="Arial"/>
          <w:color w:val="auto"/>
        </w:rPr>
        <w:t xml:space="preserve"> de la Planification</w:t>
      </w:r>
    </w:p>
    <w:p w14:paraId="4E5AC829" w14:textId="58776095" w:rsidR="00035E88" w:rsidRDefault="00035E88" w:rsidP="00B34145">
      <w:pPr>
        <w:pStyle w:val="Paragraphedeliste"/>
        <w:numPr>
          <w:ilvl w:val="0"/>
          <w:numId w:val="2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Vous développerez un test unitaire de cette méthode d’ajout</w:t>
      </w:r>
    </w:p>
    <w:p w14:paraId="365C7079" w14:textId="70DD301B" w:rsidR="004C2A58" w:rsidRPr="00B34145" w:rsidRDefault="004C2A58" w:rsidP="00B34145">
      <w:pPr>
        <w:pStyle w:val="Paragraphedeliste"/>
        <w:numPr>
          <w:ilvl w:val="0"/>
          <w:numId w:val="2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eastAsia="Times New Roman" w:hAnsi="Arial" w:cs="Arial"/>
          <w:color w:val="auto"/>
        </w:rPr>
      </w:pPr>
      <w:r w:rsidRPr="00B34145">
        <w:rPr>
          <w:rFonts w:ascii="Arial" w:eastAsia="Times New Roman" w:hAnsi="Arial" w:cs="Arial"/>
          <w:color w:val="auto"/>
        </w:rPr>
        <w:t>Vous développerez une métho</w:t>
      </w:r>
      <w:r w:rsidR="00E758DD" w:rsidRPr="00B34145">
        <w:rPr>
          <w:rFonts w:ascii="Arial" w:eastAsia="Times New Roman" w:hAnsi="Arial" w:cs="Arial"/>
          <w:color w:val="auto"/>
        </w:rPr>
        <w:t xml:space="preserve">de nommée </w:t>
      </w:r>
      <w:proofErr w:type="spellStart"/>
      <w:r w:rsidR="00E758DD" w:rsidRPr="00B34145">
        <w:rPr>
          <w:rFonts w:ascii="Arial" w:eastAsia="Times New Roman" w:hAnsi="Arial" w:cs="Arial"/>
          <w:color w:val="auto"/>
        </w:rPr>
        <w:t>prepareListeConferencier</w:t>
      </w:r>
      <w:proofErr w:type="spellEnd"/>
      <w:r w:rsidR="00E758DD" w:rsidRPr="00B34145">
        <w:rPr>
          <w:rFonts w:ascii="Arial" w:eastAsia="Times New Roman" w:hAnsi="Arial" w:cs="Arial"/>
          <w:color w:val="auto"/>
        </w:rPr>
        <w:t xml:space="preserve"> qui renvoie la liste des conférenciers prévus après la date de planification</w:t>
      </w:r>
      <w:r w:rsidR="00B34145" w:rsidRPr="00B34145">
        <w:rPr>
          <w:rFonts w:ascii="Arial" w:eastAsia="Times New Roman" w:hAnsi="Arial" w:cs="Arial"/>
          <w:color w:val="auto"/>
        </w:rPr>
        <w:t xml:space="preserve"> (on ne souhaite voir apparaître le conférencier, identifié par son mail, qu’une seule fois dans la liste, s’il intervient plusieurs fois …)</w:t>
      </w:r>
    </w:p>
    <w:p w14:paraId="429722F0" w14:textId="757D3DE4" w:rsidR="00E758DD" w:rsidRPr="00B34145" w:rsidRDefault="00C27A28" w:rsidP="00B34145">
      <w:pPr>
        <w:pStyle w:val="Paragraphedeliste"/>
        <w:numPr>
          <w:ilvl w:val="0"/>
          <w:numId w:val="2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hAnsi="Arial" w:cs="Arial"/>
          <w:bCs/>
          <w:color w:val="auto"/>
        </w:rPr>
      </w:pPr>
      <w:r>
        <w:rPr>
          <w:rFonts w:ascii="Arial" w:eastAsia="Times New Roman" w:hAnsi="Arial" w:cs="Arial"/>
          <w:color w:val="auto"/>
        </w:rPr>
        <w:t>Vous vérifierez que l’embryon de</w:t>
      </w:r>
      <w:r w:rsidR="00E758DD" w:rsidRPr="00B34145">
        <w:rPr>
          <w:rFonts w:ascii="Arial" w:eastAsia="Times New Roman" w:hAnsi="Arial" w:cs="Arial"/>
          <w:color w:val="auto"/>
        </w:rPr>
        <w:t xml:space="preserve"> test unitaire prévu passe bien.</w:t>
      </w:r>
    </w:p>
    <w:p w14:paraId="1C645A2C" w14:textId="41FF467F" w:rsidR="00B34145" w:rsidRPr="00B34145" w:rsidRDefault="00B34145" w:rsidP="00B34145">
      <w:pPr>
        <w:pStyle w:val="Paragraphedeliste"/>
        <w:numPr>
          <w:ilvl w:val="0"/>
          <w:numId w:val="2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20" w:after="120" w:line="100" w:lineRule="atLeast"/>
        <w:jc w:val="both"/>
        <w:rPr>
          <w:rFonts w:ascii="Arial" w:hAnsi="Arial" w:cs="Arial"/>
          <w:bCs/>
          <w:color w:val="auto"/>
        </w:rPr>
      </w:pPr>
      <w:r>
        <w:rPr>
          <w:rFonts w:ascii="Arial" w:eastAsia="Times New Roman" w:hAnsi="Arial" w:cs="Arial"/>
          <w:color w:val="auto"/>
        </w:rPr>
        <w:t>Vous compléterez la classe de test unitaire pour tenir compte de la demande exprimée</w:t>
      </w:r>
    </w:p>
    <w:p w14:paraId="7B7F54D6" w14:textId="06715D6A" w:rsidR="00B6237D" w:rsidRDefault="00C27A28">
      <w:pPr>
        <w:tabs>
          <w:tab w:val="clear" w:pos="708"/>
        </w:tabs>
        <w:suppressAutoHyphens w:val="0"/>
        <w:spacing w:after="0" w:line="240" w:lineRule="auto"/>
        <w:rPr>
          <w:rFonts w:ascii="Arial" w:eastAsia="Times New Roman" w:hAnsi="Arial" w:cs="Arial"/>
          <w:b/>
          <w:color w:val="auto"/>
          <w:sz w:val="26"/>
          <w:szCs w:val="26"/>
          <w:u w:val="single"/>
        </w:rPr>
      </w:pPr>
      <w:r w:rsidRPr="00C27A28">
        <w:rPr>
          <w:b/>
          <w:color w:val="auto"/>
          <w:u w:val="single"/>
        </w:rPr>
        <w:t>Note</w:t>
      </w:r>
      <w:r>
        <w:rPr>
          <w:color w:val="auto"/>
        </w:rPr>
        <w:t> : pour la question 3.b vous pouvez être amené à compléter à la marge les autres classes existantes.</w:t>
      </w:r>
      <w:r w:rsidR="00B6237D">
        <w:rPr>
          <w:color w:val="auto"/>
        </w:rPr>
        <w:br w:type="page"/>
      </w:r>
    </w:p>
    <w:p w14:paraId="7635C11C" w14:textId="6F8C7C09" w:rsidR="00B44669" w:rsidRPr="009B4369" w:rsidRDefault="00B44669" w:rsidP="009E6F15">
      <w:pPr>
        <w:pStyle w:val="TitreDoc"/>
        <w:rPr>
          <w:color w:val="auto"/>
        </w:rPr>
      </w:pPr>
      <w:bookmarkStart w:id="1" w:name="_Toc87170852"/>
      <w:r w:rsidRPr="009B4369">
        <w:rPr>
          <w:color w:val="auto"/>
        </w:rPr>
        <w:lastRenderedPageBreak/>
        <w:t xml:space="preserve">DOCUMENT </w:t>
      </w:r>
      <w:r w:rsidR="00A21551">
        <w:rPr>
          <w:color w:val="auto"/>
        </w:rPr>
        <w:t>1</w:t>
      </w:r>
      <w:r w:rsidRPr="009B4369">
        <w:rPr>
          <w:color w:val="auto"/>
          <w:u w:val="none"/>
        </w:rPr>
        <w:t xml:space="preserve"> : </w:t>
      </w:r>
      <w:r w:rsidR="0017713B" w:rsidRPr="009B4369">
        <w:rPr>
          <w:color w:val="auto"/>
          <w:u w:val="none"/>
        </w:rPr>
        <w:t>e</w:t>
      </w:r>
      <w:r w:rsidRPr="009B4369">
        <w:rPr>
          <w:color w:val="auto"/>
          <w:u w:val="none"/>
        </w:rPr>
        <w:t>xemple d’</w:t>
      </w:r>
      <w:r w:rsidR="007D2CB8" w:rsidRPr="009B4369">
        <w:rPr>
          <w:color w:val="auto"/>
          <w:u w:val="none"/>
        </w:rPr>
        <w:t>évé</w:t>
      </w:r>
      <w:r w:rsidR="000667FD" w:rsidRPr="009B4369">
        <w:rPr>
          <w:color w:val="auto"/>
          <w:u w:val="none"/>
        </w:rPr>
        <w:t>nement</w:t>
      </w:r>
      <w:r w:rsidRPr="009B4369">
        <w:rPr>
          <w:color w:val="auto"/>
          <w:u w:val="none"/>
        </w:rPr>
        <w:t xml:space="preserve">s au format </w:t>
      </w:r>
      <w:r w:rsidRPr="009B4369">
        <w:rPr>
          <w:i/>
          <w:iCs/>
          <w:color w:val="auto"/>
          <w:u w:val="none"/>
        </w:rPr>
        <w:t>JSON</w:t>
      </w:r>
      <w:bookmarkEnd w:id="1"/>
    </w:p>
    <w:p w14:paraId="073E591E" w14:textId="7C51F763" w:rsidR="003E0F89" w:rsidRPr="009B4369" w:rsidRDefault="003E0F89" w:rsidP="003E0F89">
      <w:pPr>
        <w:spacing w:after="0"/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</w:pPr>
      <w:r w:rsidRPr="009B4369">
        <w:rPr>
          <w:rFonts w:ascii="Arial" w:eastAsia="Times New Roman" w:hAnsi="Arial" w:cs="Arial"/>
          <w:b/>
          <w:bCs/>
          <w:color w:val="auto"/>
        </w:rPr>
        <w:t xml:space="preserve">Exemple d’évènements de type </w:t>
      </w:r>
      <w:r w:rsidR="00B6237D">
        <w:rPr>
          <w:rFonts w:ascii="Arial" w:eastAsia="Times New Roman" w:hAnsi="Arial" w:cs="Arial"/>
          <w:b/>
          <w:bCs/>
          <w:color w:val="auto"/>
        </w:rPr>
        <w:t>formation</w:t>
      </w:r>
      <w:r w:rsidRPr="009B4369">
        <w:rPr>
          <w:rFonts w:ascii="Arial" w:eastAsia="Times New Roman" w:hAnsi="Arial" w:cs="Arial"/>
          <w:b/>
          <w:bCs/>
          <w:color w:val="auto"/>
        </w:rPr>
        <w:t xml:space="preserve"> : </w:t>
      </w:r>
    </w:p>
    <w:p w14:paraId="7DED96CE" w14:textId="77777777" w:rsidR="003D7E2A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>[{</w:t>
      </w:r>
    </w:p>
    <w:p w14:paraId="1EBF64E8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"libelle" : "Introduction au PHP", </w:t>
      </w:r>
    </w:p>
    <w:p w14:paraId="2F8EECBA" w14:textId="3E3FA075" w:rsidR="003E0F89" w:rsidRPr="008F25E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9B4369">
        <w:rPr>
          <w:rFonts w:ascii="Arial" w:eastAsia="Times New Roman" w:hAnsi="Arial" w:cs="Arial"/>
          <w:color w:val="auto"/>
        </w:rPr>
        <w:t xml:space="preserve">  </w:t>
      </w:r>
      <w:r w:rsidR="007D637B" w:rsidRPr="008F25E9">
        <w:rPr>
          <w:rFonts w:ascii="Arial" w:eastAsia="Times New Roman" w:hAnsi="Arial" w:cs="Arial"/>
          <w:color w:val="auto"/>
          <w:lang w:val="en-US"/>
        </w:rPr>
        <w:t>"</w:t>
      </w:r>
      <w:proofErr w:type="spellStart"/>
      <w:proofErr w:type="gramStart"/>
      <w:r w:rsidR="007D637B" w:rsidRPr="008F25E9">
        <w:rPr>
          <w:rFonts w:ascii="Arial" w:eastAsia="Times New Roman" w:hAnsi="Arial" w:cs="Arial"/>
          <w:color w:val="auto"/>
          <w:lang w:val="en-US"/>
        </w:rPr>
        <w:t>dateHeure</w:t>
      </w:r>
      <w:proofErr w:type="spellEnd"/>
      <w:proofErr w:type="gramEnd"/>
      <w:r w:rsidR="007D637B" w:rsidRPr="008F25E9">
        <w:rPr>
          <w:rFonts w:ascii="Arial" w:eastAsia="Times New Roman" w:hAnsi="Arial" w:cs="Arial"/>
          <w:color w:val="auto"/>
          <w:lang w:val="en-US"/>
        </w:rPr>
        <w:t>" : "</w:t>
      </w:r>
      <w:r w:rsidR="009B3DF8" w:rsidRPr="008F25E9">
        <w:rPr>
          <w:rFonts w:ascii="Arial" w:eastAsia="Times New Roman" w:hAnsi="Arial" w:cs="Arial"/>
          <w:color w:val="auto"/>
          <w:lang w:val="en-US"/>
        </w:rPr>
        <w:t>19</w:t>
      </w:r>
      <w:r w:rsidR="007D637B" w:rsidRPr="008F25E9">
        <w:rPr>
          <w:rFonts w:ascii="Arial" w:eastAsia="Times New Roman" w:hAnsi="Arial" w:cs="Arial"/>
          <w:color w:val="auto"/>
          <w:lang w:val="en-US"/>
        </w:rPr>
        <w:t>/06/</w:t>
      </w:r>
      <w:r w:rsidR="009B3DF8" w:rsidRPr="008F25E9">
        <w:rPr>
          <w:rFonts w:ascii="Arial" w:eastAsia="Times New Roman" w:hAnsi="Arial" w:cs="Arial"/>
          <w:color w:val="auto"/>
          <w:lang w:val="en-US"/>
        </w:rPr>
        <w:t xml:space="preserve">2021 </w:t>
      </w:r>
      <w:r w:rsidR="007D637B" w:rsidRPr="008F25E9">
        <w:rPr>
          <w:rFonts w:ascii="Arial" w:eastAsia="Times New Roman" w:hAnsi="Arial" w:cs="Arial"/>
          <w:color w:val="auto"/>
          <w:lang w:val="en-US"/>
        </w:rPr>
        <w:t xml:space="preserve">13:00", </w:t>
      </w:r>
    </w:p>
    <w:p w14:paraId="191C6A3F" w14:textId="77777777" w:rsidR="003E0F89" w:rsidRPr="009B4369" w:rsidRDefault="007D637B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8F25E9">
        <w:rPr>
          <w:rFonts w:ascii="Arial" w:eastAsia="Times New Roman" w:hAnsi="Arial" w:cs="Arial"/>
          <w:color w:val="auto"/>
          <w:lang w:val="en-US"/>
        </w:rPr>
        <w:t xml:space="preserve">  </w:t>
      </w:r>
      <w:r w:rsidR="003E0F89" w:rsidRPr="009B4369">
        <w:rPr>
          <w:rFonts w:ascii="Arial" w:eastAsia="Times New Roman" w:hAnsi="Arial" w:cs="Arial"/>
          <w:color w:val="auto"/>
          <w:lang w:val="en-US"/>
        </w:rPr>
        <w:t>"</w:t>
      </w:r>
      <w:proofErr w:type="spellStart"/>
      <w:proofErr w:type="gramStart"/>
      <w:r w:rsidR="003E0F89" w:rsidRPr="009B4369">
        <w:rPr>
          <w:rFonts w:ascii="Arial" w:eastAsia="Times New Roman" w:hAnsi="Arial" w:cs="Arial"/>
          <w:color w:val="auto"/>
          <w:lang w:val="en-US"/>
        </w:rPr>
        <w:t>duree</w:t>
      </w:r>
      <w:proofErr w:type="spellEnd"/>
      <w:proofErr w:type="gramEnd"/>
      <w:r w:rsidR="003E0F89" w:rsidRPr="009B4369">
        <w:rPr>
          <w:rFonts w:ascii="Arial" w:eastAsia="Times New Roman" w:hAnsi="Arial" w:cs="Arial"/>
          <w:color w:val="auto"/>
          <w:lang w:val="en-US"/>
        </w:rPr>
        <w:t xml:space="preserve">" : "2h", </w:t>
      </w:r>
    </w:p>
    <w:p w14:paraId="7224C215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9B4369">
        <w:rPr>
          <w:rFonts w:ascii="Arial" w:eastAsia="Times New Roman" w:hAnsi="Arial" w:cs="Arial"/>
          <w:color w:val="auto"/>
          <w:lang w:val="en-US"/>
        </w:rPr>
        <w:t xml:space="preserve">  "</w:t>
      </w:r>
      <w:proofErr w:type="gramStart"/>
      <w:r w:rsidRPr="009B4369">
        <w:rPr>
          <w:rFonts w:ascii="Arial" w:eastAsia="Times New Roman" w:hAnsi="Arial" w:cs="Arial"/>
          <w:color w:val="auto"/>
          <w:lang w:val="en-US"/>
        </w:rPr>
        <w:t>salle</w:t>
      </w:r>
      <w:proofErr w:type="gramEnd"/>
      <w:r w:rsidRPr="009B4369">
        <w:rPr>
          <w:rFonts w:ascii="Arial" w:eastAsia="Times New Roman" w:hAnsi="Arial" w:cs="Arial"/>
          <w:color w:val="auto"/>
          <w:lang w:val="en-US"/>
        </w:rPr>
        <w:t>" :  "Alan Turing",</w:t>
      </w:r>
    </w:p>
    <w:p w14:paraId="07369F9C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  <w:lang w:val="en-US"/>
        </w:rPr>
        <w:t xml:space="preserve">  </w:t>
      </w:r>
      <w:r w:rsidRPr="009B4369">
        <w:rPr>
          <w:rFonts w:ascii="Arial" w:eastAsia="Times New Roman" w:hAnsi="Arial" w:cs="Arial"/>
          <w:color w:val="auto"/>
        </w:rPr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typePublic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" : "étudiants ou jeunes développeurs débutants", </w:t>
      </w:r>
    </w:p>
    <w:p w14:paraId="5595E070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"animateur" : {</w:t>
      </w:r>
    </w:p>
    <w:p w14:paraId="71D00E70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prenom</w:t>
      </w:r>
      <w:proofErr w:type="spellEnd"/>
      <w:r w:rsidRPr="009B4369">
        <w:rPr>
          <w:rFonts w:ascii="Arial" w:eastAsia="Times New Roman" w:hAnsi="Arial" w:cs="Arial"/>
          <w:color w:val="auto"/>
        </w:rPr>
        <w:t>" : "Morgan",</w:t>
      </w:r>
    </w:p>
    <w:p w14:paraId="55C6D227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"nom" : "Friche",</w:t>
      </w:r>
    </w:p>
    <w:p w14:paraId="4778F88F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de-DE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>"</w:t>
      </w:r>
      <w:proofErr w:type="spellStart"/>
      <w:r w:rsidRPr="009B4369">
        <w:rPr>
          <w:rFonts w:ascii="Arial" w:eastAsia="Times New Roman" w:hAnsi="Arial" w:cs="Arial"/>
          <w:color w:val="auto"/>
          <w:lang w:val="de-DE"/>
        </w:rPr>
        <w:t>mel</w:t>
      </w:r>
      <w:proofErr w:type="spellEnd"/>
      <w:r w:rsidRPr="009B4369">
        <w:rPr>
          <w:rFonts w:ascii="Arial" w:eastAsia="Times New Roman" w:hAnsi="Arial" w:cs="Arial"/>
          <w:color w:val="auto"/>
          <w:lang w:val="de-DE"/>
        </w:rPr>
        <w:t>" : "mfriche@mail.com",</w:t>
      </w:r>
    </w:p>
    <w:p w14:paraId="06E4705A" w14:textId="264D7065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de-DE"/>
        </w:rPr>
      </w:pP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  <w:lang w:val="de-DE"/>
        </w:rPr>
        <w:t>telephone</w:t>
      </w:r>
      <w:proofErr w:type="spellEnd"/>
      <w:r w:rsidRPr="009B4369">
        <w:rPr>
          <w:rFonts w:ascii="Arial" w:eastAsia="Times New Roman" w:hAnsi="Arial" w:cs="Arial"/>
          <w:color w:val="auto"/>
          <w:lang w:val="de-DE"/>
        </w:rPr>
        <w:t>" : "06</w:t>
      </w:r>
      <w:r w:rsidR="003D7E2A" w:rsidRPr="009B4369">
        <w:rPr>
          <w:rFonts w:ascii="Arial" w:eastAsia="Times New Roman" w:hAnsi="Arial" w:cs="Arial"/>
          <w:color w:val="auto"/>
          <w:lang w:val="de-DE"/>
        </w:rPr>
        <w:t xml:space="preserve"> </w:t>
      </w:r>
      <w:r w:rsidR="009B3DF8" w:rsidRPr="009B4369">
        <w:rPr>
          <w:rFonts w:ascii="Arial" w:eastAsia="Times New Roman" w:hAnsi="Arial" w:cs="Arial"/>
          <w:color w:val="auto"/>
          <w:lang w:val="de-DE"/>
        </w:rPr>
        <w:t>39 98 65 14</w:t>
      </w:r>
      <w:r w:rsidRPr="009B4369">
        <w:rPr>
          <w:rFonts w:ascii="Arial" w:eastAsia="Times New Roman" w:hAnsi="Arial" w:cs="Arial"/>
          <w:color w:val="auto"/>
          <w:lang w:val="de-DE"/>
        </w:rPr>
        <w:t xml:space="preserve">" </w:t>
      </w:r>
    </w:p>
    <w:p w14:paraId="04B6DD7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="007D637B" w:rsidRPr="009B4369">
        <w:rPr>
          <w:rFonts w:ascii="Arial" w:eastAsia="Times New Roman" w:hAnsi="Arial" w:cs="Arial"/>
          <w:color w:val="auto"/>
        </w:rPr>
        <w:t>},</w:t>
      </w:r>
    </w:p>
    <w:p w14:paraId="765B4E4F" w14:textId="77777777" w:rsidR="003E0F89" w:rsidRPr="009B4369" w:rsidRDefault="007D637B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</w:t>
      </w:r>
      <w:r w:rsidR="003E0F89" w:rsidRPr="009B4369">
        <w:rPr>
          <w:rFonts w:ascii="Arial" w:eastAsia="Times New Roman" w:hAnsi="Arial" w:cs="Arial"/>
          <w:color w:val="auto"/>
        </w:rPr>
        <w:t>"</w:t>
      </w:r>
      <w:proofErr w:type="spellStart"/>
      <w:r w:rsidR="003E0F89" w:rsidRPr="009B4369">
        <w:rPr>
          <w:rFonts w:ascii="Arial" w:eastAsia="Times New Roman" w:hAnsi="Arial" w:cs="Arial"/>
          <w:color w:val="auto"/>
        </w:rPr>
        <w:t>nb</w:t>
      </w:r>
      <w:r w:rsidR="00FA4D69" w:rsidRPr="009B4369">
        <w:rPr>
          <w:rFonts w:ascii="Arial" w:eastAsia="Times New Roman" w:hAnsi="Arial" w:cs="Arial"/>
          <w:color w:val="auto"/>
        </w:rPr>
        <w:t>P</w:t>
      </w:r>
      <w:r w:rsidR="003E0F89" w:rsidRPr="009B4369">
        <w:rPr>
          <w:rFonts w:ascii="Arial" w:eastAsia="Times New Roman" w:hAnsi="Arial" w:cs="Arial"/>
          <w:color w:val="auto"/>
        </w:rPr>
        <w:t>laces</w:t>
      </w:r>
      <w:proofErr w:type="spellEnd"/>
      <w:r w:rsidR="003E0F89" w:rsidRPr="009B4369">
        <w:rPr>
          <w:rFonts w:ascii="Arial" w:eastAsia="Times New Roman" w:hAnsi="Arial" w:cs="Arial"/>
          <w:color w:val="auto"/>
        </w:rPr>
        <w:t>" : 40,</w:t>
      </w:r>
    </w:p>
    <w:p w14:paraId="27D8275C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"</w:t>
      </w:r>
      <w:proofErr w:type="spellStart"/>
      <w:r w:rsidRPr="009B4369">
        <w:rPr>
          <w:rFonts w:ascii="Arial" w:eastAsia="Times New Roman" w:hAnsi="Arial" w:cs="Arial"/>
          <w:color w:val="auto"/>
        </w:rPr>
        <w:t>materiels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" : [ </w:t>
      </w:r>
    </w:p>
    <w:p w14:paraId="2A6AB53D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{</w:t>
      </w:r>
    </w:p>
    <w:p w14:paraId="5AB79D35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"libelle" : "ordinateur portable ",</w:t>
      </w:r>
    </w:p>
    <w:p w14:paraId="5116CEFF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quantite</w:t>
      </w:r>
      <w:proofErr w:type="spellEnd"/>
      <w:r w:rsidRPr="009B4369">
        <w:rPr>
          <w:rFonts w:ascii="Arial" w:eastAsia="Times New Roman" w:hAnsi="Arial" w:cs="Arial"/>
          <w:color w:val="auto"/>
        </w:rPr>
        <w:t>" : 1</w:t>
      </w:r>
    </w:p>
    <w:p w14:paraId="730FF72F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 xml:space="preserve"> },</w:t>
      </w:r>
    </w:p>
    <w:p w14:paraId="468AAB27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{</w:t>
      </w:r>
    </w:p>
    <w:p w14:paraId="50D4D25B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 xml:space="preserve">"libelle" : "IDE </w:t>
      </w:r>
      <w:proofErr w:type="spellStart"/>
      <w:r w:rsidRPr="009B4369">
        <w:rPr>
          <w:rFonts w:ascii="Arial" w:eastAsia="Times New Roman" w:hAnsi="Arial" w:cs="Arial"/>
          <w:color w:val="auto"/>
        </w:rPr>
        <w:t>PHPStorm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 en mode évaluation gratuit",</w:t>
      </w:r>
    </w:p>
    <w:p w14:paraId="0F96C913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quantite</w:t>
      </w:r>
      <w:proofErr w:type="spellEnd"/>
      <w:r w:rsidRPr="009B4369">
        <w:rPr>
          <w:rFonts w:ascii="Arial" w:eastAsia="Times New Roman" w:hAnsi="Arial" w:cs="Arial"/>
          <w:color w:val="auto"/>
        </w:rPr>
        <w:t>" : 1</w:t>
      </w:r>
    </w:p>
    <w:p w14:paraId="26AC937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 xml:space="preserve"> }</w:t>
      </w:r>
    </w:p>
    <w:p w14:paraId="45A2844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]</w:t>
      </w:r>
    </w:p>
    <w:p w14:paraId="06B9E3F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>},</w:t>
      </w:r>
    </w:p>
    <w:p w14:paraId="246BA02D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proofErr w:type="gramStart"/>
      <w:r w:rsidRPr="009B4369">
        <w:rPr>
          <w:rFonts w:ascii="Arial" w:eastAsia="Times New Roman" w:hAnsi="Arial" w:cs="Arial"/>
          <w:color w:val="auto"/>
        </w:rPr>
        <w:t>{ "</w:t>
      </w:r>
      <w:proofErr w:type="gramEnd"/>
      <w:r w:rsidRPr="009B4369">
        <w:rPr>
          <w:rFonts w:ascii="Arial" w:eastAsia="Times New Roman" w:hAnsi="Arial" w:cs="Arial"/>
          <w:color w:val="auto"/>
        </w:rPr>
        <w:t xml:space="preserve">libelle" : "Introduction à la cybersécurité", </w:t>
      </w:r>
    </w:p>
    <w:p w14:paraId="4FEC9438" w14:textId="7AF68B64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9B4369">
        <w:rPr>
          <w:rFonts w:ascii="Arial" w:eastAsia="Times New Roman" w:hAnsi="Arial" w:cs="Arial"/>
          <w:color w:val="auto"/>
        </w:rPr>
        <w:t xml:space="preserve">  </w:t>
      </w:r>
      <w:r w:rsidRPr="009B4369">
        <w:rPr>
          <w:rFonts w:ascii="Arial" w:eastAsia="Times New Roman" w:hAnsi="Arial" w:cs="Arial"/>
          <w:color w:val="auto"/>
          <w:lang w:val="en-US"/>
        </w:rPr>
        <w:t>"</w:t>
      </w:r>
      <w:proofErr w:type="spellStart"/>
      <w:proofErr w:type="gramStart"/>
      <w:r w:rsidRPr="009B4369">
        <w:rPr>
          <w:rFonts w:ascii="Arial" w:eastAsia="Times New Roman" w:hAnsi="Arial" w:cs="Arial"/>
          <w:color w:val="auto"/>
          <w:lang w:val="en-US"/>
        </w:rPr>
        <w:t>dateHeure</w:t>
      </w:r>
      <w:proofErr w:type="spellEnd"/>
      <w:proofErr w:type="gramEnd"/>
      <w:r w:rsidRPr="009B4369">
        <w:rPr>
          <w:rFonts w:ascii="Arial" w:eastAsia="Times New Roman" w:hAnsi="Arial" w:cs="Arial"/>
          <w:color w:val="auto"/>
          <w:lang w:val="en-US"/>
        </w:rPr>
        <w:t>" : "</w:t>
      </w:r>
      <w:r w:rsidR="009B3DF8" w:rsidRPr="009B4369">
        <w:rPr>
          <w:rFonts w:ascii="Arial" w:eastAsia="Times New Roman" w:hAnsi="Arial" w:cs="Arial"/>
          <w:color w:val="auto"/>
          <w:lang w:val="en-US"/>
        </w:rPr>
        <w:t>19</w:t>
      </w:r>
      <w:r w:rsidRPr="009B4369">
        <w:rPr>
          <w:rFonts w:ascii="Arial" w:eastAsia="Times New Roman" w:hAnsi="Arial" w:cs="Arial"/>
          <w:color w:val="auto"/>
          <w:lang w:val="en-US"/>
        </w:rPr>
        <w:t>/06/</w:t>
      </w:r>
      <w:r w:rsidR="009B3DF8" w:rsidRPr="009B4369">
        <w:rPr>
          <w:rFonts w:ascii="Arial" w:eastAsia="Times New Roman" w:hAnsi="Arial" w:cs="Arial"/>
          <w:color w:val="auto"/>
          <w:lang w:val="en-US"/>
        </w:rPr>
        <w:t xml:space="preserve">2021 </w:t>
      </w:r>
      <w:r w:rsidRPr="009B4369">
        <w:rPr>
          <w:rFonts w:ascii="Arial" w:eastAsia="Times New Roman" w:hAnsi="Arial" w:cs="Arial"/>
          <w:color w:val="auto"/>
          <w:lang w:val="en-US"/>
        </w:rPr>
        <w:t xml:space="preserve">16:00", </w:t>
      </w:r>
    </w:p>
    <w:p w14:paraId="41FF1930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9B4369">
        <w:rPr>
          <w:rFonts w:ascii="Arial" w:eastAsia="Times New Roman" w:hAnsi="Arial" w:cs="Arial"/>
          <w:color w:val="auto"/>
          <w:lang w:val="en-US"/>
        </w:rPr>
        <w:t xml:space="preserve">  "</w:t>
      </w:r>
      <w:proofErr w:type="spellStart"/>
      <w:proofErr w:type="gramStart"/>
      <w:r w:rsidRPr="009B4369">
        <w:rPr>
          <w:rFonts w:ascii="Arial" w:eastAsia="Times New Roman" w:hAnsi="Arial" w:cs="Arial"/>
          <w:color w:val="auto"/>
          <w:lang w:val="en-US"/>
        </w:rPr>
        <w:t>duree</w:t>
      </w:r>
      <w:proofErr w:type="spellEnd"/>
      <w:proofErr w:type="gramEnd"/>
      <w:r w:rsidRPr="009B4369">
        <w:rPr>
          <w:rFonts w:ascii="Arial" w:eastAsia="Times New Roman" w:hAnsi="Arial" w:cs="Arial"/>
          <w:color w:val="auto"/>
          <w:lang w:val="en-US"/>
        </w:rPr>
        <w:t xml:space="preserve">" : "2h", </w:t>
      </w:r>
    </w:p>
    <w:p w14:paraId="72760F0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en-US"/>
        </w:rPr>
      </w:pPr>
      <w:r w:rsidRPr="009B4369">
        <w:rPr>
          <w:rFonts w:ascii="Arial" w:eastAsia="Times New Roman" w:hAnsi="Arial" w:cs="Arial"/>
          <w:color w:val="auto"/>
          <w:lang w:val="en-US"/>
        </w:rPr>
        <w:t xml:space="preserve">  "</w:t>
      </w:r>
      <w:proofErr w:type="gramStart"/>
      <w:r w:rsidRPr="009B4369">
        <w:rPr>
          <w:rFonts w:ascii="Arial" w:eastAsia="Times New Roman" w:hAnsi="Arial" w:cs="Arial"/>
          <w:color w:val="auto"/>
          <w:lang w:val="en-US"/>
        </w:rPr>
        <w:t>salle</w:t>
      </w:r>
      <w:proofErr w:type="gramEnd"/>
      <w:r w:rsidRPr="009B4369">
        <w:rPr>
          <w:rFonts w:ascii="Arial" w:eastAsia="Times New Roman" w:hAnsi="Arial" w:cs="Arial"/>
          <w:color w:val="auto"/>
          <w:lang w:val="en-US"/>
        </w:rPr>
        <w:t>" :  "Alan Turing",</w:t>
      </w:r>
    </w:p>
    <w:p w14:paraId="362BF336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  <w:lang w:val="en-US"/>
        </w:rPr>
        <w:t xml:space="preserve">  </w:t>
      </w:r>
      <w:r w:rsidRPr="009B4369">
        <w:rPr>
          <w:rFonts w:ascii="Arial" w:eastAsia="Times New Roman" w:hAnsi="Arial" w:cs="Arial"/>
          <w:color w:val="auto"/>
        </w:rPr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typePublic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" : "étudiants ou jeunes développeurs débutants", </w:t>
      </w:r>
    </w:p>
    <w:p w14:paraId="4F1E2CC4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"animateur" : {</w:t>
      </w:r>
    </w:p>
    <w:p w14:paraId="53A8465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prenom</w:t>
      </w:r>
      <w:proofErr w:type="spellEnd"/>
      <w:r w:rsidRPr="009B4369">
        <w:rPr>
          <w:rFonts w:ascii="Arial" w:eastAsia="Times New Roman" w:hAnsi="Arial" w:cs="Arial"/>
          <w:color w:val="auto"/>
        </w:rPr>
        <w:t>" : "Morgan",</w:t>
      </w:r>
    </w:p>
    <w:p w14:paraId="799FBACA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"nom" : "Friche",</w:t>
      </w:r>
    </w:p>
    <w:p w14:paraId="7FCDDE40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de-DE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>"</w:t>
      </w:r>
      <w:proofErr w:type="spellStart"/>
      <w:r w:rsidRPr="009B4369">
        <w:rPr>
          <w:rFonts w:ascii="Arial" w:eastAsia="Times New Roman" w:hAnsi="Arial" w:cs="Arial"/>
          <w:color w:val="auto"/>
          <w:lang w:val="de-DE"/>
        </w:rPr>
        <w:t>mel</w:t>
      </w:r>
      <w:proofErr w:type="spellEnd"/>
      <w:r w:rsidRPr="009B4369">
        <w:rPr>
          <w:rFonts w:ascii="Arial" w:eastAsia="Times New Roman" w:hAnsi="Arial" w:cs="Arial"/>
          <w:color w:val="auto"/>
          <w:lang w:val="de-DE"/>
        </w:rPr>
        <w:t>" : "mfriche@mail.com",</w:t>
      </w:r>
    </w:p>
    <w:p w14:paraId="17D43BA8" w14:textId="100E51E0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  <w:lang w:val="de-DE"/>
        </w:rPr>
      </w:pP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  <w:lang w:val="de-DE"/>
        </w:rPr>
        <w:t>telephone</w:t>
      </w:r>
      <w:proofErr w:type="spellEnd"/>
      <w:r w:rsidRPr="009B4369">
        <w:rPr>
          <w:rFonts w:ascii="Arial" w:eastAsia="Times New Roman" w:hAnsi="Arial" w:cs="Arial"/>
          <w:color w:val="auto"/>
          <w:lang w:val="de-DE"/>
        </w:rPr>
        <w:t>" : "06</w:t>
      </w:r>
      <w:r w:rsidR="003D7E2A" w:rsidRPr="009B4369">
        <w:rPr>
          <w:rFonts w:ascii="Arial" w:eastAsia="Times New Roman" w:hAnsi="Arial" w:cs="Arial"/>
          <w:color w:val="auto"/>
          <w:lang w:val="de-DE"/>
        </w:rPr>
        <w:t xml:space="preserve"> </w:t>
      </w:r>
      <w:r w:rsidR="009B3DF8" w:rsidRPr="009B4369">
        <w:rPr>
          <w:rFonts w:ascii="Arial" w:eastAsia="Times New Roman" w:hAnsi="Arial" w:cs="Arial"/>
          <w:color w:val="auto"/>
          <w:lang w:val="de-DE"/>
        </w:rPr>
        <w:t>39 98 65 14</w:t>
      </w:r>
      <w:r w:rsidRPr="009B4369">
        <w:rPr>
          <w:rFonts w:ascii="Arial" w:eastAsia="Times New Roman" w:hAnsi="Arial" w:cs="Arial"/>
          <w:color w:val="auto"/>
          <w:lang w:val="de-DE"/>
        </w:rPr>
        <w:t xml:space="preserve">" </w:t>
      </w:r>
    </w:p>
    <w:p w14:paraId="44015FFE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Pr="009B4369">
        <w:rPr>
          <w:rFonts w:ascii="Arial" w:eastAsia="Times New Roman" w:hAnsi="Arial" w:cs="Arial"/>
          <w:color w:val="auto"/>
          <w:lang w:val="de-DE"/>
        </w:rPr>
        <w:tab/>
      </w:r>
      <w:r w:rsidR="007D637B" w:rsidRPr="009B4369">
        <w:rPr>
          <w:rFonts w:ascii="Arial" w:eastAsia="Times New Roman" w:hAnsi="Arial" w:cs="Arial"/>
          <w:color w:val="auto"/>
        </w:rPr>
        <w:t>},</w:t>
      </w:r>
    </w:p>
    <w:p w14:paraId="03CC6373" w14:textId="77777777" w:rsidR="003E0F89" w:rsidRPr="009B4369" w:rsidRDefault="007D637B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</w:t>
      </w:r>
      <w:r w:rsidR="003E0F89" w:rsidRPr="009B4369">
        <w:rPr>
          <w:rFonts w:ascii="Arial" w:eastAsia="Times New Roman" w:hAnsi="Arial" w:cs="Arial"/>
          <w:color w:val="auto"/>
        </w:rPr>
        <w:t>"</w:t>
      </w:r>
      <w:proofErr w:type="spellStart"/>
      <w:r w:rsidR="003E0F89" w:rsidRPr="009B4369">
        <w:rPr>
          <w:rFonts w:ascii="Arial" w:eastAsia="Times New Roman" w:hAnsi="Arial" w:cs="Arial"/>
          <w:color w:val="auto"/>
        </w:rPr>
        <w:t>nb</w:t>
      </w:r>
      <w:r w:rsidR="00FA4D69" w:rsidRPr="009B4369">
        <w:rPr>
          <w:rFonts w:ascii="Arial" w:eastAsia="Times New Roman" w:hAnsi="Arial" w:cs="Arial"/>
          <w:color w:val="auto"/>
        </w:rPr>
        <w:t>P</w:t>
      </w:r>
      <w:r w:rsidR="003E0F89" w:rsidRPr="009B4369">
        <w:rPr>
          <w:rFonts w:ascii="Arial" w:eastAsia="Times New Roman" w:hAnsi="Arial" w:cs="Arial"/>
          <w:color w:val="auto"/>
        </w:rPr>
        <w:t>laces</w:t>
      </w:r>
      <w:proofErr w:type="spellEnd"/>
      <w:r w:rsidR="003E0F89" w:rsidRPr="009B4369">
        <w:rPr>
          <w:rFonts w:ascii="Arial" w:eastAsia="Times New Roman" w:hAnsi="Arial" w:cs="Arial"/>
          <w:color w:val="auto"/>
        </w:rPr>
        <w:t>" : 40,</w:t>
      </w:r>
    </w:p>
    <w:p w14:paraId="530FF3E4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 xml:space="preserve">  "</w:t>
      </w:r>
      <w:proofErr w:type="spellStart"/>
      <w:r w:rsidRPr="009B4369">
        <w:rPr>
          <w:rFonts w:ascii="Arial" w:eastAsia="Times New Roman" w:hAnsi="Arial" w:cs="Arial"/>
          <w:color w:val="auto"/>
        </w:rPr>
        <w:t>materiels</w:t>
      </w:r>
      <w:proofErr w:type="spellEnd"/>
      <w:r w:rsidRPr="009B4369">
        <w:rPr>
          <w:rFonts w:ascii="Arial" w:eastAsia="Times New Roman" w:hAnsi="Arial" w:cs="Arial"/>
          <w:color w:val="auto"/>
        </w:rPr>
        <w:t xml:space="preserve">" : [ </w:t>
      </w:r>
    </w:p>
    <w:p w14:paraId="260C45C0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{</w:t>
      </w:r>
    </w:p>
    <w:p w14:paraId="3FDC9B03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"libelle" : "bloc-notes papier",</w:t>
      </w:r>
    </w:p>
    <w:p w14:paraId="0D3387C7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"</w:t>
      </w:r>
      <w:proofErr w:type="spellStart"/>
      <w:r w:rsidRPr="009B4369">
        <w:rPr>
          <w:rFonts w:ascii="Arial" w:eastAsia="Times New Roman" w:hAnsi="Arial" w:cs="Arial"/>
          <w:color w:val="auto"/>
        </w:rPr>
        <w:t>quantite</w:t>
      </w:r>
      <w:proofErr w:type="spellEnd"/>
      <w:r w:rsidRPr="009B4369">
        <w:rPr>
          <w:rFonts w:ascii="Arial" w:eastAsia="Times New Roman" w:hAnsi="Arial" w:cs="Arial"/>
          <w:color w:val="auto"/>
        </w:rPr>
        <w:t>" : 1</w:t>
      </w:r>
    </w:p>
    <w:p w14:paraId="0CEC8DED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 xml:space="preserve"> }</w:t>
      </w:r>
    </w:p>
    <w:p w14:paraId="6A0D6C26" w14:textId="77777777" w:rsidR="003E0F89" w:rsidRPr="009B4369" w:rsidRDefault="003E0F89" w:rsidP="003E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ab/>
      </w:r>
      <w:r w:rsidRPr="009B4369">
        <w:rPr>
          <w:rFonts w:ascii="Arial" w:eastAsia="Times New Roman" w:hAnsi="Arial" w:cs="Arial"/>
          <w:color w:val="auto"/>
        </w:rPr>
        <w:tab/>
        <w:t>]</w:t>
      </w:r>
    </w:p>
    <w:p w14:paraId="1FFAF0B5" w14:textId="77777777" w:rsidR="003E0F89" w:rsidRPr="009B4369" w:rsidRDefault="003E0F89" w:rsidP="003D7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eastAsia="Times New Roman" w:hAnsi="Arial" w:cs="Arial"/>
          <w:color w:val="auto"/>
        </w:rPr>
      </w:pPr>
      <w:r w:rsidRPr="009B4369">
        <w:rPr>
          <w:rFonts w:ascii="Arial" w:eastAsia="Times New Roman" w:hAnsi="Arial" w:cs="Arial"/>
          <w:color w:val="auto"/>
        </w:rPr>
        <w:t>} ]</w:t>
      </w:r>
      <w:r w:rsidRPr="009B4369">
        <w:rPr>
          <w:rFonts w:ascii="Arial" w:eastAsia="Times New Roman" w:hAnsi="Arial" w:cs="Arial"/>
          <w:color w:val="auto"/>
        </w:rPr>
        <w:br w:type="page"/>
      </w:r>
    </w:p>
    <w:p w14:paraId="78F10FBD" w14:textId="77777777" w:rsidR="00B44669" w:rsidRPr="009B4369" w:rsidRDefault="00B44669">
      <w:pPr>
        <w:spacing w:after="0"/>
        <w:rPr>
          <w:rFonts w:eastAsia="Times New Roman" w:cs="Courier New"/>
          <w:b/>
          <w:bCs/>
          <w:color w:val="auto"/>
        </w:rPr>
      </w:pPr>
      <w:r w:rsidRPr="009B4369">
        <w:rPr>
          <w:rFonts w:ascii="Arial" w:eastAsia="Times New Roman" w:hAnsi="Arial" w:cs="Arial"/>
          <w:b/>
          <w:bCs/>
          <w:color w:val="auto"/>
        </w:rPr>
        <w:lastRenderedPageBreak/>
        <w:t xml:space="preserve">Exemple d'un </w:t>
      </w:r>
      <w:r w:rsidR="007D2CB8" w:rsidRPr="009B4369">
        <w:rPr>
          <w:rFonts w:ascii="Arial" w:eastAsia="Times New Roman" w:hAnsi="Arial" w:cs="Arial"/>
          <w:b/>
          <w:bCs/>
          <w:color w:val="auto"/>
        </w:rPr>
        <w:t>évé</w:t>
      </w:r>
      <w:r w:rsidR="000667FD" w:rsidRPr="009B4369">
        <w:rPr>
          <w:rFonts w:ascii="Arial" w:eastAsia="Times New Roman" w:hAnsi="Arial" w:cs="Arial"/>
          <w:b/>
          <w:bCs/>
          <w:color w:val="auto"/>
        </w:rPr>
        <w:t>nement</w:t>
      </w:r>
      <w:r w:rsidRPr="009B4369">
        <w:rPr>
          <w:rFonts w:ascii="Arial" w:eastAsia="Times New Roman" w:hAnsi="Arial" w:cs="Arial"/>
          <w:b/>
          <w:bCs/>
          <w:color w:val="auto"/>
        </w:rPr>
        <w:t xml:space="preserve"> de type conférence : </w:t>
      </w:r>
    </w:p>
    <w:p w14:paraId="52F5CA82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proofErr w:type="gramStart"/>
      <w:r w:rsidRPr="009B4369">
        <w:rPr>
          <w:rFonts w:ascii="Arial" w:hAnsi="Arial" w:cs="Arial"/>
          <w:color w:val="auto"/>
          <w:sz w:val="22"/>
          <w:szCs w:val="22"/>
        </w:rPr>
        <w:t>{ "</w:t>
      </w:r>
      <w:proofErr w:type="gramEnd"/>
      <w:r w:rsidRPr="009B4369">
        <w:rPr>
          <w:rFonts w:ascii="Arial" w:hAnsi="Arial" w:cs="Arial"/>
          <w:color w:val="auto"/>
          <w:sz w:val="22"/>
          <w:szCs w:val="22"/>
        </w:rPr>
        <w:t>libelle" : "</w:t>
      </w:r>
      <w:r w:rsidR="00CF37CF" w:rsidRPr="009B4369">
        <w:rPr>
          <w:rFonts w:ascii="Arial" w:hAnsi="Arial" w:cs="Arial"/>
          <w:color w:val="auto"/>
          <w:sz w:val="22"/>
          <w:szCs w:val="22"/>
        </w:rPr>
        <w:t>Les</w:t>
      </w:r>
      <w:r w:rsidRPr="009B4369">
        <w:rPr>
          <w:rFonts w:ascii="Arial" w:hAnsi="Arial" w:cs="Arial"/>
          <w:color w:val="auto"/>
          <w:sz w:val="22"/>
          <w:szCs w:val="22"/>
        </w:rPr>
        <w:t xml:space="preserve"> méthode</w:t>
      </w:r>
      <w:r w:rsidR="00CF37CF" w:rsidRPr="009B4369">
        <w:rPr>
          <w:rFonts w:ascii="Arial" w:hAnsi="Arial" w:cs="Arial"/>
          <w:color w:val="auto"/>
          <w:sz w:val="22"/>
          <w:szCs w:val="22"/>
        </w:rPr>
        <w:t>s</w:t>
      </w:r>
      <w:r w:rsidRPr="009B4369">
        <w:rPr>
          <w:rFonts w:ascii="Arial" w:hAnsi="Arial" w:cs="Arial"/>
          <w:color w:val="auto"/>
          <w:sz w:val="22"/>
          <w:szCs w:val="22"/>
        </w:rPr>
        <w:t xml:space="preserve"> </w:t>
      </w:r>
      <w:r w:rsidR="00CF37CF" w:rsidRPr="009B4369">
        <w:rPr>
          <w:rFonts w:ascii="Arial" w:hAnsi="Arial" w:cs="Arial"/>
          <w:color w:val="auto"/>
          <w:sz w:val="22"/>
          <w:szCs w:val="22"/>
        </w:rPr>
        <w:t>a</w:t>
      </w:r>
      <w:r w:rsidRPr="009B4369">
        <w:rPr>
          <w:rFonts w:ascii="Arial" w:hAnsi="Arial" w:cs="Arial"/>
          <w:color w:val="auto"/>
          <w:sz w:val="22"/>
          <w:szCs w:val="22"/>
        </w:rPr>
        <w:t>gile</w:t>
      </w:r>
      <w:r w:rsidR="00CF37CF" w:rsidRPr="009B4369">
        <w:rPr>
          <w:rFonts w:ascii="Arial" w:hAnsi="Arial" w:cs="Arial"/>
          <w:color w:val="auto"/>
          <w:sz w:val="22"/>
          <w:szCs w:val="22"/>
        </w:rPr>
        <w:t>s</w:t>
      </w:r>
      <w:r w:rsidRPr="009B4369">
        <w:rPr>
          <w:rFonts w:ascii="Arial" w:hAnsi="Arial" w:cs="Arial"/>
          <w:color w:val="auto"/>
          <w:sz w:val="22"/>
          <w:szCs w:val="22"/>
        </w:rPr>
        <w:t xml:space="preserve"> ?", </w:t>
      </w:r>
    </w:p>
    <w:p w14:paraId="3A66B904" w14:textId="576D3A6D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  "</w:t>
      </w:r>
      <w:proofErr w:type="spellStart"/>
      <w:proofErr w:type="gramStart"/>
      <w:r w:rsidRPr="009B4369">
        <w:rPr>
          <w:rFonts w:ascii="Arial" w:hAnsi="Arial" w:cs="Arial"/>
          <w:color w:val="auto"/>
          <w:sz w:val="22"/>
          <w:szCs w:val="22"/>
        </w:rPr>
        <w:t>dateHeure</w:t>
      </w:r>
      <w:proofErr w:type="spellEnd"/>
      <w:proofErr w:type="gramEnd"/>
      <w:r w:rsidRPr="009B4369">
        <w:rPr>
          <w:rFonts w:ascii="Arial" w:hAnsi="Arial" w:cs="Arial"/>
          <w:color w:val="auto"/>
          <w:sz w:val="22"/>
          <w:szCs w:val="22"/>
        </w:rPr>
        <w:t>" : "</w:t>
      </w:r>
      <w:r w:rsidR="009B3DF8" w:rsidRPr="009B4369">
        <w:rPr>
          <w:rFonts w:ascii="Arial" w:hAnsi="Arial" w:cs="Arial"/>
          <w:color w:val="auto"/>
          <w:sz w:val="22"/>
          <w:szCs w:val="22"/>
        </w:rPr>
        <w:t>19</w:t>
      </w:r>
      <w:r w:rsidRPr="009B4369">
        <w:rPr>
          <w:rFonts w:ascii="Arial" w:hAnsi="Arial" w:cs="Arial"/>
          <w:color w:val="auto"/>
          <w:sz w:val="22"/>
          <w:szCs w:val="22"/>
        </w:rPr>
        <w:t>/06/</w:t>
      </w:r>
      <w:r w:rsidR="009B3DF8" w:rsidRPr="009B4369">
        <w:rPr>
          <w:rFonts w:ascii="Arial" w:hAnsi="Arial" w:cs="Arial"/>
          <w:color w:val="auto"/>
          <w:sz w:val="22"/>
          <w:szCs w:val="22"/>
        </w:rPr>
        <w:t xml:space="preserve">2021 </w:t>
      </w:r>
      <w:r w:rsidRPr="009B4369">
        <w:rPr>
          <w:rFonts w:ascii="Arial" w:hAnsi="Arial" w:cs="Arial"/>
          <w:color w:val="auto"/>
          <w:sz w:val="22"/>
          <w:szCs w:val="22"/>
        </w:rPr>
        <w:t xml:space="preserve">09:00", </w:t>
      </w:r>
    </w:p>
    <w:p w14:paraId="11D4957D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  <w:lang w:val="en-US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  </w:t>
      </w:r>
      <w:r w:rsidRPr="009B4369">
        <w:rPr>
          <w:rFonts w:ascii="Arial" w:hAnsi="Arial" w:cs="Arial"/>
          <w:color w:val="auto"/>
          <w:sz w:val="22"/>
          <w:szCs w:val="22"/>
          <w:lang w:val="en-US"/>
        </w:rPr>
        <w:t>"</w:t>
      </w:r>
      <w:proofErr w:type="spellStart"/>
      <w:proofErr w:type="gramStart"/>
      <w:r w:rsidRPr="009B4369">
        <w:rPr>
          <w:rFonts w:ascii="Arial" w:hAnsi="Arial" w:cs="Arial"/>
          <w:color w:val="auto"/>
          <w:sz w:val="22"/>
          <w:szCs w:val="22"/>
          <w:lang w:val="en-US"/>
        </w:rPr>
        <w:t>duree</w:t>
      </w:r>
      <w:proofErr w:type="spellEnd"/>
      <w:proofErr w:type="gramEnd"/>
      <w:r w:rsidRPr="009B4369">
        <w:rPr>
          <w:rFonts w:ascii="Arial" w:hAnsi="Arial" w:cs="Arial"/>
          <w:color w:val="auto"/>
          <w:sz w:val="22"/>
          <w:szCs w:val="22"/>
          <w:lang w:val="en-US"/>
        </w:rPr>
        <w:t xml:space="preserve">" : "2h", </w:t>
      </w:r>
    </w:p>
    <w:p w14:paraId="23779761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  <w:lang w:val="en-US"/>
        </w:rPr>
      </w:pPr>
      <w:r w:rsidRPr="009B4369">
        <w:rPr>
          <w:rFonts w:ascii="Arial" w:hAnsi="Arial" w:cs="Arial"/>
          <w:color w:val="auto"/>
          <w:sz w:val="22"/>
          <w:szCs w:val="22"/>
          <w:lang w:val="en-US"/>
        </w:rPr>
        <w:t xml:space="preserve">  "</w:t>
      </w:r>
      <w:proofErr w:type="spellStart"/>
      <w:proofErr w:type="gramStart"/>
      <w:r w:rsidRPr="009B4369">
        <w:rPr>
          <w:rFonts w:ascii="Arial" w:hAnsi="Arial" w:cs="Arial"/>
          <w:color w:val="auto"/>
          <w:sz w:val="22"/>
          <w:szCs w:val="22"/>
          <w:lang w:val="en-US"/>
        </w:rPr>
        <w:t>salle</w:t>
      </w:r>
      <w:proofErr w:type="spellEnd"/>
      <w:proofErr w:type="gramEnd"/>
      <w:r w:rsidRPr="009B4369">
        <w:rPr>
          <w:rFonts w:ascii="Arial" w:hAnsi="Arial" w:cs="Arial"/>
          <w:color w:val="auto"/>
          <w:sz w:val="22"/>
          <w:szCs w:val="22"/>
          <w:lang w:val="en-US"/>
        </w:rPr>
        <w:t xml:space="preserve">" :  "Hedy </w:t>
      </w:r>
      <w:proofErr w:type="spellStart"/>
      <w:r w:rsidRPr="009B4369">
        <w:rPr>
          <w:rFonts w:ascii="Arial" w:hAnsi="Arial" w:cs="Arial"/>
          <w:color w:val="auto"/>
          <w:sz w:val="22"/>
          <w:szCs w:val="22"/>
          <w:lang w:val="en-US"/>
        </w:rPr>
        <w:t>Lamarr</w:t>
      </w:r>
      <w:proofErr w:type="spellEnd"/>
      <w:r w:rsidRPr="009B4369">
        <w:rPr>
          <w:rFonts w:ascii="Arial" w:hAnsi="Arial" w:cs="Arial"/>
          <w:color w:val="auto"/>
          <w:sz w:val="22"/>
          <w:szCs w:val="22"/>
          <w:lang w:val="en-US"/>
        </w:rPr>
        <w:t>",</w:t>
      </w:r>
    </w:p>
    <w:p w14:paraId="3DF73C34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  <w:lang w:val="en-US"/>
        </w:rPr>
        <w:t xml:space="preserve">  </w:t>
      </w:r>
      <w:r w:rsidRPr="009B4369">
        <w:rPr>
          <w:rFonts w:ascii="Arial" w:hAnsi="Arial" w:cs="Arial"/>
          <w:color w:val="auto"/>
          <w:sz w:val="22"/>
          <w:szCs w:val="22"/>
        </w:rPr>
        <w:t>"</w:t>
      </w:r>
      <w:proofErr w:type="spellStart"/>
      <w:r w:rsidRPr="009B4369">
        <w:rPr>
          <w:rFonts w:ascii="Arial" w:hAnsi="Arial" w:cs="Arial"/>
          <w:color w:val="auto"/>
          <w:sz w:val="22"/>
          <w:szCs w:val="22"/>
        </w:rPr>
        <w:t>typePublic</w:t>
      </w:r>
      <w:proofErr w:type="spellEnd"/>
      <w:r w:rsidRPr="009B4369">
        <w:rPr>
          <w:rFonts w:ascii="Arial" w:hAnsi="Arial" w:cs="Arial"/>
          <w:color w:val="auto"/>
          <w:sz w:val="22"/>
          <w:szCs w:val="22"/>
        </w:rPr>
        <w:t xml:space="preserve">" : "chefs de projets novices", </w:t>
      </w:r>
    </w:p>
    <w:p w14:paraId="50CD7A2B" w14:textId="77777777" w:rsidR="00EA5048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  "animateur" : {</w:t>
      </w:r>
    </w:p>
    <w:p w14:paraId="75D4B74F" w14:textId="77777777" w:rsidR="00B44669" w:rsidRPr="009B4369" w:rsidRDefault="00EA5048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ab/>
      </w:r>
      <w:r w:rsidR="00B44669" w:rsidRPr="009B4369">
        <w:rPr>
          <w:rFonts w:ascii="Arial" w:hAnsi="Arial" w:cs="Arial"/>
          <w:color w:val="auto"/>
          <w:sz w:val="22"/>
          <w:szCs w:val="22"/>
        </w:rPr>
        <w:tab/>
        <w:t>"</w:t>
      </w:r>
      <w:proofErr w:type="spellStart"/>
      <w:r w:rsidR="00B44669" w:rsidRPr="009B4369">
        <w:rPr>
          <w:rFonts w:ascii="Arial" w:hAnsi="Arial" w:cs="Arial"/>
          <w:color w:val="auto"/>
          <w:sz w:val="22"/>
          <w:szCs w:val="22"/>
        </w:rPr>
        <w:t>prenom</w:t>
      </w:r>
      <w:proofErr w:type="spellEnd"/>
      <w:r w:rsidR="00B44669" w:rsidRPr="009B4369">
        <w:rPr>
          <w:rFonts w:ascii="Arial" w:hAnsi="Arial" w:cs="Arial"/>
          <w:color w:val="auto"/>
          <w:sz w:val="22"/>
          <w:szCs w:val="22"/>
        </w:rPr>
        <w:t>" : "Louison",</w:t>
      </w:r>
    </w:p>
    <w:p w14:paraId="7C893CEB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ab/>
      </w:r>
      <w:r w:rsidRPr="009B4369">
        <w:rPr>
          <w:rFonts w:ascii="Arial" w:hAnsi="Arial" w:cs="Arial"/>
          <w:color w:val="auto"/>
          <w:sz w:val="22"/>
          <w:szCs w:val="22"/>
        </w:rPr>
        <w:tab/>
        <w:t>"nom" : "</w:t>
      </w:r>
      <w:proofErr w:type="spellStart"/>
      <w:r w:rsidRPr="009B4369">
        <w:rPr>
          <w:rFonts w:ascii="Arial" w:hAnsi="Arial" w:cs="Arial"/>
          <w:color w:val="auto"/>
          <w:sz w:val="22"/>
          <w:szCs w:val="22"/>
        </w:rPr>
        <w:t>Gelin</w:t>
      </w:r>
      <w:proofErr w:type="spellEnd"/>
      <w:r w:rsidRPr="009B4369">
        <w:rPr>
          <w:rFonts w:ascii="Arial" w:hAnsi="Arial" w:cs="Arial"/>
          <w:color w:val="auto"/>
          <w:sz w:val="22"/>
          <w:szCs w:val="22"/>
        </w:rPr>
        <w:t>",</w:t>
      </w:r>
    </w:p>
    <w:p w14:paraId="37F300E0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  <w:lang w:val="de-DE"/>
        </w:rPr>
      </w:pPr>
      <w:r w:rsidRPr="009B4369">
        <w:rPr>
          <w:rFonts w:ascii="Arial" w:hAnsi="Arial" w:cs="Arial"/>
          <w:color w:val="auto"/>
          <w:sz w:val="22"/>
          <w:szCs w:val="22"/>
        </w:rPr>
        <w:tab/>
      </w:r>
      <w:r w:rsidRPr="009B4369">
        <w:rPr>
          <w:rFonts w:ascii="Arial" w:hAnsi="Arial" w:cs="Arial"/>
          <w:color w:val="auto"/>
          <w:sz w:val="22"/>
          <w:szCs w:val="22"/>
        </w:rPr>
        <w:tab/>
      </w:r>
      <w:r w:rsidRPr="009B4369">
        <w:rPr>
          <w:rFonts w:ascii="Arial" w:hAnsi="Arial" w:cs="Arial"/>
          <w:color w:val="auto"/>
          <w:sz w:val="22"/>
          <w:szCs w:val="22"/>
          <w:lang w:val="de-DE"/>
        </w:rPr>
        <w:t>"</w:t>
      </w:r>
      <w:proofErr w:type="spellStart"/>
      <w:r w:rsidR="00EA5048" w:rsidRPr="009B4369">
        <w:rPr>
          <w:rFonts w:ascii="Arial" w:hAnsi="Arial" w:cs="Arial"/>
          <w:color w:val="auto"/>
          <w:sz w:val="22"/>
          <w:szCs w:val="22"/>
          <w:lang w:val="de-DE"/>
        </w:rPr>
        <w:t>mel</w:t>
      </w:r>
      <w:proofErr w:type="spellEnd"/>
      <w:r w:rsidRPr="009B4369">
        <w:rPr>
          <w:rFonts w:ascii="Arial" w:hAnsi="Arial" w:cs="Arial"/>
          <w:color w:val="auto"/>
          <w:sz w:val="22"/>
          <w:szCs w:val="22"/>
          <w:lang w:val="de-DE"/>
        </w:rPr>
        <w:t>" : "lgelin@mail.com",</w:t>
      </w:r>
    </w:p>
    <w:p w14:paraId="007574CF" w14:textId="146744A9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  <w:lang w:val="de-DE"/>
        </w:rPr>
      </w:pPr>
      <w:r w:rsidRPr="009B4369">
        <w:rPr>
          <w:rFonts w:ascii="Arial" w:hAnsi="Arial" w:cs="Arial"/>
          <w:color w:val="auto"/>
          <w:sz w:val="22"/>
          <w:szCs w:val="22"/>
          <w:lang w:val="de-DE"/>
        </w:rPr>
        <w:tab/>
      </w:r>
      <w:r w:rsidRPr="009B4369">
        <w:rPr>
          <w:rFonts w:ascii="Arial" w:hAnsi="Arial" w:cs="Arial"/>
          <w:color w:val="auto"/>
          <w:sz w:val="22"/>
          <w:szCs w:val="22"/>
          <w:lang w:val="de-DE"/>
        </w:rPr>
        <w:tab/>
        <w:t>"</w:t>
      </w:r>
      <w:proofErr w:type="spellStart"/>
      <w:r w:rsidRPr="009B4369">
        <w:rPr>
          <w:rFonts w:ascii="Arial" w:hAnsi="Arial" w:cs="Arial"/>
          <w:color w:val="auto"/>
          <w:sz w:val="22"/>
          <w:szCs w:val="22"/>
          <w:lang w:val="de-DE"/>
        </w:rPr>
        <w:t>telephone</w:t>
      </w:r>
      <w:proofErr w:type="spellEnd"/>
      <w:r w:rsidRPr="009B4369">
        <w:rPr>
          <w:rFonts w:ascii="Arial" w:hAnsi="Arial" w:cs="Arial"/>
          <w:color w:val="auto"/>
          <w:sz w:val="22"/>
          <w:szCs w:val="22"/>
          <w:lang w:val="de-DE"/>
        </w:rPr>
        <w:t>" : "06</w:t>
      </w:r>
      <w:r w:rsidR="003D7E2A" w:rsidRPr="009B4369">
        <w:rPr>
          <w:rFonts w:ascii="Arial" w:hAnsi="Arial" w:cs="Arial"/>
          <w:color w:val="auto"/>
          <w:sz w:val="22"/>
          <w:szCs w:val="22"/>
          <w:lang w:val="de-DE"/>
        </w:rPr>
        <w:t xml:space="preserve"> </w:t>
      </w:r>
      <w:r w:rsidR="009B3DF8" w:rsidRPr="009B4369">
        <w:rPr>
          <w:rFonts w:ascii="Arial" w:hAnsi="Arial" w:cs="Arial"/>
          <w:color w:val="auto"/>
          <w:sz w:val="22"/>
          <w:szCs w:val="22"/>
          <w:lang w:val="de-DE"/>
        </w:rPr>
        <w:t xml:space="preserve">39 98 </w:t>
      </w:r>
      <w:r w:rsidRPr="009B4369">
        <w:rPr>
          <w:rFonts w:ascii="Arial" w:hAnsi="Arial" w:cs="Arial"/>
          <w:color w:val="auto"/>
          <w:sz w:val="22"/>
          <w:szCs w:val="22"/>
          <w:lang w:val="de-DE"/>
        </w:rPr>
        <w:t>23</w:t>
      </w:r>
      <w:r w:rsidR="003D7E2A" w:rsidRPr="009B4369">
        <w:rPr>
          <w:rFonts w:ascii="Arial" w:hAnsi="Arial" w:cs="Arial"/>
          <w:color w:val="auto"/>
          <w:sz w:val="22"/>
          <w:szCs w:val="22"/>
          <w:lang w:val="de-DE"/>
        </w:rPr>
        <w:t xml:space="preserve"> </w:t>
      </w:r>
      <w:r w:rsidR="009B3DF8" w:rsidRPr="009B4369">
        <w:rPr>
          <w:rFonts w:ascii="Arial" w:hAnsi="Arial" w:cs="Arial"/>
          <w:color w:val="auto"/>
          <w:sz w:val="22"/>
          <w:szCs w:val="22"/>
          <w:lang w:val="de-DE"/>
        </w:rPr>
        <w:t>01</w:t>
      </w:r>
      <w:r w:rsidRPr="009B4369">
        <w:rPr>
          <w:rFonts w:ascii="Arial" w:hAnsi="Arial" w:cs="Arial"/>
          <w:color w:val="auto"/>
          <w:sz w:val="22"/>
          <w:szCs w:val="22"/>
          <w:lang w:val="de-DE"/>
        </w:rPr>
        <w:t xml:space="preserve">" </w:t>
      </w:r>
    </w:p>
    <w:p w14:paraId="350EDE19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  <w:lang w:val="de-DE"/>
        </w:rPr>
        <w:tab/>
      </w:r>
      <w:r w:rsidRPr="009B4369">
        <w:rPr>
          <w:rFonts w:ascii="Arial" w:hAnsi="Arial" w:cs="Arial"/>
          <w:color w:val="auto"/>
          <w:sz w:val="22"/>
          <w:szCs w:val="22"/>
          <w:lang w:val="de-DE"/>
        </w:rPr>
        <w:tab/>
      </w:r>
      <w:r w:rsidR="003F18C5" w:rsidRPr="009B4369">
        <w:rPr>
          <w:rFonts w:ascii="Arial" w:hAnsi="Arial" w:cs="Arial"/>
          <w:color w:val="auto"/>
          <w:sz w:val="22"/>
          <w:szCs w:val="22"/>
        </w:rPr>
        <w:t>},</w:t>
      </w:r>
    </w:p>
    <w:p w14:paraId="166B4811" w14:textId="77777777" w:rsidR="00B44669" w:rsidRPr="009B4369" w:rsidRDefault="003F18C5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 xml:space="preserve">  </w:t>
      </w:r>
      <w:r w:rsidR="00B44669" w:rsidRPr="009B4369">
        <w:rPr>
          <w:rFonts w:ascii="Arial" w:hAnsi="Arial" w:cs="Arial"/>
          <w:color w:val="auto"/>
          <w:sz w:val="22"/>
          <w:szCs w:val="22"/>
        </w:rPr>
        <w:t>"</w:t>
      </w:r>
      <w:proofErr w:type="spellStart"/>
      <w:r w:rsidR="00B44669" w:rsidRPr="009B4369">
        <w:rPr>
          <w:rFonts w:ascii="Arial" w:hAnsi="Arial" w:cs="Arial"/>
          <w:color w:val="auto"/>
          <w:sz w:val="22"/>
          <w:szCs w:val="22"/>
        </w:rPr>
        <w:t>theme</w:t>
      </w:r>
      <w:proofErr w:type="spellEnd"/>
      <w:r w:rsidR="00B44669" w:rsidRPr="009B4369">
        <w:rPr>
          <w:rFonts w:ascii="Arial" w:hAnsi="Arial" w:cs="Arial"/>
          <w:color w:val="auto"/>
          <w:sz w:val="22"/>
          <w:szCs w:val="22"/>
        </w:rPr>
        <w:t>" : "gestion de projet"</w:t>
      </w:r>
    </w:p>
    <w:p w14:paraId="2CB87122" w14:textId="77777777" w:rsidR="00B44669" w:rsidRPr="009B4369" w:rsidRDefault="00B44669">
      <w:pPr>
        <w:pStyle w:val="PrformatHTML1"/>
        <w:shd w:val="clear" w:color="auto" w:fill="FFFFFF"/>
        <w:tabs>
          <w:tab w:val="left" w:pos="708"/>
        </w:tabs>
        <w:rPr>
          <w:rFonts w:ascii="Arial" w:hAnsi="Arial" w:cs="Arial"/>
          <w:color w:val="auto"/>
          <w:sz w:val="22"/>
          <w:szCs w:val="22"/>
        </w:rPr>
      </w:pPr>
      <w:r w:rsidRPr="009B4369">
        <w:rPr>
          <w:rFonts w:ascii="Arial" w:hAnsi="Arial" w:cs="Arial"/>
          <w:color w:val="auto"/>
          <w:sz w:val="22"/>
          <w:szCs w:val="22"/>
        </w:rPr>
        <w:t>}</w:t>
      </w:r>
    </w:p>
    <w:p w14:paraId="3AD8E2FB" w14:textId="77777777" w:rsidR="00B516F2" w:rsidRPr="009B4369" w:rsidRDefault="00B516F2" w:rsidP="009E6F15">
      <w:pPr>
        <w:pStyle w:val="TitreDoc"/>
        <w:rPr>
          <w:color w:val="auto"/>
        </w:rPr>
      </w:pPr>
    </w:p>
    <w:p w14:paraId="2D888D2A" w14:textId="239D4D44" w:rsidR="00B44669" w:rsidRPr="009B4369" w:rsidRDefault="00B44669" w:rsidP="009E6F15">
      <w:pPr>
        <w:pStyle w:val="TitreDoc"/>
        <w:rPr>
          <w:color w:val="auto"/>
        </w:rPr>
      </w:pPr>
      <w:bookmarkStart w:id="2" w:name="_Toc87170853"/>
      <w:r w:rsidRPr="009B4369">
        <w:rPr>
          <w:color w:val="auto"/>
        </w:rPr>
        <w:t xml:space="preserve">DOCUMENT </w:t>
      </w:r>
      <w:r w:rsidR="00A21551">
        <w:rPr>
          <w:color w:val="auto"/>
        </w:rPr>
        <w:t>2</w:t>
      </w:r>
      <w:r w:rsidRPr="009B4369">
        <w:rPr>
          <w:color w:val="auto"/>
          <w:u w:val="none"/>
        </w:rPr>
        <w:t xml:space="preserve"> : </w:t>
      </w:r>
      <w:r w:rsidR="0017713B" w:rsidRPr="009B4369">
        <w:rPr>
          <w:color w:val="auto"/>
          <w:u w:val="none"/>
        </w:rPr>
        <w:t>d</w:t>
      </w:r>
      <w:r w:rsidRPr="009B4369">
        <w:rPr>
          <w:color w:val="auto"/>
          <w:u w:val="none"/>
        </w:rPr>
        <w:t xml:space="preserve">iagramme de classes du module </w:t>
      </w:r>
      <w:proofErr w:type="spellStart"/>
      <w:r w:rsidRPr="009B4369">
        <w:rPr>
          <w:i/>
          <w:iCs/>
          <w:color w:val="auto"/>
          <w:u w:val="none"/>
        </w:rPr>
        <w:t>Hackat'Event</w:t>
      </w:r>
      <w:bookmarkEnd w:id="2"/>
      <w:proofErr w:type="spellEnd"/>
    </w:p>
    <w:p w14:paraId="6A9C5B79" w14:textId="77777777" w:rsidR="005424C5" w:rsidRPr="009B4369" w:rsidRDefault="005424C5">
      <w:pPr>
        <w:spacing w:after="113" w:line="100" w:lineRule="atLeast"/>
        <w:jc w:val="both"/>
        <w:rPr>
          <w:color w:val="auto"/>
        </w:rPr>
      </w:pPr>
    </w:p>
    <w:p w14:paraId="0B6E1B49" w14:textId="5E2209E3" w:rsidR="005424C5" w:rsidRPr="009B4369" w:rsidRDefault="00B6237D">
      <w:pPr>
        <w:spacing w:after="113" w:line="100" w:lineRule="atLeast"/>
        <w:jc w:val="both"/>
        <w:rPr>
          <w:color w:val="auto"/>
        </w:rPr>
      </w:pPr>
      <w:r w:rsidRPr="00B6237D">
        <w:rPr>
          <w:noProof/>
          <w:color w:val="auto"/>
          <w:lang w:eastAsia="fr-FR"/>
        </w:rPr>
        <w:drawing>
          <wp:inline distT="0" distB="0" distL="0" distR="0" wp14:anchorId="334EE45E" wp14:editId="6DBF475F">
            <wp:extent cx="6058535" cy="4173855"/>
            <wp:effectExtent l="0" t="0" r="0" b="0"/>
            <wp:docPr id="3" name="Image 3" descr="C:\Users\Timothee\Documents\Hacka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thee\Documents\Hackat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6955" w14:textId="77777777" w:rsidR="005424C5" w:rsidRPr="009B4369" w:rsidRDefault="005424C5">
      <w:pPr>
        <w:spacing w:after="113" w:line="100" w:lineRule="atLeast"/>
        <w:jc w:val="both"/>
        <w:rPr>
          <w:color w:val="auto"/>
        </w:rPr>
      </w:pPr>
    </w:p>
    <w:p w14:paraId="5BEAA2FD" w14:textId="1258700F" w:rsidR="00B44669" w:rsidRPr="009B4369" w:rsidRDefault="00B44669">
      <w:pPr>
        <w:spacing w:after="113" w:line="100" w:lineRule="atLeast"/>
        <w:jc w:val="both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La classe </w:t>
      </w:r>
      <w:proofErr w:type="spellStart"/>
      <w:r w:rsidRPr="009B4369">
        <w:rPr>
          <w:rFonts w:ascii="Arial" w:hAnsi="Arial" w:cs="Arial"/>
          <w:color w:val="auto"/>
        </w:rPr>
        <w:t>Evenement</w:t>
      </w:r>
      <w:proofErr w:type="spellEnd"/>
      <w:r w:rsidRPr="009B4369">
        <w:rPr>
          <w:rFonts w:ascii="Arial" w:hAnsi="Arial" w:cs="Arial"/>
          <w:color w:val="auto"/>
        </w:rPr>
        <w:t xml:space="preserve"> est une classe abstraite donc elle ne pourra pas être instanciée. Seules ses </w:t>
      </w:r>
      <w:r w:rsidR="00730F64" w:rsidRPr="009B4369">
        <w:rPr>
          <w:rFonts w:ascii="Arial" w:hAnsi="Arial" w:cs="Arial"/>
          <w:color w:val="auto"/>
        </w:rPr>
        <w:t>deux</w:t>
      </w:r>
      <w:r w:rsidRPr="009B4369">
        <w:rPr>
          <w:rFonts w:ascii="Arial" w:hAnsi="Arial" w:cs="Arial"/>
          <w:color w:val="auto"/>
        </w:rPr>
        <w:t xml:space="preserve"> classes filles, </w:t>
      </w:r>
      <w:proofErr w:type="spellStart"/>
      <w:r w:rsidRPr="009B4369">
        <w:rPr>
          <w:rFonts w:ascii="Arial" w:hAnsi="Arial" w:cs="Arial"/>
          <w:color w:val="auto"/>
        </w:rPr>
        <w:t>Conference</w:t>
      </w:r>
      <w:proofErr w:type="spellEnd"/>
      <w:r w:rsidRPr="009B4369">
        <w:rPr>
          <w:rFonts w:ascii="Arial" w:hAnsi="Arial" w:cs="Arial"/>
          <w:color w:val="auto"/>
        </w:rPr>
        <w:t xml:space="preserve"> et </w:t>
      </w:r>
      <w:r w:rsidR="00B6237D">
        <w:rPr>
          <w:rFonts w:ascii="Arial" w:hAnsi="Arial" w:cs="Arial"/>
          <w:color w:val="auto"/>
        </w:rPr>
        <w:t>Formation</w:t>
      </w:r>
      <w:r w:rsidRPr="009B4369">
        <w:rPr>
          <w:rFonts w:ascii="Arial" w:hAnsi="Arial" w:cs="Arial"/>
          <w:color w:val="auto"/>
        </w:rPr>
        <w:t xml:space="preserve"> pourront être instanciées.</w:t>
      </w:r>
    </w:p>
    <w:p w14:paraId="537BBE31" w14:textId="77777777" w:rsidR="00B516F2" w:rsidRPr="009B4369" w:rsidRDefault="00B516F2">
      <w:pPr>
        <w:tabs>
          <w:tab w:val="clear" w:pos="708"/>
        </w:tabs>
        <w:suppressAutoHyphens w:val="0"/>
        <w:spacing w:after="0" w:line="240" w:lineRule="auto"/>
        <w:rPr>
          <w:rFonts w:ascii="Arial" w:eastAsia="Times New Roman" w:hAnsi="Arial" w:cs="Arial"/>
          <w:b/>
          <w:color w:val="auto"/>
          <w:sz w:val="26"/>
          <w:szCs w:val="26"/>
          <w:u w:val="single"/>
        </w:rPr>
      </w:pPr>
      <w:r w:rsidRPr="009B4369">
        <w:rPr>
          <w:color w:val="auto"/>
        </w:rPr>
        <w:br w:type="page"/>
      </w:r>
    </w:p>
    <w:p w14:paraId="4D3C486C" w14:textId="0160C901" w:rsidR="00B44669" w:rsidRPr="009B4369" w:rsidRDefault="00B44669" w:rsidP="009E6F15">
      <w:pPr>
        <w:pStyle w:val="TitreDoc"/>
        <w:rPr>
          <w:color w:val="auto"/>
        </w:rPr>
      </w:pPr>
      <w:bookmarkStart w:id="3" w:name="_Toc87170854"/>
      <w:r w:rsidRPr="009B4369">
        <w:rPr>
          <w:color w:val="auto"/>
        </w:rPr>
        <w:lastRenderedPageBreak/>
        <w:t xml:space="preserve">DOCUMENT </w:t>
      </w:r>
      <w:r w:rsidR="00A21551">
        <w:rPr>
          <w:color w:val="auto"/>
        </w:rPr>
        <w:t>3</w:t>
      </w:r>
      <w:r w:rsidRPr="009B4369">
        <w:rPr>
          <w:color w:val="auto"/>
          <w:u w:val="none"/>
        </w:rPr>
        <w:t xml:space="preserve"> : </w:t>
      </w:r>
      <w:r w:rsidR="0017713B" w:rsidRPr="009B4369">
        <w:rPr>
          <w:color w:val="auto"/>
          <w:u w:val="none"/>
        </w:rPr>
        <w:t>c</w:t>
      </w:r>
      <w:r w:rsidR="00094DC1" w:rsidRPr="009B4369">
        <w:rPr>
          <w:color w:val="auto"/>
          <w:u w:val="none"/>
        </w:rPr>
        <w:t xml:space="preserve">ode </w:t>
      </w:r>
      <w:r w:rsidR="00094DC1" w:rsidRPr="009B4369">
        <w:rPr>
          <w:i/>
          <w:iCs/>
          <w:color w:val="auto"/>
          <w:u w:val="none"/>
        </w:rPr>
        <w:t>PHP</w:t>
      </w:r>
      <w:r w:rsidR="00F67513" w:rsidRPr="009B4369">
        <w:rPr>
          <w:i/>
          <w:iCs/>
          <w:color w:val="auto"/>
          <w:u w:val="none"/>
        </w:rPr>
        <w:t xml:space="preserve"> </w:t>
      </w:r>
      <w:r w:rsidR="003103DF">
        <w:rPr>
          <w:color w:val="auto"/>
          <w:u w:val="none"/>
        </w:rPr>
        <w:t>partiel de certaines</w:t>
      </w:r>
      <w:r w:rsidRPr="009B4369">
        <w:rPr>
          <w:color w:val="auto"/>
          <w:u w:val="none"/>
        </w:rPr>
        <w:t xml:space="preserve"> classes du module</w:t>
      </w:r>
      <w:r w:rsidRPr="009B4369">
        <w:rPr>
          <w:i/>
          <w:iCs/>
          <w:color w:val="auto"/>
          <w:u w:val="none"/>
        </w:rPr>
        <w:t xml:space="preserve"> </w:t>
      </w:r>
      <w:proofErr w:type="spellStart"/>
      <w:r w:rsidRPr="009B4369">
        <w:rPr>
          <w:i/>
          <w:color w:val="auto"/>
          <w:u w:val="none"/>
        </w:rPr>
        <w:t>Hackat'Event</w:t>
      </w:r>
      <w:bookmarkEnd w:id="3"/>
      <w:proofErr w:type="spellEnd"/>
    </w:p>
    <w:p w14:paraId="1CB34349" w14:textId="77777777" w:rsidR="00CD5F04" w:rsidRPr="009B4369" w:rsidRDefault="003E0F8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b/>
          <w:bCs/>
          <w:color w:val="auto"/>
          <w:lang w:val="en-US"/>
        </w:rPr>
        <w:t>class Materiel</w:t>
      </w:r>
      <w:r w:rsidRPr="009B4369">
        <w:rPr>
          <w:rFonts w:ascii="Arial" w:hAnsi="Arial" w:cs="Arial"/>
          <w:color w:val="auto"/>
          <w:lang w:val="en-US"/>
        </w:rPr>
        <w:t>{</w:t>
      </w:r>
      <w:r w:rsidR="00CD5F04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</w:t>
      </w:r>
      <w:proofErr w:type="spellStart"/>
      <w:r w:rsidRPr="009B4369">
        <w:rPr>
          <w:rFonts w:ascii="Arial" w:hAnsi="Arial" w:cs="Arial"/>
          <w:color w:val="auto"/>
          <w:lang w:val="en-US"/>
        </w:rPr>
        <w:t>libelle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</w:p>
    <w:p w14:paraId="2428F826" w14:textId="77777777" w:rsidR="003E0F89" w:rsidRPr="009B4369" w:rsidRDefault="003E0F8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br/>
        <w:t xml:space="preserve">   </w:t>
      </w:r>
      <w:proofErr w:type="gramStart"/>
      <w:r w:rsidRPr="009B4369">
        <w:rPr>
          <w:rFonts w:ascii="Arial" w:hAnsi="Arial" w:cs="Arial"/>
          <w:color w:val="auto"/>
          <w:lang w:val="en-US"/>
        </w:rPr>
        <w:t>public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function __construct($</w:t>
      </w:r>
      <w:proofErr w:type="spellStart"/>
      <w:r w:rsidRPr="009B4369">
        <w:rPr>
          <w:rFonts w:ascii="Arial" w:hAnsi="Arial" w:cs="Arial"/>
          <w:color w:val="auto"/>
          <w:lang w:val="en-US"/>
        </w:rPr>
        <w:t>libM</w:t>
      </w:r>
      <w:proofErr w:type="spellEnd"/>
      <w:r w:rsidRPr="009B4369">
        <w:rPr>
          <w:rFonts w:ascii="Arial" w:hAnsi="Arial" w:cs="Arial"/>
          <w:color w:val="auto"/>
          <w:lang w:val="en-US"/>
        </w:rPr>
        <w:t>){</w:t>
      </w:r>
    </w:p>
    <w:p w14:paraId="52C49F39" w14:textId="77777777" w:rsidR="003E0F89" w:rsidRPr="009B4369" w:rsidRDefault="003E0F89" w:rsidP="003E0F8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libelle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libM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5C1D2A3E" w14:textId="77777777" w:rsidR="003E0F89" w:rsidRPr="009B4369" w:rsidRDefault="003E0F89" w:rsidP="003E0F8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}</w:t>
      </w:r>
      <w:r w:rsidRPr="009B4369">
        <w:rPr>
          <w:rFonts w:ascii="Arial" w:hAnsi="Arial" w:cs="Arial"/>
          <w:color w:val="auto"/>
          <w:lang w:val="en-US"/>
        </w:rPr>
        <w:br/>
        <w:t xml:space="preserve">   public function </w:t>
      </w:r>
      <w:proofErr w:type="spellStart"/>
      <w:proofErr w:type="gramStart"/>
      <w:r w:rsidRPr="009B4369">
        <w:rPr>
          <w:rFonts w:ascii="Arial" w:hAnsi="Arial" w:cs="Arial"/>
          <w:color w:val="auto"/>
          <w:lang w:val="en-US"/>
        </w:rPr>
        <w:t>getLibelle</w:t>
      </w:r>
      <w:proofErr w:type="spellEnd"/>
      <w:r w:rsidRPr="009B4369">
        <w:rPr>
          <w:rFonts w:ascii="Arial" w:hAnsi="Arial" w:cs="Arial"/>
          <w:color w:val="auto"/>
          <w:lang w:val="en-US"/>
        </w:rPr>
        <w:t>(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) {return $this-&gt; </w:t>
      </w:r>
      <w:proofErr w:type="spellStart"/>
      <w:r w:rsidRPr="009B4369">
        <w:rPr>
          <w:rFonts w:ascii="Arial" w:hAnsi="Arial" w:cs="Arial"/>
          <w:color w:val="auto"/>
          <w:lang w:val="en-US"/>
        </w:rPr>
        <w:t>libelle</w:t>
      </w:r>
      <w:proofErr w:type="spellEnd"/>
      <w:r w:rsidRPr="009B4369">
        <w:rPr>
          <w:rFonts w:ascii="Arial" w:hAnsi="Arial" w:cs="Arial"/>
          <w:color w:val="auto"/>
          <w:lang w:val="en-US"/>
        </w:rPr>
        <w:t> ;}</w:t>
      </w:r>
      <w:r w:rsidRPr="009B4369">
        <w:rPr>
          <w:rFonts w:ascii="Arial" w:hAnsi="Arial" w:cs="Arial"/>
          <w:color w:val="auto"/>
          <w:lang w:val="en-US"/>
        </w:rPr>
        <w:br/>
        <w:t xml:space="preserve">} </w:t>
      </w:r>
    </w:p>
    <w:p w14:paraId="65EA72E0" w14:textId="77777777" w:rsidR="00B516F2" w:rsidRPr="009B4369" w:rsidRDefault="00B516F2" w:rsidP="00B516F2">
      <w:pPr>
        <w:spacing w:after="0" w:line="100" w:lineRule="atLeast"/>
        <w:rPr>
          <w:rFonts w:ascii="Arial" w:hAnsi="Arial" w:cs="Arial"/>
          <w:color w:val="auto"/>
          <w:lang w:val="en-US"/>
        </w:rPr>
      </w:pPr>
    </w:p>
    <w:p w14:paraId="6E45D9DB" w14:textId="2187ACCE" w:rsidR="00CD5F04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proofErr w:type="gramStart"/>
      <w:r w:rsidRPr="009B4369">
        <w:rPr>
          <w:rFonts w:ascii="Arial" w:hAnsi="Arial" w:cs="Arial"/>
          <w:b/>
          <w:bCs/>
          <w:color w:val="auto"/>
        </w:rPr>
        <w:t>class</w:t>
      </w:r>
      <w:proofErr w:type="gramEnd"/>
      <w:r w:rsidR="00F67513"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9B4369">
        <w:rPr>
          <w:rFonts w:ascii="Arial" w:hAnsi="Arial" w:cs="Arial"/>
          <w:b/>
          <w:bCs/>
          <w:color w:val="auto"/>
        </w:rPr>
        <w:t>Hackathon</w:t>
      </w:r>
      <w:proofErr w:type="spellEnd"/>
      <w:r w:rsidRPr="009B4369">
        <w:rPr>
          <w:rFonts w:ascii="Arial" w:hAnsi="Arial" w:cs="Arial"/>
          <w:color w:val="auto"/>
        </w:rPr>
        <w:t xml:space="preserve"> {</w:t>
      </w:r>
      <w:r w:rsidR="00CD5F04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dateHeureDebut</w:t>
      </w:r>
      <w:proofErr w:type="spellEnd"/>
      <w:r w:rsidRPr="009B4369">
        <w:rPr>
          <w:rFonts w:ascii="Arial" w:hAnsi="Arial" w:cs="Arial"/>
          <w:color w:val="auto"/>
        </w:rPr>
        <w:t xml:space="preserve">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dateHeureFin</w:t>
      </w:r>
      <w:proofErr w:type="spellEnd"/>
      <w:r w:rsidRPr="009B4369">
        <w:rPr>
          <w:rFonts w:ascii="Arial" w:hAnsi="Arial" w:cs="Arial"/>
          <w:color w:val="auto"/>
        </w:rPr>
        <w:t xml:space="preserve">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$lieu;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$ville;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them</w:t>
      </w:r>
      <w:r w:rsidR="00DB243D" w:rsidRPr="009B4369">
        <w:rPr>
          <w:rFonts w:ascii="Arial" w:hAnsi="Arial" w:cs="Arial"/>
          <w:color w:val="auto"/>
        </w:rPr>
        <w:t>e</w:t>
      </w:r>
      <w:proofErr w:type="spellEnd"/>
      <w:r w:rsidRPr="009B4369">
        <w:rPr>
          <w:rFonts w:ascii="Arial" w:hAnsi="Arial" w:cs="Arial"/>
          <w:color w:val="auto"/>
        </w:rPr>
        <w:t xml:space="preserve">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$affiche;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$objectifs; </w:t>
      </w:r>
      <w:r w:rsidRPr="009B4369">
        <w:rPr>
          <w:rFonts w:ascii="Arial" w:hAnsi="Arial" w:cs="Arial"/>
          <w:color w:val="auto"/>
        </w:rPr>
        <w:br/>
        <w:t xml:space="preserve">   </w:t>
      </w:r>
      <w:proofErr w:type="spellStart"/>
      <w:r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lesEvenements</w:t>
      </w:r>
      <w:proofErr w:type="spellEnd"/>
      <w:r w:rsidRPr="009B4369">
        <w:rPr>
          <w:rFonts w:ascii="Arial" w:hAnsi="Arial" w:cs="Arial"/>
          <w:color w:val="auto"/>
        </w:rPr>
        <w:t xml:space="preserve">; </w:t>
      </w:r>
      <w:r w:rsidRPr="009B4369">
        <w:rPr>
          <w:rFonts w:ascii="Arial" w:hAnsi="Arial" w:cs="Arial"/>
          <w:i/>
          <w:iCs/>
          <w:color w:val="auto"/>
        </w:rPr>
        <w:t>//</w:t>
      </w:r>
      <w:r w:rsidR="00E8790B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>type : collection d'</w:t>
      </w:r>
      <w:r w:rsidR="00813FC7" w:rsidRPr="009B4369">
        <w:rPr>
          <w:rFonts w:ascii="Arial" w:hAnsi="Arial" w:cs="Arial"/>
          <w:i/>
          <w:iCs/>
          <w:color w:val="auto"/>
        </w:rPr>
        <w:t xml:space="preserve">objets </w:t>
      </w:r>
      <w:proofErr w:type="spellStart"/>
      <w:r w:rsidRPr="009B4369">
        <w:rPr>
          <w:rFonts w:ascii="Arial" w:hAnsi="Arial" w:cs="Arial"/>
          <w:i/>
          <w:iCs/>
          <w:color w:val="auto"/>
        </w:rPr>
        <w:t>Evenement</w:t>
      </w:r>
      <w:proofErr w:type="spellEnd"/>
      <w:r w:rsidR="00CD5F04" w:rsidRPr="009B4369">
        <w:rPr>
          <w:rFonts w:ascii="Arial" w:hAnsi="Arial" w:cs="Arial"/>
          <w:color w:val="auto"/>
        </w:rPr>
        <w:t xml:space="preserve"> </w:t>
      </w:r>
    </w:p>
    <w:p w14:paraId="08C3A8A3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br/>
        <w:t xml:space="preserve">   public </w:t>
      </w:r>
      <w:proofErr w:type="spellStart"/>
      <w:r w:rsidRPr="009B4369">
        <w:rPr>
          <w:rFonts w:ascii="Arial" w:hAnsi="Arial" w:cs="Arial"/>
          <w:color w:val="auto"/>
        </w:rPr>
        <w:t>function</w:t>
      </w:r>
      <w:proofErr w:type="spellEnd"/>
      <w:r w:rsidRPr="009B4369">
        <w:rPr>
          <w:rFonts w:ascii="Arial" w:hAnsi="Arial" w:cs="Arial"/>
          <w:color w:val="auto"/>
        </w:rPr>
        <w:t xml:space="preserve"> __</w:t>
      </w:r>
      <w:proofErr w:type="spellStart"/>
      <w:proofErr w:type="gramStart"/>
      <w:r w:rsidRPr="009B4369">
        <w:rPr>
          <w:rFonts w:ascii="Arial" w:hAnsi="Arial" w:cs="Arial"/>
          <w:color w:val="auto"/>
        </w:rPr>
        <w:t>construct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dhd</w:t>
      </w:r>
      <w:proofErr w:type="spellEnd"/>
      <w:r w:rsidRPr="009B4369">
        <w:rPr>
          <w:rFonts w:ascii="Arial" w:hAnsi="Arial" w:cs="Arial"/>
          <w:color w:val="auto"/>
        </w:rPr>
        <w:t>, $</w:t>
      </w:r>
      <w:proofErr w:type="spellStart"/>
      <w:r w:rsidRPr="009B4369">
        <w:rPr>
          <w:rFonts w:ascii="Arial" w:hAnsi="Arial" w:cs="Arial"/>
          <w:color w:val="auto"/>
        </w:rPr>
        <w:t>dhf</w:t>
      </w:r>
      <w:proofErr w:type="spellEnd"/>
      <w:r w:rsidRPr="009B4369">
        <w:rPr>
          <w:rFonts w:ascii="Arial" w:hAnsi="Arial" w:cs="Arial"/>
          <w:color w:val="auto"/>
        </w:rPr>
        <w:t>, $lieu, $ville, $</w:t>
      </w:r>
      <w:proofErr w:type="spellStart"/>
      <w:r w:rsidRPr="009B4369">
        <w:rPr>
          <w:rFonts w:ascii="Arial" w:hAnsi="Arial" w:cs="Arial"/>
          <w:color w:val="auto"/>
        </w:rPr>
        <w:t>them</w:t>
      </w:r>
      <w:r w:rsidR="00DB243D" w:rsidRPr="009B4369">
        <w:rPr>
          <w:rFonts w:ascii="Arial" w:hAnsi="Arial" w:cs="Arial"/>
          <w:color w:val="auto"/>
        </w:rPr>
        <w:t>e</w:t>
      </w:r>
      <w:proofErr w:type="spellEnd"/>
      <w:r w:rsidRPr="009B4369">
        <w:rPr>
          <w:rFonts w:ascii="Arial" w:hAnsi="Arial" w:cs="Arial"/>
          <w:color w:val="auto"/>
        </w:rPr>
        <w:t>, $</w:t>
      </w:r>
      <w:proofErr w:type="spellStart"/>
      <w:r w:rsidRPr="009B4369">
        <w:rPr>
          <w:rFonts w:ascii="Arial" w:hAnsi="Arial" w:cs="Arial"/>
          <w:color w:val="auto"/>
        </w:rPr>
        <w:t>aff</w:t>
      </w:r>
      <w:proofErr w:type="spellEnd"/>
      <w:r w:rsidRPr="009B4369">
        <w:rPr>
          <w:rFonts w:ascii="Arial" w:hAnsi="Arial" w:cs="Arial"/>
          <w:color w:val="auto"/>
        </w:rPr>
        <w:t>, $</w:t>
      </w:r>
      <w:proofErr w:type="spellStart"/>
      <w:r w:rsidRPr="009B4369">
        <w:rPr>
          <w:rFonts w:ascii="Arial" w:hAnsi="Arial" w:cs="Arial"/>
          <w:color w:val="auto"/>
        </w:rPr>
        <w:t>obj</w:t>
      </w:r>
      <w:proofErr w:type="spellEnd"/>
      <w:r w:rsidRPr="009B4369">
        <w:rPr>
          <w:rFonts w:ascii="Arial" w:hAnsi="Arial" w:cs="Arial"/>
          <w:color w:val="auto"/>
        </w:rPr>
        <w:t xml:space="preserve">){       </w:t>
      </w:r>
      <w:r w:rsidRPr="009B4369">
        <w:rPr>
          <w:rFonts w:ascii="Arial" w:hAnsi="Arial" w:cs="Arial"/>
          <w:color w:val="auto"/>
        </w:rPr>
        <w:br/>
        <w:t xml:space="preserve">       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dateHeureDebut</w:t>
      </w:r>
      <w:proofErr w:type="spellEnd"/>
      <w:r w:rsidRPr="009B4369">
        <w:rPr>
          <w:rFonts w:ascii="Arial" w:hAnsi="Arial" w:cs="Arial"/>
          <w:color w:val="auto"/>
        </w:rPr>
        <w:t xml:space="preserve"> = $</w:t>
      </w:r>
      <w:proofErr w:type="spellStart"/>
      <w:r w:rsidRPr="009B4369">
        <w:rPr>
          <w:rFonts w:ascii="Arial" w:hAnsi="Arial" w:cs="Arial"/>
          <w:color w:val="auto"/>
        </w:rPr>
        <w:t>dhd</w:t>
      </w:r>
      <w:proofErr w:type="spellEnd"/>
      <w:r w:rsidRPr="009B4369">
        <w:rPr>
          <w:rFonts w:ascii="Arial" w:hAnsi="Arial" w:cs="Arial"/>
          <w:color w:val="auto"/>
        </w:rPr>
        <w:t>;</w:t>
      </w:r>
    </w:p>
    <w:p w14:paraId="55293547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dateHeureFin</w:t>
      </w:r>
      <w:proofErr w:type="spellEnd"/>
      <w:r w:rsidRPr="009B4369">
        <w:rPr>
          <w:rFonts w:ascii="Arial" w:hAnsi="Arial" w:cs="Arial"/>
          <w:color w:val="auto"/>
        </w:rPr>
        <w:t xml:space="preserve"> = $</w:t>
      </w:r>
      <w:proofErr w:type="spellStart"/>
      <w:r w:rsidRPr="009B4369">
        <w:rPr>
          <w:rFonts w:ascii="Arial" w:hAnsi="Arial" w:cs="Arial"/>
          <w:color w:val="auto"/>
        </w:rPr>
        <w:t>dhf</w:t>
      </w:r>
      <w:proofErr w:type="spellEnd"/>
      <w:r w:rsidRPr="009B4369">
        <w:rPr>
          <w:rFonts w:ascii="Arial" w:hAnsi="Arial" w:cs="Arial"/>
          <w:color w:val="auto"/>
        </w:rPr>
        <w:t>;</w:t>
      </w:r>
    </w:p>
    <w:p w14:paraId="28EDCA3F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 xml:space="preserve">-&gt;lieu </w:t>
      </w:r>
      <w:r w:rsidR="00CD5F04" w:rsidRPr="009B4369">
        <w:rPr>
          <w:rFonts w:ascii="Arial" w:hAnsi="Arial" w:cs="Arial"/>
          <w:color w:val="auto"/>
        </w:rPr>
        <w:t>=</w:t>
      </w:r>
      <w:r w:rsidRPr="009B4369">
        <w:rPr>
          <w:rFonts w:ascii="Arial" w:hAnsi="Arial" w:cs="Arial"/>
          <w:color w:val="auto"/>
        </w:rPr>
        <w:t xml:space="preserve"> $lieu;</w:t>
      </w:r>
    </w:p>
    <w:p w14:paraId="4574AA7A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-&gt;ville = $ville;</w:t>
      </w:r>
    </w:p>
    <w:p w14:paraId="27BCF120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</w:rPr>
        <w:t xml:space="preserve">        </w:t>
      </w:r>
      <w:r w:rsidRPr="009B4369">
        <w:rPr>
          <w:rFonts w:ascii="Arial" w:hAnsi="Arial" w:cs="Arial"/>
          <w:color w:val="auto"/>
          <w:lang w:val="en-US"/>
        </w:rPr>
        <w:t>$this-&gt;them</w:t>
      </w:r>
      <w:r w:rsidR="00DB243D" w:rsidRPr="009B4369">
        <w:rPr>
          <w:rFonts w:ascii="Arial" w:hAnsi="Arial" w:cs="Arial"/>
          <w:color w:val="auto"/>
          <w:lang w:val="en-US"/>
        </w:rPr>
        <w:t>e</w:t>
      </w:r>
      <w:r w:rsidRPr="009B4369">
        <w:rPr>
          <w:rFonts w:ascii="Arial" w:hAnsi="Arial" w:cs="Arial"/>
          <w:color w:val="auto"/>
          <w:lang w:val="en-US"/>
        </w:rPr>
        <w:t xml:space="preserve"> = $them</w:t>
      </w:r>
      <w:r w:rsidR="00DB243D" w:rsidRPr="009B4369">
        <w:rPr>
          <w:rFonts w:ascii="Arial" w:hAnsi="Arial" w:cs="Arial"/>
          <w:color w:val="auto"/>
          <w:lang w:val="en-US"/>
        </w:rPr>
        <w:t>e</w:t>
      </w:r>
      <w:r w:rsidRPr="009B4369">
        <w:rPr>
          <w:rFonts w:ascii="Arial" w:hAnsi="Arial" w:cs="Arial"/>
          <w:color w:val="auto"/>
          <w:lang w:val="en-US"/>
        </w:rPr>
        <w:t>;</w:t>
      </w:r>
    </w:p>
    <w:p w14:paraId="167B1432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affiche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 $</w:t>
      </w:r>
      <w:proofErr w:type="spellStart"/>
      <w:r w:rsidRPr="009B4369">
        <w:rPr>
          <w:rFonts w:ascii="Arial" w:hAnsi="Arial" w:cs="Arial"/>
          <w:color w:val="auto"/>
          <w:lang w:val="en-US"/>
        </w:rPr>
        <w:t>aff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0AC28527" w14:textId="3E1B1A00" w:rsidR="003E0F89" w:rsidRPr="008F25E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objectifs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 $</w:t>
      </w:r>
      <w:proofErr w:type="spellStart"/>
      <w:r w:rsidRPr="009B4369">
        <w:rPr>
          <w:rFonts w:ascii="Arial" w:hAnsi="Arial" w:cs="Arial"/>
          <w:color w:val="auto"/>
          <w:lang w:val="en-US"/>
        </w:rPr>
        <w:t>obj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  <w:r w:rsidRPr="009B4369">
        <w:rPr>
          <w:rFonts w:ascii="Arial" w:hAnsi="Arial" w:cs="Arial"/>
          <w:color w:val="auto"/>
          <w:lang w:val="en-US"/>
        </w:rPr>
        <w:br/>
        <w:t xml:space="preserve">       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lesEvenements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 </w:t>
      </w:r>
      <w:proofErr w:type="gramStart"/>
      <w:r w:rsidRPr="009B4369">
        <w:rPr>
          <w:rFonts w:ascii="Arial" w:hAnsi="Arial" w:cs="Arial"/>
          <w:color w:val="auto"/>
          <w:lang w:val="en-US"/>
        </w:rPr>
        <w:t>array(</w:t>
      </w:r>
      <w:proofErr w:type="gramEnd"/>
      <w:r w:rsidRPr="009B4369">
        <w:rPr>
          <w:rFonts w:ascii="Arial" w:hAnsi="Arial" w:cs="Arial"/>
          <w:color w:val="auto"/>
          <w:lang w:val="en-US"/>
        </w:rPr>
        <w:t>);</w:t>
      </w:r>
      <w:r w:rsidRPr="009B4369">
        <w:rPr>
          <w:rFonts w:ascii="Arial" w:hAnsi="Arial" w:cs="Arial"/>
          <w:color w:val="auto"/>
          <w:lang w:val="en-US"/>
        </w:rPr>
        <w:br/>
        <w:t xml:space="preserve">    }</w:t>
      </w:r>
      <w:r w:rsidRPr="009B4369">
        <w:rPr>
          <w:rFonts w:ascii="Arial" w:hAnsi="Arial" w:cs="Arial"/>
          <w:color w:val="auto"/>
          <w:lang w:val="en-US"/>
        </w:rPr>
        <w:br/>
        <w:t xml:space="preserve">    public 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ajouterEvenement</w:t>
      </w:r>
      <w:proofErr w:type="spellEnd"/>
      <w:r w:rsidRPr="009B4369">
        <w:rPr>
          <w:rFonts w:ascii="Arial" w:hAnsi="Arial" w:cs="Arial"/>
          <w:color w:val="auto"/>
          <w:lang w:val="en-US"/>
        </w:rPr>
        <w:t>($</w:t>
      </w:r>
      <w:proofErr w:type="spellStart"/>
      <w:r w:rsidRPr="009B4369">
        <w:rPr>
          <w:rFonts w:ascii="Arial" w:hAnsi="Arial" w:cs="Arial"/>
          <w:color w:val="auto"/>
          <w:lang w:val="en-US"/>
        </w:rPr>
        <w:t>evt</w:t>
      </w:r>
      <w:proofErr w:type="spellEnd"/>
      <w:r w:rsidRPr="009B4369">
        <w:rPr>
          <w:rFonts w:ascii="Arial" w:hAnsi="Arial" w:cs="Arial"/>
          <w:color w:val="auto"/>
          <w:lang w:val="en-US"/>
        </w:rPr>
        <w:t>){</w:t>
      </w:r>
      <w:r w:rsidRPr="009B4369">
        <w:rPr>
          <w:rFonts w:ascii="Arial" w:hAnsi="Arial" w:cs="Arial"/>
          <w:color w:val="auto"/>
          <w:lang w:val="en-US"/>
        </w:rPr>
        <w:br/>
        <w:t xml:space="preserve">        </w:t>
      </w:r>
      <w:proofErr w:type="spellStart"/>
      <w:r w:rsidRPr="009B4369">
        <w:rPr>
          <w:rFonts w:ascii="Arial" w:hAnsi="Arial" w:cs="Arial"/>
          <w:color w:val="auto"/>
          <w:lang w:val="en-US"/>
        </w:rPr>
        <w:t>array_push</w:t>
      </w:r>
      <w:proofErr w:type="spellEnd"/>
      <w:r w:rsidRPr="009B4369">
        <w:rPr>
          <w:rFonts w:ascii="Arial" w:hAnsi="Arial" w:cs="Arial"/>
          <w:color w:val="auto"/>
          <w:lang w:val="en-US"/>
        </w:rPr>
        <w:t>($this-&gt;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lesEvenements</w:t>
      </w:r>
      <w:proofErr w:type="spellEnd"/>
      <w:r w:rsidRPr="009B4369">
        <w:rPr>
          <w:rFonts w:ascii="Arial" w:hAnsi="Arial" w:cs="Arial"/>
          <w:color w:val="auto"/>
          <w:lang w:val="en-US"/>
        </w:rPr>
        <w:t>, $</w:t>
      </w:r>
      <w:proofErr w:type="spellStart"/>
      <w:r w:rsidRPr="009B4369">
        <w:rPr>
          <w:rFonts w:ascii="Arial" w:hAnsi="Arial" w:cs="Arial"/>
          <w:color w:val="auto"/>
          <w:lang w:val="en-US"/>
        </w:rPr>
        <w:t>evt</w:t>
      </w:r>
      <w:proofErr w:type="spellEnd"/>
      <w:r w:rsidRPr="009B4369">
        <w:rPr>
          <w:rFonts w:ascii="Arial" w:hAnsi="Arial" w:cs="Arial"/>
          <w:color w:val="auto"/>
          <w:lang w:val="en-US"/>
        </w:rPr>
        <w:t>);</w:t>
      </w:r>
      <w:r w:rsidRPr="009B4369">
        <w:rPr>
          <w:rFonts w:ascii="Arial" w:hAnsi="Arial" w:cs="Arial"/>
          <w:color w:val="auto"/>
          <w:lang w:val="en-US"/>
        </w:rPr>
        <w:br/>
        <w:t xml:space="preserve">    }</w:t>
      </w:r>
      <w:r w:rsidRPr="009B4369">
        <w:rPr>
          <w:rFonts w:ascii="Arial" w:hAnsi="Arial" w:cs="Arial"/>
          <w:color w:val="auto"/>
          <w:lang w:val="en-US"/>
        </w:rPr>
        <w:br/>
        <w:t xml:space="preserve">    public 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evts</w:t>
      </w:r>
      <w:r w:rsidR="007B08FD">
        <w:rPr>
          <w:rFonts w:ascii="Arial" w:hAnsi="Arial" w:cs="Arial"/>
          <w:color w:val="auto"/>
          <w:lang w:val="en-US"/>
        </w:rPr>
        <w:t>Formation</w:t>
      </w:r>
      <w:r w:rsidRPr="009B4369">
        <w:rPr>
          <w:rFonts w:ascii="Arial" w:hAnsi="Arial" w:cs="Arial"/>
          <w:color w:val="auto"/>
          <w:lang w:val="en-US"/>
        </w:rPr>
        <w:t>ToJson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() </w:t>
      </w:r>
      <w:r w:rsidRPr="009B4369">
        <w:rPr>
          <w:rFonts w:ascii="Arial" w:hAnsi="Arial" w:cs="Arial"/>
          <w:i/>
          <w:iCs/>
          <w:color w:val="auto"/>
          <w:lang w:val="en-US"/>
        </w:rPr>
        <w:t xml:space="preserve">{// </w:t>
      </w:r>
      <w:proofErr w:type="spellStart"/>
      <w:r w:rsidRPr="009B4369">
        <w:rPr>
          <w:rFonts w:ascii="Arial" w:hAnsi="Arial" w:cs="Arial"/>
          <w:i/>
          <w:iCs/>
          <w:color w:val="auto"/>
          <w:lang w:val="en-US"/>
        </w:rPr>
        <w:t>retourne</w:t>
      </w:r>
      <w:proofErr w:type="spellEnd"/>
      <w:r w:rsidRPr="009B4369">
        <w:rPr>
          <w:rFonts w:ascii="Arial" w:hAnsi="Arial" w:cs="Arial"/>
          <w:i/>
          <w:iCs/>
          <w:color w:val="auto"/>
          <w:lang w:val="en-US"/>
        </w:rPr>
        <w:t xml:space="preserve"> </w:t>
      </w:r>
      <w:proofErr w:type="spellStart"/>
      <w:r w:rsidRPr="009B4369">
        <w:rPr>
          <w:rFonts w:ascii="Arial" w:hAnsi="Arial" w:cs="Arial"/>
          <w:i/>
          <w:iCs/>
          <w:color w:val="auto"/>
          <w:lang w:val="en-US"/>
        </w:rPr>
        <w:t>une</w:t>
      </w:r>
      <w:proofErr w:type="spellEnd"/>
      <w:r w:rsidRPr="009B4369">
        <w:rPr>
          <w:rFonts w:ascii="Arial" w:hAnsi="Arial" w:cs="Arial"/>
          <w:i/>
          <w:iCs/>
          <w:color w:val="auto"/>
          <w:lang w:val="en-US"/>
        </w:rPr>
        <w:t xml:space="preserve"> </w:t>
      </w:r>
      <w:proofErr w:type="spellStart"/>
      <w:r w:rsidRPr="009B4369">
        <w:rPr>
          <w:rFonts w:ascii="Arial" w:hAnsi="Arial" w:cs="Arial"/>
          <w:i/>
          <w:iCs/>
          <w:color w:val="auto"/>
          <w:lang w:val="en-US"/>
        </w:rPr>
        <w:t>chaine</w:t>
      </w:r>
      <w:proofErr w:type="spellEnd"/>
      <w:r w:rsidRPr="009B4369">
        <w:rPr>
          <w:rFonts w:ascii="Arial" w:hAnsi="Arial" w:cs="Arial"/>
          <w:i/>
          <w:iCs/>
          <w:color w:val="auto"/>
          <w:lang w:val="en-US"/>
        </w:rPr>
        <w:t xml:space="preserve"> de </w:t>
      </w:r>
      <w:proofErr w:type="spellStart"/>
      <w:r w:rsidRPr="009B4369">
        <w:rPr>
          <w:rFonts w:ascii="Arial" w:hAnsi="Arial" w:cs="Arial"/>
          <w:i/>
          <w:iCs/>
          <w:color w:val="auto"/>
          <w:lang w:val="en-US"/>
        </w:rPr>
        <w:t>caractères</w:t>
      </w:r>
      <w:proofErr w:type="spellEnd"/>
      <w:r w:rsidRPr="009B4369">
        <w:rPr>
          <w:rFonts w:ascii="Arial" w:hAnsi="Arial" w:cs="Arial"/>
          <w:color w:val="auto"/>
          <w:lang w:val="en-US"/>
        </w:rPr>
        <w:br/>
        <w:t xml:space="preserve">      $</w:t>
      </w:r>
      <w:proofErr w:type="spellStart"/>
      <w:r w:rsidRPr="009B4369">
        <w:rPr>
          <w:rFonts w:ascii="Arial" w:hAnsi="Arial" w:cs="Arial"/>
          <w:color w:val="auto"/>
          <w:lang w:val="en-US"/>
        </w:rPr>
        <w:t>chaineJson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'"</w:t>
      </w:r>
      <w:proofErr w:type="spellStart"/>
      <w:r w:rsidRPr="009B4369">
        <w:rPr>
          <w:rFonts w:ascii="Arial" w:hAnsi="Arial" w:cs="Arial"/>
          <w:color w:val="auto"/>
          <w:lang w:val="en-US"/>
        </w:rPr>
        <w:t>Ev</w:t>
      </w:r>
      <w:r w:rsidR="00DB243D" w:rsidRPr="009B4369">
        <w:rPr>
          <w:rFonts w:ascii="Arial" w:hAnsi="Arial" w:cs="Arial"/>
          <w:color w:val="auto"/>
          <w:lang w:val="en-US"/>
        </w:rPr>
        <w:t>e</w:t>
      </w:r>
      <w:r w:rsidRPr="009B4369">
        <w:rPr>
          <w:rFonts w:ascii="Arial" w:hAnsi="Arial" w:cs="Arial"/>
          <w:color w:val="auto"/>
          <w:lang w:val="en-US"/>
        </w:rPr>
        <w:t>nements</w:t>
      </w:r>
      <w:proofErr w:type="spellEnd"/>
      <w:r w:rsidR="007B08FD" w:rsidRPr="007B08FD">
        <w:rPr>
          <w:rFonts w:ascii="Arial" w:hAnsi="Arial" w:cs="Arial"/>
          <w:color w:val="auto"/>
          <w:lang w:val="en-US"/>
        </w:rPr>
        <w:t xml:space="preserve"> </w:t>
      </w:r>
      <w:r w:rsidR="007B08FD">
        <w:rPr>
          <w:rFonts w:ascii="Arial" w:hAnsi="Arial" w:cs="Arial"/>
          <w:color w:val="auto"/>
          <w:lang w:val="en-US"/>
        </w:rPr>
        <w:t>Formations</w:t>
      </w:r>
      <w:r w:rsidRPr="009B4369">
        <w:rPr>
          <w:rFonts w:ascii="Arial" w:hAnsi="Arial" w:cs="Arial"/>
          <w:color w:val="auto"/>
          <w:lang w:val="en-US"/>
        </w:rPr>
        <w:t>" : [';</w:t>
      </w:r>
      <w:r w:rsidRPr="009B4369">
        <w:rPr>
          <w:rFonts w:ascii="Arial" w:hAnsi="Arial" w:cs="Arial"/>
          <w:color w:val="auto"/>
          <w:lang w:val="en-US"/>
        </w:rPr>
        <w:br/>
        <w:t xml:space="preserve">      </w:t>
      </w:r>
      <w:proofErr w:type="spellStart"/>
      <w:r w:rsidRPr="009B4369">
        <w:rPr>
          <w:rFonts w:ascii="Arial" w:hAnsi="Arial" w:cs="Arial"/>
          <w:color w:val="auto"/>
          <w:lang w:val="en-US"/>
        </w:rPr>
        <w:t>foreach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($this-&gt;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lesEvenements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as $</w:t>
      </w:r>
      <w:proofErr w:type="spellStart"/>
      <w:r w:rsidRPr="009B4369">
        <w:rPr>
          <w:rFonts w:ascii="Arial" w:hAnsi="Arial" w:cs="Arial"/>
          <w:color w:val="auto"/>
          <w:lang w:val="en-US"/>
        </w:rPr>
        <w:t>evt</w:t>
      </w:r>
      <w:proofErr w:type="spellEnd"/>
      <w:r w:rsidRPr="009B4369">
        <w:rPr>
          <w:rFonts w:ascii="Arial" w:hAnsi="Arial" w:cs="Arial"/>
          <w:color w:val="auto"/>
          <w:lang w:val="en-US"/>
        </w:rPr>
        <w:t>){</w:t>
      </w:r>
      <w:r w:rsidRPr="009B4369">
        <w:rPr>
          <w:rFonts w:ascii="Arial" w:hAnsi="Arial" w:cs="Arial"/>
          <w:color w:val="auto"/>
          <w:lang w:val="en-US"/>
        </w:rPr>
        <w:br/>
        <w:t xml:space="preserve">          if ($</w:t>
      </w:r>
      <w:proofErr w:type="spellStart"/>
      <w:r w:rsidRPr="009B4369">
        <w:rPr>
          <w:rFonts w:ascii="Arial" w:hAnsi="Arial" w:cs="Arial"/>
          <w:color w:val="auto"/>
          <w:lang w:val="en-US"/>
        </w:rPr>
        <w:t>evt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9B4369">
        <w:rPr>
          <w:rFonts w:ascii="Arial" w:hAnsi="Arial" w:cs="Arial"/>
          <w:color w:val="auto"/>
          <w:lang w:val="en-US"/>
        </w:rPr>
        <w:t>instanceof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</w:t>
      </w:r>
      <w:r w:rsidR="007B08FD">
        <w:rPr>
          <w:rFonts w:ascii="Arial" w:hAnsi="Arial" w:cs="Arial"/>
          <w:color w:val="auto"/>
          <w:lang w:val="en-US"/>
        </w:rPr>
        <w:t>Formation</w:t>
      </w:r>
      <w:r w:rsidRPr="009B4369">
        <w:rPr>
          <w:rFonts w:ascii="Arial" w:hAnsi="Arial" w:cs="Arial"/>
          <w:color w:val="auto"/>
          <w:lang w:val="en-US"/>
        </w:rPr>
        <w:t>){</w:t>
      </w:r>
      <w:r w:rsidRPr="009B4369">
        <w:rPr>
          <w:rFonts w:ascii="Arial" w:hAnsi="Arial" w:cs="Arial"/>
          <w:color w:val="auto"/>
          <w:lang w:val="en-US"/>
        </w:rPr>
        <w:br/>
        <w:t xml:space="preserve">              </w:t>
      </w:r>
      <w:bookmarkStart w:id="4" w:name="_Hlk62387607"/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chaineJson</w:t>
      </w:r>
      <w:bookmarkEnd w:id="4"/>
      <w:proofErr w:type="spellEnd"/>
      <w:r w:rsidRPr="009B4369">
        <w:rPr>
          <w:rFonts w:ascii="Arial" w:hAnsi="Arial" w:cs="Arial"/>
          <w:color w:val="auto"/>
          <w:lang w:val="en-US"/>
        </w:rPr>
        <w:t xml:space="preserve"> = </w:t>
      </w:r>
      <w:r w:rsidR="009B3DF8"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="009B3DF8" w:rsidRPr="009B4369">
        <w:rPr>
          <w:rFonts w:ascii="Arial" w:hAnsi="Arial" w:cs="Arial"/>
          <w:color w:val="auto"/>
          <w:lang w:val="en-US"/>
        </w:rPr>
        <w:t>chaineJson</w:t>
      </w:r>
      <w:proofErr w:type="spellEnd"/>
      <w:r w:rsidR="009B3DF8" w:rsidRPr="008F25E9">
        <w:rPr>
          <w:rFonts w:ascii="Arial" w:hAnsi="Arial" w:cs="Arial"/>
          <w:color w:val="auto"/>
          <w:lang w:val="en-US"/>
        </w:rPr>
        <w:t xml:space="preserve"> . </w:t>
      </w:r>
      <w:r w:rsidRPr="008F25E9">
        <w:rPr>
          <w:rFonts w:ascii="Arial" w:hAnsi="Arial" w:cs="Arial"/>
          <w:color w:val="auto"/>
          <w:lang w:val="en-US"/>
        </w:rPr>
        <w:t>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>-&gt;</w:t>
      </w:r>
      <w:proofErr w:type="spellStart"/>
      <w:proofErr w:type="gramStart"/>
      <w:r w:rsidRPr="008F25E9">
        <w:rPr>
          <w:rFonts w:ascii="Arial" w:hAnsi="Arial" w:cs="Arial"/>
          <w:color w:val="auto"/>
          <w:lang w:val="en-US"/>
        </w:rPr>
        <w:t>toJson</w:t>
      </w:r>
      <w:proofErr w:type="spellEnd"/>
      <w:r w:rsidRPr="008F25E9">
        <w:rPr>
          <w:rFonts w:ascii="Arial" w:hAnsi="Arial" w:cs="Arial"/>
          <w:color w:val="auto"/>
          <w:lang w:val="en-US"/>
        </w:rPr>
        <w:t>(</w:t>
      </w:r>
      <w:proofErr w:type="gramEnd"/>
      <w:r w:rsidRPr="008F25E9">
        <w:rPr>
          <w:rFonts w:ascii="Arial" w:hAnsi="Arial" w:cs="Arial"/>
          <w:color w:val="auto"/>
          <w:lang w:val="en-US"/>
        </w:rPr>
        <w:t>);</w:t>
      </w:r>
      <w:r w:rsidR="009B3DF8" w:rsidRPr="008F25E9">
        <w:rPr>
          <w:rFonts w:ascii="Arial" w:hAnsi="Arial" w:cs="Arial"/>
          <w:color w:val="auto"/>
          <w:lang w:val="en-US"/>
        </w:rPr>
        <w:t xml:space="preserve"> </w:t>
      </w:r>
      <w:r w:rsidR="009B3DF8" w:rsidRPr="008F25E9">
        <w:rPr>
          <w:rFonts w:ascii="Arial" w:hAnsi="Arial" w:cs="Arial"/>
          <w:i/>
          <w:iCs/>
          <w:color w:val="auto"/>
          <w:lang w:val="en-US"/>
        </w:rPr>
        <w:t xml:space="preserve">// </w:t>
      </w:r>
      <w:proofErr w:type="spellStart"/>
      <w:r w:rsidR="009B3DF8" w:rsidRPr="008F25E9">
        <w:rPr>
          <w:rFonts w:ascii="Arial" w:hAnsi="Arial" w:cs="Arial"/>
          <w:i/>
          <w:iCs/>
          <w:color w:val="auto"/>
          <w:lang w:val="en-US"/>
        </w:rPr>
        <w:t>concaténation</w:t>
      </w:r>
      <w:proofErr w:type="spellEnd"/>
      <w:r w:rsidRPr="008F25E9">
        <w:rPr>
          <w:rFonts w:ascii="Arial" w:hAnsi="Arial" w:cs="Arial"/>
          <w:color w:val="auto"/>
          <w:lang w:val="en-US"/>
        </w:rPr>
        <w:br/>
        <w:t xml:space="preserve">    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return $</w:t>
      </w:r>
      <w:proofErr w:type="spellStart"/>
      <w:r w:rsidRPr="008F25E9">
        <w:rPr>
          <w:rFonts w:ascii="Arial" w:hAnsi="Arial" w:cs="Arial"/>
          <w:color w:val="auto"/>
          <w:lang w:val="en-US"/>
        </w:rPr>
        <w:t>chaineJson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. </w:t>
      </w:r>
      <w:proofErr w:type="gramStart"/>
      <w:r w:rsidRPr="008F25E9">
        <w:rPr>
          <w:rFonts w:ascii="Arial" w:hAnsi="Arial" w:cs="Arial"/>
          <w:color w:val="auto"/>
          <w:lang w:val="en-US"/>
        </w:rPr>
        <w:t>" ]</w:t>
      </w:r>
      <w:proofErr w:type="gramEnd"/>
      <w:r w:rsidRPr="008F25E9">
        <w:rPr>
          <w:rFonts w:ascii="Arial" w:hAnsi="Arial" w:cs="Arial"/>
          <w:color w:val="auto"/>
          <w:lang w:val="en-US"/>
        </w:rPr>
        <w:t>\n" ;</w:t>
      </w:r>
      <w:r w:rsidRPr="008F25E9">
        <w:rPr>
          <w:rFonts w:ascii="Arial" w:hAnsi="Arial" w:cs="Arial"/>
          <w:color w:val="auto"/>
          <w:lang w:val="en-US"/>
        </w:rPr>
        <w:br/>
        <w:t xml:space="preserve">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</w:t>
      </w:r>
      <w:r w:rsidRPr="008F25E9">
        <w:rPr>
          <w:rFonts w:ascii="Arial" w:hAnsi="Arial" w:cs="Arial"/>
          <w:b/>
          <w:bCs/>
          <w:color w:val="auto"/>
          <w:lang w:val="en-US"/>
        </w:rPr>
        <w:t xml:space="preserve">public function </w:t>
      </w:r>
      <w:proofErr w:type="spellStart"/>
      <w:r w:rsidRPr="008F25E9">
        <w:rPr>
          <w:rFonts w:ascii="Arial" w:hAnsi="Arial" w:cs="Arial"/>
          <w:b/>
          <w:bCs/>
          <w:color w:val="auto"/>
          <w:lang w:val="en-US"/>
        </w:rPr>
        <w:t>planningParParticipant</w:t>
      </w:r>
      <w:proofErr w:type="spellEnd"/>
      <w:r w:rsidRPr="008F25E9">
        <w:rPr>
          <w:rFonts w:ascii="Arial" w:hAnsi="Arial" w:cs="Arial"/>
          <w:b/>
          <w:bCs/>
          <w:color w:val="auto"/>
          <w:lang w:val="en-US"/>
        </w:rPr>
        <w:t>($</w:t>
      </w:r>
      <w:proofErr w:type="spellStart"/>
      <w:r w:rsidRPr="008F25E9">
        <w:rPr>
          <w:rFonts w:ascii="Arial" w:hAnsi="Arial" w:cs="Arial"/>
          <w:b/>
          <w:bCs/>
          <w:color w:val="auto"/>
          <w:lang w:val="en-US"/>
        </w:rPr>
        <w:t>un</w:t>
      </w:r>
      <w:r w:rsidR="001C4918" w:rsidRPr="008F25E9">
        <w:rPr>
          <w:rFonts w:ascii="Arial" w:hAnsi="Arial" w:cs="Arial"/>
          <w:b/>
          <w:bCs/>
          <w:color w:val="auto"/>
          <w:lang w:val="en-US"/>
        </w:rPr>
        <w:t>Mel</w:t>
      </w:r>
      <w:r w:rsidRPr="008F25E9">
        <w:rPr>
          <w:rFonts w:ascii="Arial" w:hAnsi="Arial" w:cs="Arial"/>
          <w:b/>
          <w:bCs/>
          <w:color w:val="auto"/>
          <w:lang w:val="en-US"/>
        </w:rPr>
        <w:t>Part</w:t>
      </w:r>
      <w:proofErr w:type="spellEnd"/>
      <w:r w:rsidRPr="008F25E9">
        <w:rPr>
          <w:rFonts w:ascii="Arial" w:hAnsi="Arial" w:cs="Arial"/>
          <w:b/>
          <w:bCs/>
          <w:color w:val="auto"/>
          <w:lang w:val="en-US"/>
        </w:rPr>
        <w:t>)</w:t>
      </w:r>
      <w:r w:rsidRPr="008F25E9">
        <w:rPr>
          <w:rFonts w:ascii="Arial" w:hAnsi="Arial" w:cs="Arial"/>
          <w:color w:val="auto"/>
          <w:lang w:val="en-US"/>
        </w:rPr>
        <w:t xml:space="preserve"> {</w:t>
      </w:r>
    </w:p>
    <w:p w14:paraId="637AEB7A" w14:textId="376AF255" w:rsidR="00B44669" w:rsidRPr="008F25E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8F25E9">
        <w:rPr>
          <w:rFonts w:ascii="Arial" w:hAnsi="Arial" w:cs="Arial"/>
          <w:color w:val="auto"/>
          <w:lang w:val="en-US"/>
        </w:rPr>
        <w:t xml:space="preserve">        $</w:t>
      </w:r>
      <w:proofErr w:type="spellStart"/>
      <w:r w:rsidRPr="008F25E9">
        <w:rPr>
          <w:rFonts w:ascii="Arial" w:hAnsi="Arial" w:cs="Arial"/>
          <w:color w:val="auto"/>
          <w:lang w:val="en-US"/>
        </w:rPr>
        <w:t>dicoEvtPart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= </w:t>
      </w:r>
      <w:proofErr w:type="gramStart"/>
      <w:r w:rsidRPr="008F25E9">
        <w:rPr>
          <w:rFonts w:ascii="Arial" w:hAnsi="Arial" w:cs="Arial"/>
          <w:color w:val="auto"/>
          <w:lang w:val="en-US"/>
        </w:rPr>
        <w:t>array(</w:t>
      </w:r>
      <w:proofErr w:type="gramEnd"/>
      <w:r w:rsidRPr="008F25E9">
        <w:rPr>
          <w:rFonts w:ascii="Arial" w:hAnsi="Arial" w:cs="Arial"/>
          <w:color w:val="auto"/>
          <w:lang w:val="en-US"/>
        </w:rPr>
        <w:t>);</w:t>
      </w:r>
      <w:r w:rsidRPr="008F25E9">
        <w:rPr>
          <w:rFonts w:ascii="Arial" w:hAnsi="Arial" w:cs="Arial"/>
          <w:color w:val="auto"/>
          <w:lang w:val="en-US"/>
        </w:rPr>
        <w:br/>
        <w:t xml:space="preserve">        </w:t>
      </w:r>
      <w:proofErr w:type="spellStart"/>
      <w:r w:rsidRPr="008F25E9">
        <w:rPr>
          <w:rFonts w:ascii="Arial" w:hAnsi="Arial" w:cs="Arial"/>
          <w:color w:val="auto"/>
          <w:lang w:val="en-US"/>
        </w:rPr>
        <w:t>foreach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($this-&gt;</w:t>
      </w:r>
      <w:proofErr w:type="spellStart"/>
      <w:r w:rsidRPr="008F25E9">
        <w:rPr>
          <w:rFonts w:ascii="Arial" w:hAnsi="Arial" w:cs="Arial"/>
          <w:color w:val="auto"/>
          <w:lang w:val="en-US"/>
        </w:rPr>
        <w:t>lesEvenements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as 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>){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if ($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8F25E9">
        <w:rPr>
          <w:rFonts w:ascii="Arial" w:hAnsi="Arial" w:cs="Arial"/>
          <w:color w:val="auto"/>
          <w:lang w:val="en-US"/>
        </w:rPr>
        <w:t>instanceof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</w:t>
      </w:r>
      <w:r w:rsidR="007B08FD">
        <w:rPr>
          <w:rFonts w:ascii="Arial" w:hAnsi="Arial" w:cs="Arial"/>
          <w:color w:val="auto"/>
          <w:lang w:val="en-US"/>
        </w:rPr>
        <w:t>Formation</w:t>
      </w:r>
      <w:r w:rsidRPr="008F25E9">
        <w:rPr>
          <w:rFonts w:ascii="Arial" w:hAnsi="Arial" w:cs="Arial"/>
          <w:color w:val="auto"/>
          <w:lang w:val="en-US"/>
        </w:rPr>
        <w:t>){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    </w:t>
      </w:r>
      <w:proofErr w:type="spellStart"/>
      <w:r w:rsidRPr="008F25E9">
        <w:rPr>
          <w:rFonts w:ascii="Arial" w:hAnsi="Arial" w:cs="Arial"/>
          <w:color w:val="auto"/>
          <w:lang w:val="en-US"/>
        </w:rPr>
        <w:t>foreach</w:t>
      </w:r>
      <w:proofErr w:type="spellEnd"/>
      <w:r w:rsidRPr="008F25E9">
        <w:rPr>
          <w:rFonts w:ascii="Arial" w:hAnsi="Arial" w:cs="Arial"/>
          <w:color w:val="auto"/>
          <w:lang w:val="en-US"/>
        </w:rPr>
        <w:t xml:space="preserve"> ($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>-&gt;</w:t>
      </w:r>
      <w:proofErr w:type="spellStart"/>
      <w:r w:rsidRPr="008F25E9">
        <w:rPr>
          <w:rFonts w:ascii="Arial" w:hAnsi="Arial" w:cs="Arial"/>
          <w:color w:val="auto"/>
          <w:lang w:val="en-US"/>
        </w:rPr>
        <w:t>getLesMembresParticipants</w:t>
      </w:r>
      <w:proofErr w:type="spellEnd"/>
      <w:r w:rsidRPr="008F25E9">
        <w:rPr>
          <w:rFonts w:ascii="Arial" w:hAnsi="Arial" w:cs="Arial"/>
          <w:color w:val="auto"/>
          <w:lang w:val="en-US"/>
        </w:rPr>
        <w:t>() as $</w:t>
      </w:r>
      <w:proofErr w:type="spellStart"/>
      <w:r w:rsidRPr="008F25E9">
        <w:rPr>
          <w:rFonts w:ascii="Arial" w:hAnsi="Arial" w:cs="Arial"/>
          <w:color w:val="auto"/>
          <w:lang w:val="en-US"/>
        </w:rPr>
        <w:t>unMembre</w:t>
      </w:r>
      <w:proofErr w:type="spellEnd"/>
      <w:r w:rsidRPr="008F25E9">
        <w:rPr>
          <w:rFonts w:ascii="Arial" w:hAnsi="Arial" w:cs="Arial"/>
          <w:color w:val="auto"/>
          <w:lang w:val="en-US"/>
        </w:rPr>
        <w:t>){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        if ($</w:t>
      </w:r>
      <w:proofErr w:type="spellStart"/>
      <w:r w:rsidRPr="008F25E9">
        <w:rPr>
          <w:rFonts w:ascii="Arial" w:hAnsi="Arial" w:cs="Arial"/>
          <w:color w:val="auto"/>
          <w:lang w:val="en-US"/>
        </w:rPr>
        <w:t>unMembre</w:t>
      </w:r>
      <w:proofErr w:type="spellEnd"/>
      <w:r w:rsidRPr="008F25E9">
        <w:rPr>
          <w:rFonts w:ascii="Arial" w:hAnsi="Arial" w:cs="Arial"/>
          <w:color w:val="auto"/>
          <w:lang w:val="en-US"/>
        </w:rPr>
        <w:t>-&gt;</w:t>
      </w:r>
      <w:proofErr w:type="spellStart"/>
      <w:r w:rsidRPr="008F25E9">
        <w:rPr>
          <w:rFonts w:ascii="Arial" w:hAnsi="Arial" w:cs="Arial"/>
          <w:color w:val="auto"/>
          <w:lang w:val="en-US"/>
        </w:rPr>
        <w:t>get</w:t>
      </w:r>
      <w:r w:rsidR="001C4918" w:rsidRPr="008F25E9">
        <w:rPr>
          <w:rFonts w:ascii="Arial" w:hAnsi="Arial" w:cs="Arial"/>
          <w:color w:val="auto"/>
          <w:lang w:val="en-US"/>
        </w:rPr>
        <w:t>Mel</w:t>
      </w:r>
      <w:proofErr w:type="spellEnd"/>
      <w:r w:rsidRPr="008F25E9">
        <w:rPr>
          <w:rFonts w:ascii="Arial" w:hAnsi="Arial" w:cs="Arial"/>
          <w:color w:val="auto"/>
          <w:lang w:val="en-US"/>
        </w:rPr>
        <w:t>()</w:t>
      </w:r>
      <w:r w:rsidR="00B516F2" w:rsidRPr="008F25E9">
        <w:rPr>
          <w:rFonts w:ascii="Arial" w:hAnsi="Arial" w:cs="Arial"/>
          <w:color w:val="auto"/>
          <w:lang w:val="en-US"/>
        </w:rPr>
        <w:t xml:space="preserve"> </w:t>
      </w:r>
      <w:r w:rsidRPr="008F25E9">
        <w:rPr>
          <w:rFonts w:ascii="Arial" w:hAnsi="Arial" w:cs="Arial"/>
          <w:color w:val="auto"/>
          <w:lang w:val="en-US"/>
        </w:rPr>
        <w:t>== $</w:t>
      </w:r>
      <w:proofErr w:type="spellStart"/>
      <w:r w:rsidRPr="008F25E9">
        <w:rPr>
          <w:rFonts w:ascii="Arial" w:hAnsi="Arial" w:cs="Arial"/>
          <w:color w:val="auto"/>
          <w:lang w:val="en-US"/>
        </w:rPr>
        <w:t>un</w:t>
      </w:r>
      <w:r w:rsidR="001C4918" w:rsidRPr="008F25E9">
        <w:rPr>
          <w:rFonts w:ascii="Arial" w:hAnsi="Arial" w:cs="Arial"/>
          <w:color w:val="auto"/>
          <w:lang w:val="en-US"/>
        </w:rPr>
        <w:t>Mel</w:t>
      </w:r>
      <w:r w:rsidRPr="008F25E9">
        <w:rPr>
          <w:rFonts w:ascii="Arial" w:hAnsi="Arial" w:cs="Arial"/>
          <w:color w:val="auto"/>
          <w:lang w:val="en-US"/>
        </w:rPr>
        <w:t>Part</w:t>
      </w:r>
      <w:proofErr w:type="spellEnd"/>
      <w:r w:rsidRPr="008F25E9">
        <w:rPr>
          <w:rFonts w:ascii="Arial" w:hAnsi="Arial" w:cs="Arial"/>
          <w:color w:val="auto"/>
          <w:lang w:val="en-US"/>
        </w:rPr>
        <w:t>){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            $</w:t>
      </w:r>
      <w:proofErr w:type="spellStart"/>
      <w:r w:rsidRPr="008F25E9">
        <w:rPr>
          <w:rFonts w:ascii="Arial" w:hAnsi="Arial" w:cs="Arial"/>
          <w:color w:val="auto"/>
          <w:lang w:val="en-US"/>
        </w:rPr>
        <w:t>dicoEvtPart</w:t>
      </w:r>
      <w:proofErr w:type="spellEnd"/>
      <w:r w:rsidRPr="008F25E9">
        <w:rPr>
          <w:rFonts w:ascii="Arial" w:hAnsi="Arial" w:cs="Arial"/>
          <w:color w:val="auto"/>
          <w:lang w:val="en-US"/>
        </w:rPr>
        <w:t>[$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>-&gt;</w:t>
      </w:r>
      <w:proofErr w:type="spellStart"/>
      <w:r w:rsidRPr="008F25E9">
        <w:rPr>
          <w:rFonts w:ascii="Arial" w:hAnsi="Arial" w:cs="Arial"/>
          <w:color w:val="auto"/>
          <w:lang w:val="en-US"/>
        </w:rPr>
        <w:t>getdateHeure</w:t>
      </w:r>
      <w:proofErr w:type="spellEnd"/>
      <w:r w:rsidRPr="008F25E9">
        <w:rPr>
          <w:rFonts w:ascii="Arial" w:hAnsi="Arial" w:cs="Arial"/>
          <w:color w:val="auto"/>
          <w:lang w:val="en-US"/>
        </w:rPr>
        <w:t>()]</w:t>
      </w:r>
      <w:r w:rsidR="00DF7EDF" w:rsidRPr="008F25E9">
        <w:rPr>
          <w:rFonts w:ascii="Arial" w:hAnsi="Arial" w:cs="Arial"/>
          <w:color w:val="auto"/>
          <w:lang w:val="en-US"/>
        </w:rPr>
        <w:t xml:space="preserve"> </w:t>
      </w:r>
      <w:r w:rsidRPr="008F25E9">
        <w:rPr>
          <w:rFonts w:ascii="Arial" w:hAnsi="Arial" w:cs="Arial"/>
          <w:color w:val="auto"/>
          <w:lang w:val="en-US"/>
        </w:rPr>
        <w:t>=</w:t>
      </w:r>
      <w:r w:rsidR="00DF7EDF" w:rsidRPr="008F25E9">
        <w:rPr>
          <w:rFonts w:ascii="Arial" w:hAnsi="Arial" w:cs="Arial"/>
          <w:color w:val="auto"/>
          <w:lang w:val="en-US"/>
        </w:rPr>
        <w:t xml:space="preserve"> </w:t>
      </w:r>
      <w:r w:rsidRPr="008F25E9">
        <w:rPr>
          <w:rFonts w:ascii="Arial" w:hAnsi="Arial" w:cs="Arial"/>
          <w:color w:val="auto"/>
          <w:lang w:val="en-US"/>
        </w:rPr>
        <w:t>$</w:t>
      </w:r>
      <w:proofErr w:type="spellStart"/>
      <w:r w:rsidRPr="008F25E9">
        <w:rPr>
          <w:rFonts w:ascii="Arial" w:hAnsi="Arial" w:cs="Arial"/>
          <w:color w:val="auto"/>
          <w:lang w:val="en-US"/>
        </w:rPr>
        <w:t>evt</w:t>
      </w:r>
      <w:proofErr w:type="spellEnd"/>
      <w:r w:rsidRPr="008F25E9">
        <w:rPr>
          <w:rFonts w:ascii="Arial" w:hAnsi="Arial" w:cs="Arial"/>
          <w:color w:val="auto"/>
          <w:lang w:val="en-US"/>
        </w:rPr>
        <w:t>;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  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  }</w:t>
      </w:r>
      <w:r w:rsidRPr="008F25E9">
        <w:rPr>
          <w:rFonts w:ascii="Arial" w:hAnsi="Arial" w:cs="Arial"/>
          <w:color w:val="auto"/>
          <w:lang w:val="en-US"/>
        </w:rPr>
        <w:br/>
        <w:t xml:space="preserve">        return $</w:t>
      </w:r>
      <w:proofErr w:type="spellStart"/>
      <w:r w:rsidRPr="008F25E9">
        <w:rPr>
          <w:rFonts w:ascii="Arial" w:hAnsi="Arial" w:cs="Arial"/>
          <w:color w:val="auto"/>
          <w:lang w:val="en-US"/>
        </w:rPr>
        <w:t>dicoEvtPart</w:t>
      </w:r>
      <w:proofErr w:type="spellEnd"/>
      <w:r w:rsidRPr="008F25E9">
        <w:rPr>
          <w:rFonts w:ascii="Arial" w:hAnsi="Arial" w:cs="Arial"/>
          <w:color w:val="auto"/>
          <w:lang w:val="en-US"/>
        </w:rPr>
        <w:t>;</w:t>
      </w:r>
      <w:r w:rsidRPr="008F25E9">
        <w:rPr>
          <w:rFonts w:ascii="Arial" w:hAnsi="Arial" w:cs="Arial"/>
          <w:color w:val="auto"/>
          <w:lang w:val="en-US"/>
        </w:rPr>
        <w:br/>
        <w:t xml:space="preserve">    }</w:t>
      </w:r>
      <w:r w:rsidRPr="008F25E9">
        <w:rPr>
          <w:rFonts w:ascii="Arial" w:hAnsi="Arial" w:cs="Arial"/>
          <w:color w:val="auto"/>
          <w:lang w:val="en-US"/>
        </w:rPr>
        <w:br/>
        <w:t xml:space="preserve">} </w:t>
      </w:r>
    </w:p>
    <w:p w14:paraId="7DA89E01" w14:textId="77777777" w:rsidR="00CD5F04" w:rsidRPr="009B4369" w:rsidRDefault="00B4466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240" w:lineRule="auto"/>
        <w:rPr>
          <w:rFonts w:ascii="Arial" w:hAnsi="Arial" w:cs="Arial"/>
          <w:color w:val="auto"/>
          <w:lang w:val="en-US"/>
        </w:rPr>
      </w:pPr>
      <w:proofErr w:type="gramStart"/>
      <w:r w:rsidRPr="009B4369">
        <w:rPr>
          <w:rFonts w:ascii="Arial" w:hAnsi="Arial" w:cs="Arial"/>
          <w:b/>
          <w:bCs/>
          <w:color w:val="auto"/>
          <w:lang w:val="en-US"/>
        </w:rPr>
        <w:lastRenderedPageBreak/>
        <w:t>class</w:t>
      </w:r>
      <w:proofErr w:type="gramEnd"/>
      <w:r w:rsidRPr="009B4369">
        <w:rPr>
          <w:rFonts w:ascii="Arial" w:hAnsi="Arial" w:cs="Arial"/>
          <w:b/>
          <w:bCs/>
          <w:color w:val="auto"/>
          <w:lang w:val="en-US"/>
        </w:rPr>
        <w:t xml:space="preserve"> </w:t>
      </w:r>
      <w:proofErr w:type="spellStart"/>
      <w:r w:rsidRPr="009B4369">
        <w:rPr>
          <w:rFonts w:ascii="Arial" w:hAnsi="Arial" w:cs="Arial"/>
          <w:b/>
          <w:bCs/>
          <w:color w:val="auto"/>
          <w:lang w:val="en-US"/>
        </w:rPr>
        <w:t>Membre</w:t>
      </w:r>
      <w:proofErr w:type="spellEnd"/>
      <w:r w:rsidRPr="009B4369">
        <w:rPr>
          <w:rFonts w:ascii="Arial" w:hAnsi="Arial" w:cs="Arial"/>
          <w:color w:val="auto"/>
          <w:lang w:val="en-US"/>
        </w:rPr>
        <w:t>{</w:t>
      </w:r>
      <w:r w:rsidR="00CD5F04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$nom;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</w:t>
      </w:r>
      <w:proofErr w:type="spellStart"/>
      <w:r w:rsidRPr="009B4369">
        <w:rPr>
          <w:rFonts w:ascii="Arial" w:hAnsi="Arial" w:cs="Arial"/>
          <w:color w:val="auto"/>
          <w:lang w:val="en-US"/>
        </w:rPr>
        <w:t>prenom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</w:t>
      </w:r>
      <w:proofErr w:type="spellStart"/>
      <w:r w:rsidR="00EA5048" w:rsidRPr="009B4369">
        <w:rPr>
          <w:rFonts w:ascii="Arial" w:hAnsi="Arial" w:cs="Arial"/>
          <w:color w:val="auto"/>
          <w:lang w:val="en-US"/>
        </w:rPr>
        <w:t>mel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$telephone; </w:t>
      </w:r>
    </w:p>
    <w:p w14:paraId="48C281C7" w14:textId="77777777" w:rsidR="00B44669" w:rsidRPr="009B4369" w:rsidRDefault="00B4466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240" w:lineRule="auto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br/>
        <w:t xml:space="preserve">   </w:t>
      </w:r>
      <w:proofErr w:type="gramStart"/>
      <w:r w:rsidRPr="009B4369">
        <w:rPr>
          <w:rFonts w:ascii="Arial" w:hAnsi="Arial" w:cs="Arial"/>
          <w:color w:val="auto"/>
          <w:lang w:val="en-US"/>
        </w:rPr>
        <w:t>public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function __construct($nom,</w:t>
      </w:r>
      <w:r w:rsidR="003E0F89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prenom</w:t>
      </w:r>
      <w:proofErr w:type="spellEnd"/>
      <w:r w:rsidRPr="009B4369">
        <w:rPr>
          <w:rFonts w:ascii="Arial" w:hAnsi="Arial" w:cs="Arial"/>
          <w:color w:val="auto"/>
          <w:lang w:val="en-US"/>
        </w:rPr>
        <w:t>,</w:t>
      </w:r>
      <w:r w:rsidR="003E0F89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="00EA5048" w:rsidRPr="009B4369">
        <w:rPr>
          <w:rFonts w:ascii="Arial" w:hAnsi="Arial" w:cs="Arial"/>
          <w:color w:val="auto"/>
          <w:lang w:val="en-US"/>
        </w:rPr>
        <w:t>mel</w:t>
      </w:r>
      <w:proofErr w:type="spellEnd"/>
      <w:r w:rsidRPr="009B4369">
        <w:rPr>
          <w:rFonts w:ascii="Arial" w:hAnsi="Arial" w:cs="Arial"/>
          <w:color w:val="auto"/>
          <w:lang w:val="en-US"/>
        </w:rPr>
        <w:t>,</w:t>
      </w:r>
      <w:r w:rsidR="003E0F89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tel</w:t>
      </w:r>
      <w:proofErr w:type="spellEnd"/>
      <w:r w:rsidRPr="009B4369">
        <w:rPr>
          <w:rFonts w:ascii="Arial" w:hAnsi="Arial" w:cs="Arial"/>
          <w:color w:val="auto"/>
          <w:lang w:val="en-US"/>
        </w:rPr>
        <w:t>){...}</w:t>
      </w:r>
    </w:p>
    <w:p w14:paraId="68F97B0B" w14:textId="77777777" w:rsidR="00094DC1" w:rsidRPr="009B4369" w:rsidRDefault="00094DC1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</w:t>
      </w:r>
      <w:proofErr w:type="gramStart"/>
      <w:r w:rsidR="00792B28" w:rsidRPr="009B4369">
        <w:rPr>
          <w:rFonts w:ascii="Arial" w:hAnsi="Arial" w:cs="Arial"/>
          <w:color w:val="auto"/>
          <w:lang w:val="en-US"/>
        </w:rPr>
        <w:t>p</w:t>
      </w:r>
      <w:r w:rsidRPr="009B4369">
        <w:rPr>
          <w:rFonts w:ascii="Arial" w:hAnsi="Arial" w:cs="Arial"/>
          <w:color w:val="auto"/>
          <w:lang w:val="en-US"/>
        </w:rPr>
        <w:t>ublic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</w:t>
      </w:r>
      <w:r w:rsidR="005D1CE3" w:rsidRPr="009B4369">
        <w:rPr>
          <w:rFonts w:ascii="Arial" w:hAnsi="Arial" w:cs="Arial"/>
          <w:color w:val="auto"/>
          <w:lang w:val="en-US"/>
        </w:rPr>
        <w:t xml:space="preserve">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getMel</w:t>
      </w:r>
      <w:proofErr w:type="spellEnd"/>
      <w:r w:rsidRPr="009B4369">
        <w:rPr>
          <w:rFonts w:ascii="Arial" w:hAnsi="Arial" w:cs="Arial"/>
          <w:color w:val="auto"/>
          <w:lang w:val="en-US"/>
        </w:rPr>
        <w:t>() { return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mel</w:t>
      </w:r>
      <w:proofErr w:type="spellEnd"/>
      <w:r w:rsidRPr="009B4369">
        <w:rPr>
          <w:rFonts w:ascii="Arial" w:hAnsi="Arial" w:cs="Arial"/>
          <w:color w:val="auto"/>
          <w:lang w:val="en-US"/>
        </w:rPr>
        <w:t> ; }</w:t>
      </w:r>
    </w:p>
    <w:p w14:paraId="45F24756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  <w:lang w:val="en-US"/>
        </w:rPr>
        <w:t xml:space="preserve">   </w:t>
      </w:r>
      <w:r w:rsidRPr="009B4369">
        <w:rPr>
          <w:rFonts w:ascii="Arial" w:hAnsi="Arial" w:cs="Arial"/>
          <w:color w:val="auto"/>
        </w:rPr>
        <w:t xml:space="preserve">public </w:t>
      </w:r>
      <w:proofErr w:type="spellStart"/>
      <w:r w:rsidRPr="009B4369">
        <w:rPr>
          <w:rFonts w:ascii="Arial" w:hAnsi="Arial" w:cs="Arial"/>
          <w:color w:val="auto"/>
        </w:rPr>
        <w:t>function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toJson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) {</w:t>
      </w:r>
    </w:p>
    <w:p w14:paraId="7AA78F1F" w14:textId="5853CA60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i/>
          <w:iCs/>
          <w:color w:val="auto"/>
        </w:rPr>
      </w:pPr>
      <w:r w:rsidRPr="009B4369">
        <w:rPr>
          <w:rFonts w:ascii="Arial" w:hAnsi="Arial" w:cs="Arial"/>
          <w:i/>
          <w:iCs/>
          <w:color w:val="auto"/>
        </w:rPr>
        <w:t xml:space="preserve">        //</w:t>
      </w:r>
      <w:r w:rsidR="00E8790B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 xml:space="preserve">méthode retournant </w:t>
      </w:r>
      <w:r w:rsidR="00CD5F04" w:rsidRPr="009B4369">
        <w:rPr>
          <w:rFonts w:ascii="Arial" w:hAnsi="Arial" w:cs="Arial"/>
          <w:i/>
          <w:iCs/>
          <w:color w:val="auto"/>
        </w:rPr>
        <w:t xml:space="preserve">tous les attributs </w:t>
      </w:r>
      <w:r w:rsidRPr="009B4369">
        <w:rPr>
          <w:rFonts w:ascii="Arial" w:hAnsi="Arial" w:cs="Arial"/>
          <w:i/>
          <w:iCs/>
          <w:color w:val="auto"/>
        </w:rPr>
        <w:t>de la classe au format JSON</w:t>
      </w:r>
    </w:p>
    <w:p w14:paraId="092A9326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</w:rPr>
        <w:t xml:space="preserve">        </w:t>
      </w:r>
      <w:r w:rsidRPr="009B4369">
        <w:rPr>
          <w:rFonts w:ascii="Arial" w:hAnsi="Arial" w:cs="Arial"/>
          <w:color w:val="auto"/>
          <w:lang w:val="en-US"/>
        </w:rPr>
        <w:t xml:space="preserve">return </w:t>
      </w:r>
      <w:proofErr w:type="spellStart"/>
      <w:r w:rsidRPr="009B4369">
        <w:rPr>
          <w:rFonts w:ascii="Arial" w:hAnsi="Arial" w:cs="Arial"/>
          <w:color w:val="auto"/>
          <w:lang w:val="en-US"/>
        </w:rPr>
        <w:t>json_encode</w:t>
      </w:r>
      <w:proofErr w:type="spellEnd"/>
      <w:r w:rsidRPr="009B4369">
        <w:rPr>
          <w:rFonts w:ascii="Arial" w:hAnsi="Arial" w:cs="Arial"/>
          <w:color w:val="auto"/>
          <w:lang w:val="en-US"/>
        </w:rPr>
        <w:t>(["nom"=&gt; $this-&gt;nom,"</w:t>
      </w:r>
      <w:proofErr w:type="spellStart"/>
      <w:r w:rsidRPr="009B4369">
        <w:rPr>
          <w:rFonts w:ascii="Arial" w:hAnsi="Arial" w:cs="Arial"/>
          <w:color w:val="auto"/>
          <w:lang w:val="en-US"/>
        </w:rPr>
        <w:t>prenom</w:t>
      </w:r>
      <w:proofErr w:type="spellEnd"/>
      <w:r w:rsidRPr="009B4369">
        <w:rPr>
          <w:rFonts w:ascii="Arial" w:hAnsi="Arial" w:cs="Arial"/>
          <w:color w:val="auto"/>
          <w:lang w:val="en-US"/>
        </w:rPr>
        <w:t>"=&gt;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prenom</w:t>
      </w:r>
      <w:proofErr w:type="spellEnd"/>
      <w:r w:rsidRPr="009B4369">
        <w:rPr>
          <w:rFonts w:ascii="Arial" w:hAnsi="Arial" w:cs="Arial"/>
          <w:color w:val="auto"/>
          <w:lang w:val="en-US"/>
        </w:rPr>
        <w:t>,</w:t>
      </w:r>
    </w:p>
    <w:p w14:paraId="415BC816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b/>
          <w:bCs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  <w:t>"</w:t>
      </w:r>
      <w:proofErr w:type="spellStart"/>
      <w:r w:rsidR="00EA5048" w:rsidRPr="009B4369">
        <w:rPr>
          <w:rFonts w:ascii="Arial" w:hAnsi="Arial" w:cs="Arial"/>
          <w:color w:val="auto"/>
          <w:lang w:val="en-US"/>
        </w:rPr>
        <w:t>mel</w:t>
      </w:r>
      <w:proofErr w:type="spellEnd"/>
      <w:r w:rsidRPr="009B4369">
        <w:rPr>
          <w:rFonts w:ascii="Arial" w:hAnsi="Arial" w:cs="Arial"/>
          <w:color w:val="auto"/>
          <w:lang w:val="en-US"/>
        </w:rPr>
        <w:t>"=&gt;$this-&gt;</w:t>
      </w:r>
      <w:proofErr w:type="spellStart"/>
      <w:r w:rsidR="00EA5048" w:rsidRPr="009B4369">
        <w:rPr>
          <w:rFonts w:ascii="Arial" w:hAnsi="Arial" w:cs="Arial"/>
          <w:color w:val="auto"/>
          <w:lang w:val="en-US"/>
        </w:rPr>
        <w:t>mel</w:t>
      </w:r>
      <w:proofErr w:type="spellEnd"/>
      <w:r w:rsidRPr="009B4369">
        <w:rPr>
          <w:rFonts w:ascii="Arial" w:hAnsi="Arial" w:cs="Arial"/>
          <w:color w:val="auto"/>
          <w:lang w:val="en-US"/>
        </w:rPr>
        <w:t>,"telephone"=&gt;$this-&gt;telephone]);</w:t>
      </w:r>
    </w:p>
    <w:p w14:paraId="7917BF11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b/>
          <w:bCs/>
          <w:color w:val="auto"/>
          <w:lang w:val="en-US"/>
        </w:rPr>
        <w:t xml:space="preserve">   </w:t>
      </w:r>
      <w:r w:rsidRPr="009B4369">
        <w:rPr>
          <w:rFonts w:ascii="Arial" w:hAnsi="Arial" w:cs="Arial"/>
          <w:color w:val="auto"/>
          <w:lang w:val="en-US"/>
        </w:rPr>
        <w:t>}</w:t>
      </w:r>
    </w:p>
    <w:p w14:paraId="1F09EF88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} </w:t>
      </w:r>
    </w:p>
    <w:p w14:paraId="5B36EDBA" w14:textId="77777777" w:rsidR="00B44669" w:rsidRPr="009B4369" w:rsidRDefault="00B44669">
      <w:pPr>
        <w:spacing w:after="0" w:line="100" w:lineRule="atLeast"/>
        <w:rPr>
          <w:rFonts w:ascii="Arial" w:hAnsi="Arial" w:cs="Arial"/>
          <w:b/>
          <w:bCs/>
          <w:color w:val="auto"/>
          <w:lang w:val="en-US"/>
        </w:rPr>
      </w:pPr>
    </w:p>
    <w:p w14:paraId="654AD0AF" w14:textId="1E88577D" w:rsidR="00CD5F04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b/>
          <w:bCs/>
          <w:color w:val="auto"/>
          <w:lang w:val="en-US"/>
        </w:rPr>
        <w:t xml:space="preserve">abstract class </w:t>
      </w:r>
      <w:proofErr w:type="spellStart"/>
      <w:r w:rsidRPr="009B4369">
        <w:rPr>
          <w:rFonts w:ascii="Arial" w:hAnsi="Arial" w:cs="Arial"/>
          <w:b/>
          <w:bCs/>
          <w:color w:val="auto"/>
          <w:lang w:val="en-US"/>
        </w:rPr>
        <w:t>Evenement</w:t>
      </w:r>
      <w:proofErr w:type="spellEnd"/>
      <w:r w:rsidRPr="009B4369">
        <w:rPr>
          <w:rFonts w:ascii="Arial" w:hAnsi="Arial" w:cs="Arial"/>
          <w:color w:val="auto"/>
          <w:lang w:val="en-US"/>
        </w:rPr>
        <w:t>{</w:t>
      </w:r>
      <w:r w:rsidR="00CD5F04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libelle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dateHeure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duree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salle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lAnimateur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  <w:r w:rsidRPr="009B4369">
        <w:rPr>
          <w:rFonts w:ascii="Arial" w:hAnsi="Arial" w:cs="Arial"/>
          <w:i/>
          <w:iCs/>
          <w:color w:val="auto"/>
          <w:lang w:val="en-US"/>
        </w:rPr>
        <w:t>//</w:t>
      </w:r>
      <w:r w:rsidR="00E8790B" w:rsidRPr="009B4369">
        <w:rPr>
          <w:rFonts w:ascii="Arial" w:hAnsi="Arial" w:cs="Arial"/>
          <w:i/>
          <w:iCs/>
          <w:color w:val="auto"/>
          <w:lang w:val="en-US"/>
        </w:rPr>
        <w:t xml:space="preserve"> </w:t>
      </w:r>
      <w:r w:rsidRPr="009B4369">
        <w:rPr>
          <w:rFonts w:ascii="Arial" w:hAnsi="Arial" w:cs="Arial"/>
          <w:i/>
          <w:iCs/>
          <w:color w:val="auto"/>
          <w:lang w:val="en-US"/>
        </w:rPr>
        <w:t xml:space="preserve">type: </w:t>
      </w:r>
      <w:proofErr w:type="spellStart"/>
      <w:r w:rsidRPr="009B4369">
        <w:rPr>
          <w:rFonts w:ascii="Arial" w:hAnsi="Arial" w:cs="Arial"/>
          <w:i/>
          <w:iCs/>
          <w:color w:val="auto"/>
          <w:lang w:val="en-US"/>
        </w:rPr>
        <w:t>Membre</w:t>
      </w:r>
      <w:proofErr w:type="spellEnd"/>
      <w:r w:rsidRPr="009B4369">
        <w:rPr>
          <w:rFonts w:ascii="Arial" w:hAnsi="Arial" w:cs="Arial"/>
          <w:color w:val="auto"/>
          <w:lang w:val="en-US"/>
        </w:rPr>
        <w:br/>
        <w:t xml:space="preserve">    </w:t>
      </w:r>
      <w:r w:rsidR="008F3498" w:rsidRPr="009B4369">
        <w:rPr>
          <w:rFonts w:ascii="Arial" w:hAnsi="Arial" w:cs="Arial"/>
          <w:color w:val="auto"/>
          <w:lang w:val="en-US"/>
        </w:rPr>
        <w:t>protected</w:t>
      </w:r>
      <w:r w:rsidR="008F3498" w:rsidRPr="009B4369" w:rsidDel="008F3498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typePublic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; </w:t>
      </w:r>
    </w:p>
    <w:p w14:paraId="0234BACC" w14:textId="77777777" w:rsidR="00B44669" w:rsidRPr="008F25E9" w:rsidRDefault="007D637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B663B0">
        <w:rPr>
          <w:rFonts w:ascii="Arial" w:hAnsi="Arial" w:cs="Arial"/>
          <w:color w:val="auto"/>
          <w:lang w:val="en-US"/>
        </w:rPr>
        <w:br/>
        <w:t xml:space="preserve">    </w:t>
      </w:r>
      <w:r w:rsidRPr="008F25E9">
        <w:rPr>
          <w:rFonts w:ascii="Arial" w:hAnsi="Arial" w:cs="Arial"/>
          <w:color w:val="auto"/>
        </w:rPr>
        <w:t xml:space="preserve">public </w:t>
      </w:r>
      <w:proofErr w:type="spellStart"/>
      <w:r w:rsidRPr="008F25E9">
        <w:rPr>
          <w:rFonts w:ascii="Arial" w:hAnsi="Arial" w:cs="Arial"/>
          <w:color w:val="auto"/>
        </w:rPr>
        <w:t>function</w:t>
      </w:r>
      <w:proofErr w:type="spellEnd"/>
      <w:r w:rsidRPr="008F25E9">
        <w:rPr>
          <w:rFonts w:ascii="Arial" w:hAnsi="Arial" w:cs="Arial"/>
          <w:color w:val="auto"/>
        </w:rPr>
        <w:t xml:space="preserve"> __</w:t>
      </w:r>
      <w:proofErr w:type="spellStart"/>
      <w:proofErr w:type="gramStart"/>
      <w:r w:rsidRPr="008F25E9">
        <w:rPr>
          <w:rFonts w:ascii="Arial" w:hAnsi="Arial" w:cs="Arial"/>
          <w:color w:val="auto"/>
        </w:rPr>
        <w:t>construct</w:t>
      </w:r>
      <w:proofErr w:type="spellEnd"/>
      <w:r w:rsidRPr="008F25E9">
        <w:rPr>
          <w:rFonts w:ascii="Arial" w:hAnsi="Arial" w:cs="Arial"/>
          <w:color w:val="auto"/>
        </w:rPr>
        <w:t>(</w:t>
      </w:r>
      <w:proofErr w:type="gramEnd"/>
      <w:r w:rsidRPr="008F25E9">
        <w:rPr>
          <w:rFonts w:ascii="Arial" w:hAnsi="Arial" w:cs="Arial"/>
          <w:color w:val="auto"/>
        </w:rPr>
        <w:t>$libelle, $</w:t>
      </w:r>
      <w:proofErr w:type="spellStart"/>
      <w:r w:rsidRPr="008F25E9">
        <w:rPr>
          <w:rFonts w:ascii="Arial" w:hAnsi="Arial" w:cs="Arial"/>
          <w:color w:val="auto"/>
        </w:rPr>
        <w:t>dateHeure</w:t>
      </w:r>
      <w:proofErr w:type="spellEnd"/>
      <w:r w:rsidRPr="008F25E9">
        <w:rPr>
          <w:rFonts w:ascii="Arial" w:hAnsi="Arial" w:cs="Arial"/>
          <w:color w:val="auto"/>
        </w:rPr>
        <w:t>, $</w:t>
      </w:r>
      <w:proofErr w:type="spellStart"/>
      <w:r w:rsidRPr="008F25E9">
        <w:rPr>
          <w:rFonts w:ascii="Arial" w:hAnsi="Arial" w:cs="Arial"/>
          <w:color w:val="auto"/>
        </w:rPr>
        <w:t>duree</w:t>
      </w:r>
      <w:proofErr w:type="spellEnd"/>
      <w:r w:rsidRPr="008F25E9">
        <w:rPr>
          <w:rFonts w:ascii="Arial" w:hAnsi="Arial" w:cs="Arial"/>
          <w:color w:val="auto"/>
        </w:rPr>
        <w:t>, $salle, $</w:t>
      </w:r>
      <w:proofErr w:type="spellStart"/>
      <w:r w:rsidRPr="008F25E9">
        <w:rPr>
          <w:rFonts w:ascii="Arial" w:hAnsi="Arial" w:cs="Arial"/>
          <w:color w:val="auto"/>
        </w:rPr>
        <w:t>lAnimateur</w:t>
      </w:r>
      <w:proofErr w:type="spellEnd"/>
      <w:r w:rsidRPr="008F25E9">
        <w:rPr>
          <w:rFonts w:ascii="Arial" w:hAnsi="Arial" w:cs="Arial"/>
          <w:color w:val="auto"/>
        </w:rPr>
        <w:t>, $</w:t>
      </w:r>
      <w:proofErr w:type="spellStart"/>
      <w:r w:rsidRPr="008F25E9">
        <w:rPr>
          <w:rFonts w:ascii="Arial" w:hAnsi="Arial" w:cs="Arial"/>
          <w:color w:val="auto"/>
        </w:rPr>
        <w:t>leTypePublic</w:t>
      </w:r>
      <w:proofErr w:type="spellEnd"/>
      <w:r w:rsidRPr="008F25E9">
        <w:rPr>
          <w:rFonts w:ascii="Arial" w:hAnsi="Arial" w:cs="Arial"/>
          <w:color w:val="auto"/>
        </w:rPr>
        <w:t>) {</w:t>
      </w:r>
    </w:p>
    <w:p w14:paraId="3BEEC2D5" w14:textId="77777777" w:rsidR="00B44669" w:rsidRPr="009B4369" w:rsidRDefault="007D637B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8F25E9">
        <w:rPr>
          <w:rFonts w:ascii="Arial" w:hAnsi="Arial" w:cs="Arial"/>
          <w:color w:val="auto"/>
        </w:rPr>
        <w:tab/>
      </w:r>
      <w:r w:rsidRPr="008F25E9">
        <w:rPr>
          <w:rFonts w:ascii="Arial" w:hAnsi="Arial" w:cs="Arial"/>
          <w:color w:val="auto"/>
        </w:rPr>
        <w:tab/>
      </w:r>
      <w:r w:rsidR="00B44669" w:rsidRPr="009B4369">
        <w:rPr>
          <w:rFonts w:ascii="Arial" w:hAnsi="Arial" w:cs="Arial"/>
          <w:color w:val="auto"/>
        </w:rPr>
        <w:t>$</w:t>
      </w:r>
      <w:proofErr w:type="spellStart"/>
      <w:r w:rsidR="00B44669" w:rsidRPr="009B4369">
        <w:rPr>
          <w:rFonts w:ascii="Arial" w:hAnsi="Arial" w:cs="Arial"/>
          <w:color w:val="auto"/>
        </w:rPr>
        <w:t>this</w:t>
      </w:r>
      <w:proofErr w:type="spellEnd"/>
      <w:r w:rsidR="00B44669" w:rsidRPr="009B4369">
        <w:rPr>
          <w:rFonts w:ascii="Arial" w:hAnsi="Arial" w:cs="Arial"/>
          <w:color w:val="auto"/>
        </w:rPr>
        <w:t>-&gt;libelle</w:t>
      </w:r>
      <w:r w:rsidR="00945691" w:rsidRPr="009B4369">
        <w:rPr>
          <w:rFonts w:ascii="Arial" w:hAnsi="Arial" w:cs="Arial"/>
          <w:color w:val="auto"/>
        </w:rPr>
        <w:t xml:space="preserve"> </w:t>
      </w:r>
      <w:r w:rsidR="00B44669" w:rsidRPr="009B4369">
        <w:rPr>
          <w:rFonts w:ascii="Arial" w:hAnsi="Arial" w:cs="Arial"/>
          <w:color w:val="auto"/>
        </w:rPr>
        <w:t>=</w:t>
      </w:r>
      <w:r w:rsidR="00945691" w:rsidRPr="009B4369">
        <w:rPr>
          <w:rFonts w:ascii="Arial" w:hAnsi="Arial" w:cs="Arial"/>
          <w:color w:val="auto"/>
        </w:rPr>
        <w:t xml:space="preserve"> </w:t>
      </w:r>
      <w:r w:rsidR="00B44669" w:rsidRPr="009B4369">
        <w:rPr>
          <w:rFonts w:ascii="Arial" w:hAnsi="Arial" w:cs="Arial"/>
          <w:color w:val="auto"/>
        </w:rPr>
        <w:t>$libelle;</w:t>
      </w:r>
    </w:p>
    <w:p w14:paraId="51B52AFD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dateHeure</w:t>
      </w:r>
      <w:proofErr w:type="spellEnd"/>
      <w:r w:rsidR="00945691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>=</w:t>
      </w:r>
      <w:r w:rsidR="00945691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dateHeure</w:t>
      </w:r>
      <w:proofErr w:type="spellEnd"/>
      <w:r w:rsidRPr="009B4369">
        <w:rPr>
          <w:rFonts w:ascii="Arial" w:hAnsi="Arial" w:cs="Arial"/>
          <w:color w:val="auto"/>
        </w:rPr>
        <w:t>;</w:t>
      </w:r>
    </w:p>
    <w:p w14:paraId="2E3F12F0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  <w:lang w:val="en-US"/>
        </w:rPr>
        <w:t>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duree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duree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44C651A9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  <w:t>$this-&gt;</w:t>
      </w:r>
      <w:r w:rsidR="00945691" w:rsidRPr="009B4369">
        <w:rPr>
          <w:rFonts w:ascii="Arial" w:hAnsi="Arial" w:cs="Arial"/>
          <w:color w:val="auto"/>
          <w:lang w:val="en-US"/>
        </w:rPr>
        <w:t xml:space="preserve">sale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$salle;</w:t>
      </w:r>
    </w:p>
    <w:p w14:paraId="07379D62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  <w:t>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lAnimateur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lAnimateur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7B9D7C09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  <w:t>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typePublic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leTypePublic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63AC5164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  <w:t>}</w:t>
      </w:r>
      <w:r w:rsidRPr="009B4369">
        <w:rPr>
          <w:rFonts w:ascii="Arial" w:hAnsi="Arial" w:cs="Arial"/>
          <w:color w:val="auto"/>
          <w:lang w:val="en-US"/>
        </w:rPr>
        <w:br/>
        <w:t xml:space="preserve">    public function </w:t>
      </w:r>
      <w:proofErr w:type="spellStart"/>
      <w:proofErr w:type="gramStart"/>
      <w:r w:rsidRPr="009B4369">
        <w:rPr>
          <w:rFonts w:ascii="Arial" w:hAnsi="Arial" w:cs="Arial"/>
          <w:color w:val="auto"/>
          <w:lang w:val="en-US"/>
        </w:rPr>
        <w:t>getDateHeure</w:t>
      </w:r>
      <w:proofErr w:type="spellEnd"/>
      <w:r w:rsidRPr="009B4369">
        <w:rPr>
          <w:rFonts w:ascii="Arial" w:hAnsi="Arial" w:cs="Arial"/>
          <w:color w:val="auto"/>
          <w:lang w:val="en-US"/>
        </w:rPr>
        <w:t>(</w:t>
      </w:r>
      <w:proofErr w:type="gramEnd"/>
      <w:r w:rsidRPr="009B4369">
        <w:rPr>
          <w:rFonts w:ascii="Arial" w:hAnsi="Arial" w:cs="Arial"/>
          <w:color w:val="auto"/>
          <w:lang w:val="en-US"/>
        </w:rPr>
        <w:t>){ return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dateHeure</w:t>
      </w:r>
      <w:proofErr w:type="spellEnd"/>
      <w:r w:rsidRPr="009B4369">
        <w:rPr>
          <w:rFonts w:ascii="Arial" w:hAnsi="Arial" w:cs="Arial"/>
          <w:color w:val="auto"/>
          <w:lang w:val="en-US"/>
        </w:rPr>
        <w:t>;}</w:t>
      </w:r>
    </w:p>
    <w:p w14:paraId="64BB475C" w14:textId="6F912814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  <w:lang w:val="en-US"/>
        </w:rPr>
        <w:t xml:space="preserve">    </w:t>
      </w:r>
      <w:proofErr w:type="spellStart"/>
      <w:r w:rsidR="008F3498" w:rsidRPr="008F25E9">
        <w:rPr>
          <w:rFonts w:ascii="Arial" w:hAnsi="Arial" w:cs="Arial"/>
          <w:color w:val="auto"/>
        </w:rPr>
        <w:t>protected</w:t>
      </w:r>
      <w:proofErr w:type="spellEnd"/>
      <w:r w:rsidR="008F3498" w:rsidRPr="009B4369" w:rsidDel="008F3498">
        <w:rPr>
          <w:rFonts w:ascii="Arial" w:hAnsi="Arial" w:cs="Arial"/>
          <w:color w:val="auto"/>
        </w:rPr>
        <w:t xml:space="preserve"> </w:t>
      </w:r>
      <w:proofErr w:type="spellStart"/>
      <w:r w:rsidRPr="009B4369">
        <w:rPr>
          <w:rFonts w:ascii="Arial" w:hAnsi="Arial" w:cs="Arial"/>
          <w:color w:val="auto"/>
        </w:rPr>
        <w:t>function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toJson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){</w:t>
      </w:r>
    </w:p>
    <w:p w14:paraId="7FAD930C" w14:textId="019BFD5F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iCs/>
          <w:color w:val="auto"/>
        </w:rPr>
        <w:t>//</w:t>
      </w:r>
      <w:r w:rsidR="00E8790B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 xml:space="preserve">méthode </w:t>
      </w:r>
      <w:r w:rsidR="00DB1CB7" w:rsidRPr="009B4369">
        <w:rPr>
          <w:rFonts w:ascii="Arial" w:hAnsi="Arial" w:cs="Arial"/>
          <w:i/>
          <w:iCs/>
          <w:color w:val="auto"/>
        </w:rPr>
        <w:t>retournant</w:t>
      </w:r>
      <w:r w:rsidRPr="009B4369">
        <w:rPr>
          <w:rFonts w:ascii="Arial" w:hAnsi="Arial" w:cs="Arial"/>
          <w:i/>
          <w:iCs/>
          <w:color w:val="auto"/>
        </w:rPr>
        <w:t xml:space="preserve"> tous les </w:t>
      </w:r>
      <w:r w:rsidR="00CD5F04" w:rsidRPr="009B4369">
        <w:rPr>
          <w:rFonts w:ascii="Arial" w:hAnsi="Arial" w:cs="Arial"/>
          <w:i/>
          <w:iCs/>
          <w:color w:val="auto"/>
        </w:rPr>
        <w:t>attributs</w:t>
      </w:r>
      <w:r w:rsidRPr="009B4369">
        <w:rPr>
          <w:rFonts w:ascii="Arial" w:hAnsi="Arial" w:cs="Arial"/>
          <w:i/>
          <w:iCs/>
          <w:color w:val="auto"/>
        </w:rPr>
        <w:t xml:space="preserve"> de la classe au format JSON</w:t>
      </w:r>
      <w:r w:rsidRPr="009B4369">
        <w:rPr>
          <w:rFonts w:ascii="Arial" w:hAnsi="Arial" w:cs="Arial"/>
          <w:i/>
          <w:iCs/>
          <w:color w:val="auto"/>
        </w:rPr>
        <w:br/>
      </w:r>
      <w:r w:rsidRPr="009B4369">
        <w:rPr>
          <w:rFonts w:ascii="Arial" w:hAnsi="Arial" w:cs="Arial"/>
          <w:color w:val="auto"/>
        </w:rPr>
        <w:t xml:space="preserve">        return " </w:t>
      </w:r>
      <w:proofErr w:type="gramStart"/>
      <w:r w:rsidRPr="009B4369">
        <w:rPr>
          <w:rFonts w:ascii="Arial" w:hAnsi="Arial" w:cs="Arial"/>
          <w:color w:val="auto"/>
        </w:rPr>
        <w:t>{ \</w:t>
      </w:r>
      <w:proofErr w:type="gramEnd"/>
      <w:r w:rsidRPr="009B4369">
        <w:rPr>
          <w:rFonts w:ascii="Arial" w:hAnsi="Arial" w:cs="Arial"/>
          <w:color w:val="auto"/>
        </w:rPr>
        <w:t>"libelle\" : \""</w:t>
      </w:r>
    </w:p>
    <w:p w14:paraId="40EF3283" w14:textId="32DC7AF0" w:rsidR="00B44669" w:rsidRPr="006D7B1D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6D7B1D">
        <w:rPr>
          <w:rFonts w:ascii="Arial" w:hAnsi="Arial" w:cs="Arial"/>
          <w:color w:val="auto"/>
        </w:rPr>
        <w:t>.$</w:t>
      </w:r>
      <w:proofErr w:type="spellStart"/>
      <w:proofErr w:type="gramStart"/>
      <w:r w:rsidRPr="006D7B1D">
        <w:rPr>
          <w:rFonts w:ascii="Arial" w:hAnsi="Arial" w:cs="Arial"/>
          <w:color w:val="auto"/>
        </w:rPr>
        <w:t>this</w:t>
      </w:r>
      <w:proofErr w:type="spellEnd"/>
      <w:proofErr w:type="gramEnd"/>
      <w:r w:rsidRPr="006D7B1D">
        <w:rPr>
          <w:rFonts w:ascii="Arial" w:hAnsi="Arial" w:cs="Arial"/>
          <w:color w:val="auto"/>
        </w:rPr>
        <w:t xml:space="preserve">-&gt;libelle."\", </w:t>
      </w:r>
      <w:r w:rsidR="006D7B1D" w:rsidRPr="006D7B1D">
        <w:rPr>
          <w:rFonts w:ascii="Arial" w:hAnsi="Arial" w:cs="Arial"/>
          <w:color w:val="auto"/>
        </w:rPr>
        <w:t>\r</w:t>
      </w:r>
      <w:r w:rsidRPr="006D7B1D">
        <w:rPr>
          <w:rFonts w:ascii="Arial" w:hAnsi="Arial" w:cs="Arial"/>
          <w:color w:val="auto"/>
        </w:rPr>
        <w:t>\n \"</w:t>
      </w:r>
      <w:proofErr w:type="spellStart"/>
      <w:r w:rsidRPr="006D7B1D">
        <w:rPr>
          <w:rFonts w:ascii="Arial" w:hAnsi="Arial" w:cs="Arial"/>
          <w:color w:val="auto"/>
        </w:rPr>
        <w:t>dateHeure</w:t>
      </w:r>
      <w:proofErr w:type="spellEnd"/>
      <w:r w:rsidRPr="006D7B1D">
        <w:rPr>
          <w:rFonts w:ascii="Arial" w:hAnsi="Arial" w:cs="Arial"/>
          <w:color w:val="auto"/>
        </w:rPr>
        <w:t xml:space="preserve">\" : \"" </w:t>
      </w:r>
    </w:p>
    <w:p w14:paraId="3371AEDF" w14:textId="577E576B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6D7B1D">
        <w:rPr>
          <w:rFonts w:ascii="Arial" w:hAnsi="Arial" w:cs="Arial"/>
          <w:color w:val="auto"/>
        </w:rPr>
        <w:tab/>
      </w:r>
      <w:r w:rsidRPr="006D7B1D">
        <w:rPr>
          <w:rFonts w:ascii="Arial" w:hAnsi="Arial" w:cs="Arial"/>
          <w:color w:val="auto"/>
        </w:rPr>
        <w:tab/>
      </w:r>
      <w:r w:rsidRPr="006D7B1D">
        <w:rPr>
          <w:rFonts w:ascii="Arial" w:hAnsi="Arial" w:cs="Arial"/>
          <w:color w:val="auto"/>
        </w:rPr>
        <w:tab/>
      </w:r>
      <w:proofErr w:type="gramStart"/>
      <w:r w:rsidRPr="009B4369">
        <w:rPr>
          <w:rFonts w:ascii="Arial" w:hAnsi="Arial" w:cs="Arial"/>
          <w:color w:val="auto"/>
          <w:lang w:val="en-US"/>
        </w:rPr>
        <w:t>.$</w:t>
      </w:r>
      <w:proofErr w:type="gramEnd"/>
      <w:r w:rsidRPr="009B4369">
        <w:rPr>
          <w:rFonts w:ascii="Arial" w:hAnsi="Arial" w:cs="Arial"/>
          <w:color w:val="auto"/>
          <w:lang w:val="en-US"/>
        </w:rPr>
        <w:t>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dateHeure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."\", </w:t>
      </w:r>
      <w:r w:rsidR="006D7B1D" w:rsidRPr="006D7B1D">
        <w:rPr>
          <w:rFonts w:ascii="Arial" w:hAnsi="Arial" w:cs="Arial"/>
          <w:color w:val="auto"/>
          <w:lang w:val="en-US"/>
        </w:rPr>
        <w:t>\r</w:t>
      </w:r>
      <w:r w:rsidRPr="009B4369">
        <w:rPr>
          <w:rFonts w:ascii="Arial" w:hAnsi="Arial" w:cs="Arial"/>
          <w:color w:val="auto"/>
          <w:lang w:val="en-US"/>
        </w:rPr>
        <w:t>\n \"</w:t>
      </w:r>
      <w:proofErr w:type="spellStart"/>
      <w:r w:rsidRPr="009B4369">
        <w:rPr>
          <w:rFonts w:ascii="Arial" w:hAnsi="Arial" w:cs="Arial"/>
          <w:color w:val="auto"/>
          <w:lang w:val="en-US"/>
        </w:rPr>
        <w:t>duree</w:t>
      </w:r>
      <w:proofErr w:type="spellEnd"/>
      <w:r w:rsidRPr="009B4369">
        <w:rPr>
          <w:rFonts w:ascii="Arial" w:hAnsi="Arial" w:cs="Arial"/>
          <w:color w:val="auto"/>
          <w:lang w:val="en-US"/>
        </w:rPr>
        <w:t>\</w:t>
      </w:r>
      <w:proofErr w:type="gramStart"/>
      <w:r w:rsidRPr="009B4369">
        <w:rPr>
          <w:rFonts w:ascii="Arial" w:hAnsi="Arial" w:cs="Arial"/>
          <w:color w:val="auto"/>
          <w:lang w:val="en-US"/>
        </w:rPr>
        <w:t>" :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\""</w:t>
      </w:r>
    </w:p>
    <w:p w14:paraId="2B4E6E57" w14:textId="6E063CF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proofErr w:type="gramStart"/>
      <w:r w:rsidRPr="009B4369">
        <w:rPr>
          <w:rFonts w:ascii="Arial" w:hAnsi="Arial" w:cs="Arial"/>
          <w:color w:val="auto"/>
          <w:lang w:val="en-US"/>
        </w:rPr>
        <w:t>.$</w:t>
      </w:r>
      <w:proofErr w:type="gramEnd"/>
      <w:r w:rsidRPr="009B4369">
        <w:rPr>
          <w:rFonts w:ascii="Arial" w:hAnsi="Arial" w:cs="Arial"/>
          <w:color w:val="auto"/>
          <w:lang w:val="en-US"/>
        </w:rPr>
        <w:t>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duree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."\", </w:t>
      </w:r>
      <w:r w:rsidR="006D7B1D" w:rsidRPr="006D7B1D">
        <w:rPr>
          <w:rFonts w:ascii="Arial" w:hAnsi="Arial" w:cs="Arial"/>
          <w:color w:val="auto"/>
          <w:lang w:val="en-US"/>
        </w:rPr>
        <w:t>\r</w:t>
      </w:r>
      <w:r w:rsidRPr="009B4369">
        <w:rPr>
          <w:rFonts w:ascii="Arial" w:hAnsi="Arial" w:cs="Arial"/>
          <w:color w:val="auto"/>
          <w:lang w:val="en-US"/>
        </w:rPr>
        <w:t>\n \"</w:t>
      </w:r>
      <w:proofErr w:type="spellStart"/>
      <w:r w:rsidRPr="009B4369">
        <w:rPr>
          <w:rFonts w:ascii="Arial" w:hAnsi="Arial" w:cs="Arial"/>
          <w:color w:val="auto"/>
          <w:lang w:val="en-US"/>
        </w:rPr>
        <w:t>salle</w:t>
      </w:r>
      <w:proofErr w:type="spellEnd"/>
      <w:r w:rsidRPr="009B4369">
        <w:rPr>
          <w:rFonts w:ascii="Arial" w:hAnsi="Arial" w:cs="Arial"/>
          <w:color w:val="auto"/>
          <w:lang w:val="en-US"/>
        </w:rPr>
        <w:t>\</w:t>
      </w:r>
      <w:proofErr w:type="gramStart"/>
      <w:r w:rsidRPr="009B4369">
        <w:rPr>
          <w:rFonts w:ascii="Arial" w:hAnsi="Arial" w:cs="Arial"/>
          <w:color w:val="auto"/>
          <w:lang w:val="en-US"/>
        </w:rPr>
        <w:t>" :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 \""</w:t>
      </w:r>
    </w:p>
    <w:p w14:paraId="7AEBC476" w14:textId="11BCF85C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proofErr w:type="gramStart"/>
      <w:r w:rsidRPr="009B4369">
        <w:rPr>
          <w:rFonts w:ascii="Arial" w:hAnsi="Arial" w:cs="Arial"/>
          <w:color w:val="auto"/>
          <w:lang w:val="en-US"/>
        </w:rPr>
        <w:t>.$</w:t>
      </w:r>
      <w:proofErr w:type="gramEnd"/>
      <w:r w:rsidRPr="009B4369">
        <w:rPr>
          <w:rFonts w:ascii="Arial" w:hAnsi="Arial" w:cs="Arial"/>
          <w:color w:val="auto"/>
          <w:lang w:val="en-US"/>
        </w:rPr>
        <w:t>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salle</w:t>
      </w:r>
      <w:proofErr w:type="spellEnd"/>
      <w:r w:rsidRPr="009B4369">
        <w:rPr>
          <w:rFonts w:ascii="Arial" w:hAnsi="Arial" w:cs="Arial"/>
          <w:color w:val="auto"/>
          <w:lang w:val="en-US"/>
        </w:rPr>
        <w:t>."\</w:t>
      </w:r>
      <w:proofErr w:type="gramStart"/>
      <w:r w:rsidRPr="009B4369">
        <w:rPr>
          <w:rFonts w:ascii="Arial" w:hAnsi="Arial" w:cs="Arial"/>
          <w:color w:val="auto"/>
          <w:lang w:val="en-US"/>
        </w:rPr>
        <w:t>" ,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</w:t>
      </w:r>
      <w:r w:rsidR="006D7B1D" w:rsidRPr="006D7B1D">
        <w:rPr>
          <w:rFonts w:ascii="Arial" w:hAnsi="Arial" w:cs="Arial"/>
          <w:color w:val="auto"/>
          <w:lang w:val="en-US"/>
        </w:rPr>
        <w:t>\r</w:t>
      </w:r>
      <w:r w:rsidR="006D7B1D">
        <w:rPr>
          <w:rFonts w:ascii="Arial" w:hAnsi="Arial" w:cs="Arial"/>
          <w:color w:val="auto"/>
          <w:lang w:val="en-US"/>
        </w:rPr>
        <w:t>\</w:t>
      </w:r>
      <w:r w:rsidRPr="009B4369">
        <w:rPr>
          <w:rFonts w:ascii="Arial" w:hAnsi="Arial" w:cs="Arial"/>
          <w:color w:val="auto"/>
          <w:lang w:val="en-US"/>
        </w:rPr>
        <w:t>n \"</w:t>
      </w:r>
      <w:proofErr w:type="spellStart"/>
      <w:r w:rsidRPr="009B4369">
        <w:rPr>
          <w:rFonts w:ascii="Arial" w:hAnsi="Arial" w:cs="Arial"/>
          <w:color w:val="auto"/>
          <w:lang w:val="en-US"/>
        </w:rPr>
        <w:t>typePublic</w:t>
      </w:r>
      <w:proofErr w:type="spellEnd"/>
      <w:r w:rsidRPr="009B4369">
        <w:rPr>
          <w:rFonts w:ascii="Arial" w:hAnsi="Arial" w:cs="Arial"/>
          <w:color w:val="auto"/>
          <w:lang w:val="en-US"/>
        </w:rPr>
        <w:t>\" :  \""</w:t>
      </w:r>
    </w:p>
    <w:p w14:paraId="41DCE04C" w14:textId="5D6A6DAB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proofErr w:type="gramStart"/>
      <w:r w:rsidRPr="009B4369">
        <w:rPr>
          <w:rFonts w:ascii="Arial" w:hAnsi="Arial" w:cs="Arial"/>
          <w:color w:val="auto"/>
          <w:lang w:val="en-US"/>
        </w:rPr>
        <w:t>.$</w:t>
      </w:r>
      <w:proofErr w:type="gramEnd"/>
      <w:r w:rsidRPr="009B4369">
        <w:rPr>
          <w:rFonts w:ascii="Arial" w:hAnsi="Arial" w:cs="Arial"/>
          <w:color w:val="auto"/>
          <w:lang w:val="en-US"/>
        </w:rPr>
        <w:t>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typePublic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."\", </w:t>
      </w:r>
      <w:r w:rsidR="006D7B1D">
        <w:rPr>
          <w:rFonts w:ascii="Arial" w:hAnsi="Arial" w:cs="Arial"/>
          <w:color w:val="auto"/>
          <w:lang w:val="en-US"/>
        </w:rPr>
        <w:t>\r</w:t>
      </w:r>
      <w:r w:rsidRPr="009B4369">
        <w:rPr>
          <w:rFonts w:ascii="Arial" w:hAnsi="Arial" w:cs="Arial"/>
          <w:color w:val="auto"/>
          <w:lang w:val="en-US"/>
        </w:rPr>
        <w:t>\n \"</w:t>
      </w:r>
      <w:proofErr w:type="spellStart"/>
      <w:r w:rsidRPr="009B4369">
        <w:rPr>
          <w:rFonts w:ascii="Arial" w:hAnsi="Arial" w:cs="Arial"/>
          <w:color w:val="auto"/>
          <w:lang w:val="en-US"/>
        </w:rPr>
        <w:t>animateur</w:t>
      </w:r>
      <w:proofErr w:type="spellEnd"/>
      <w:r w:rsidRPr="009B4369">
        <w:rPr>
          <w:rFonts w:ascii="Arial" w:hAnsi="Arial" w:cs="Arial"/>
          <w:color w:val="auto"/>
          <w:lang w:val="en-US"/>
        </w:rPr>
        <w:t>\</w:t>
      </w:r>
      <w:proofErr w:type="gramStart"/>
      <w:r w:rsidRPr="009B4369">
        <w:rPr>
          <w:rFonts w:ascii="Arial" w:hAnsi="Arial" w:cs="Arial"/>
          <w:color w:val="auto"/>
          <w:lang w:val="en-US"/>
        </w:rPr>
        <w:t>" :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"</w:t>
      </w:r>
    </w:p>
    <w:p w14:paraId="5195A025" w14:textId="77777777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b/>
          <w:bCs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proofErr w:type="gramStart"/>
      <w:r w:rsidRPr="009B4369">
        <w:rPr>
          <w:rFonts w:ascii="Arial" w:hAnsi="Arial" w:cs="Arial"/>
          <w:color w:val="auto"/>
          <w:lang w:val="en-US"/>
        </w:rPr>
        <w:t>.$</w:t>
      </w:r>
      <w:proofErr w:type="gramEnd"/>
      <w:r w:rsidRPr="009B4369">
        <w:rPr>
          <w:rFonts w:ascii="Arial" w:hAnsi="Arial" w:cs="Arial"/>
          <w:color w:val="auto"/>
          <w:lang w:val="en-US"/>
        </w:rPr>
        <w:t>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lAnimateur</w:t>
      </w:r>
      <w:proofErr w:type="spellEnd"/>
      <w:r w:rsidRPr="009B4369">
        <w:rPr>
          <w:rFonts w:ascii="Arial" w:hAnsi="Arial" w:cs="Arial"/>
          <w:color w:val="auto"/>
          <w:lang w:val="en-US"/>
        </w:rPr>
        <w:t>-&gt;</w:t>
      </w:r>
      <w:proofErr w:type="spellStart"/>
      <w:r w:rsidRPr="009B4369">
        <w:rPr>
          <w:rFonts w:ascii="Arial" w:hAnsi="Arial" w:cs="Arial"/>
          <w:color w:val="auto"/>
          <w:lang w:val="en-US"/>
        </w:rPr>
        <w:t>toJson</w:t>
      </w:r>
      <w:proofErr w:type="spellEnd"/>
      <w:r w:rsidRPr="009B4369">
        <w:rPr>
          <w:rFonts w:ascii="Arial" w:hAnsi="Arial" w:cs="Arial"/>
          <w:color w:val="auto"/>
          <w:lang w:val="en-US"/>
        </w:rPr>
        <w:t>();</w:t>
      </w:r>
      <w:r w:rsidRPr="009B4369">
        <w:rPr>
          <w:rFonts w:ascii="Arial" w:hAnsi="Arial" w:cs="Arial"/>
          <w:color w:val="auto"/>
          <w:lang w:val="en-US"/>
        </w:rPr>
        <w:br/>
        <w:t xml:space="preserve">    }</w:t>
      </w:r>
      <w:r w:rsidRPr="009B4369">
        <w:rPr>
          <w:rFonts w:ascii="Arial" w:hAnsi="Arial" w:cs="Arial"/>
          <w:color w:val="auto"/>
          <w:lang w:val="en-US"/>
        </w:rPr>
        <w:br/>
        <w:t>}</w:t>
      </w:r>
      <w:r w:rsidRPr="009B4369">
        <w:rPr>
          <w:rFonts w:ascii="Arial" w:hAnsi="Arial" w:cs="Arial"/>
          <w:b/>
          <w:bCs/>
          <w:color w:val="auto"/>
          <w:lang w:val="en-US"/>
        </w:rPr>
        <w:t xml:space="preserve"> </w:t>
      </w:r>
    </w:p>
    <w:p w14:paraId="742D91CA" w14:textId="77777777" w:rsidR="00B44669" w:rsidRPr="009B4369" w:rsidRDefault="00B44669">
      <w:pPr>
        <w:spacing w:after="0" w:line="100" w:lineRule="atLeast"/>
        <w:rPr>
          <w:rFonts w:ascii="Arial" w:hAnsi="Arial" w:cs="Arial"/>
          <w:b/>
          <w:bCs/>
          <w:color w:val="auto"/>
          <w:lang w:val="en-US"/>
        </w:rPr>
      </w:pPr>
    </w:p>
    <w:p w14:paraId="133EF73C" w14:textId="77777777" w:rsidR="00CD5F04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b/>
          <w:bCs/>
          <w:color w:val="auto"/>
          <w:lang w:val="en-US"/>
        </w:rPr>
        <w:t xml:space="preserve">class Conference extends </w:t>
      </w:r>
      <w:proofErr w:type="spellStart"/>
      <w:r w:rsidRPr="009B4369">
        <w:rPr>
          <w:rFonts w:ascii="Arial" w:hAnsi="Arial" w:cs="Arial"/>
          <w:b/>
          <w:bCs/>
          <w:color w:val="auto"/>
          <w:lang w:val="en-US"/>
        </w:rPr>
        <w:t>Evenement</w:t>
      </w:r>
      <w:proofErr w:type="spellEnd"/>
      <w:r w:rsidRPr="009B4369">
        <w:rPr>
          <w:rFonts w:ascii="Arial" w:hAnsi="Arial" w:cs="Arial"/>
          <w:b/>
          <w:bCs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{</w:t>
      </w:r>
      <w:r w:rsidR="00CD5F04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br/>
        <w:t xml:space="preserve">   private $theme; </w:t>
      </w:r>
    </w:p>
    <w:p w14:paraId="7EECAA95" w14:textId="77777777" w:rsidR="002766E4" w:rsidRDefault="002766E4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</w:p>
    <w:p w14:paraId="0E377AF6" w14:textId="0D5D5D2B" w:rsidR="002766E4" w:rsidRPr="002766E4" w:rsidRDefault="00A740A0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b/>
          <w:color w:val="auto"/>
        </w:rPr>
      </w:pPr>
      <w:r w:rsidRPr="009B4369">
        <w:rPr>
          <w:rFonts w:ascii="Arial" w:hAnsi="Arial" w:cs="Arial"/>
          <w:b/>
          <w:i/>
          <w:color w:val="auto"/>
          <w:bdr w:val="single" w:sz="4" w:space="0" w:color="auto"/>
        </w:rPr>
        <w:t>// Question :</w:t>
      </w:r>
      <w:r>
        <w:rPr>
          <w:rFonts w:ascii="Arial" w:hAnsi="Arial" w:cs="Arial"/>
          <w:b/>
          <w:i/>
          <w:color w:val="auto"/>
          <w:bdr w:val="single" w:sz="4" w:space="0" w:color="auto"/>
        </w:rPr>
        <w:t xml:space="preserve"> Constructeur complet à ajouter </w:t>
      </w:r>
      <w:r w:rsidR="00B44669" w:rsidRPr="002766E4">
        <w:rPr>
          <w:rFonts w:ascii="Arial" w:hAnsi="Arial" w:cs="Arial"/>
          <w:b/>
          <w:color w:val="auto"/>
        </w:rPr>
        <w:br/>
      </w:r>
    </w:p>
    <w:p w14:paraId="5E895F35" w14:textId="0174F521" w:rsidR="002766E4" w:rsidRDefault="00B4466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B663B0">
        <w:rPr>
          <w:rFonts w:ascii="Arial" w:hAnsi="Arial" w:cs="Arial"/>
          <w:color w:val="auto"/>
        </w:rPr>
        <w:t xml:space="preserve">    </w:t>
      </w:r>
    </w:p>
    <w:p w14:paraId="719F6E38" w14:textId="52F69966" w:rsidR="00B44669" w:rsidRPr="009B4369" w:rsidRDefault="00B44669" w:rsidP="00CD5F04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public </w:t>
      </w:r>
      <w:proofErr w:type="spellStart"/>
      <w:r w:rsidRPr="009B4369">
        <w:rPr>
          <w:rFonts w:ascii="Arial" w:hAnsi="Arial" w:cs="Arial"/>
          <w:color w:val="auto"/>
        </w:rPr>
        <w:t>function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toJson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){</w:t>
      </w:r>
      <w:r w:rsidRPr="009B4369">
        <w:rPr>
          <w:rFonts w:ascii="Arial" w:hAnsi="Arial" w:cs="Arial"/>
          <w:color w:val="auto"/>
        </w:rPr>
        <w:br/>
        <w:t xml:space="preserve">        </w:t>
      </w:r>
      <w:r w:rsidRPr="009B4369">
        <w:rPr>
          <w:rFonts w:ascii="Arial" w:hAnsi="Arial" w:cs="Arial"/>
          <w:i/>
          <w:iCs/>
          <w:color w:val="auto"/>
        </w:rPr>
        <w:t>//</w:t>
      </w:r>
      <w:r w:rsidR="00E8790B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 xml:space="preserve">méthode </w:t>
      </w:r>
      <w:r w:rsidR="00DB1CB7" w:rsidRPr="009B4369">
        <w:rPr>
          <w:rFonts w:ascii="Arial" w:hAnsi="Arial" w:cs="Arial"/>
          <w:i/>
          <w:iCs/>
          <w:color w:val="auto"/>
        </w:rPr>
        <w:t>retournant</w:t>
      </w:r>
      <w:r w:rsidRPr="009B4369">
        <w:rPr>
          <w:rFonts w:ascii="Arial" w:hAnsi="Arial" w:cs="Arial"/>
          <w:i/>
          <w:iCs/>
          <w:color w:val="auto"/>
        </w:rPr>
        <w:t xml:space="preserve"> </w:t>
      </w:r>
      <w:r w:rsidR="00CD5F04" w:rsidRPr="009B4369">
        <w:rPr>
          <w:rFonts w:ascii="Arial" w:hAnsi="Arial" w:cs="Arial"/>
          <w:i/>
          <w:iCs/>
          <w:color w:val="auto"/>
        </w:rPr>
        <w:t xml:space="preserve">tous les attributs </w:t>
      </w:r>
      <w:r w:rsidRPr="009B4369">
        <w:rPr>
          <w:rFonts w:ascii="Arial" w:hAnsi="Arial" w:cs="Arial"/>
          <w:i/>
          <w:iCs/>
          <w:color w:val="auto"/>
        </w:rPr>
        <w:t xml:space="preserve">de la classe </w:t>
      </w:r>
      <w:r w:rsidR="006C6CF1" w:rsidRPr="009B4369">
        <w:rPr>
          <w:rFonts w:ascii="Arial" w:hAnsi="Arial" w:cs="Arial"/>
          <w:i/>
          <w:iCs/>
          <w:color w:val="auto"/>
        </w:rPr>
        <w:t>au format</w:t>
      </w:r>
      <w:r w:rsidRPr="009B4369">
        <w:rPr>
          <w:rFonts w:ascii="Arial" w:hAnsi="Arial" w:cs="Arial"/>
          <w:i/>
          <w:iCs/>
          <w:color w:val="auto"/>
        </w:rPr>
        <w:t xml:space="preserve"> JSON</w:t>
      </w:r>
      <w:r w:rsidRPr="009B4369">
        <w:rPr>
          <w:rFonts w:ascii="Arial" w:hAnsi="Arial" w:cs="Arial"/>
          <w:i/>
          <w:iCs/>
          <w:color w:val="auto"/>
        </w:rPr>
        <w:br/>
      </w:r>
      <w:r w:rsidRPr="009B4369">
        <w:rPr>
          <w:rFonts w:ascii="Arial" w:hAnsi="Arial" w:cs="Arial"/>
          <w:color w:val="auto"/>
        </w:rPr>
        <w:t xml:space="preserve">        return parent::</w:t>
      </w:r>
      <w:proofErr w:type="spellStart"/>
      <w:r w:rsidRPr="009B4369">
        <w:rPr>
          <w:rFonts w:ascii="Arial" w:hAnsi="Arial" w:cs="Arial"/>
          <w:color w:val="auto"/>
        </w:rPr>
        <w:t>toJson</w:t>
      </w:r>
      <w:proofErr w:type="spellEnd"/>
      <w:r w:rsidRPr="009B4369">
        <w:rPr>
          <w:rFonts w:ascii="Arial" w:hAnsi="Arial" w:cs="Arial"/>
          <w:color w:val="auto"/>
        </w:rPr>
        <w:t>().",</w:t>
      </w:r>
      <w:r w:rsidR="006D7B1D">
        <w:rPr>
          <w:rFonts w:ascii="Arial" w:hAnsi="Arial" w:cs="Arial"/>
          <w:color w:val="auto"/>
        </w:rPr>
        <w:t>\r</w:t>
      </w:r>
      <w:r w:rsidRPr="009B4369">
        <w:rPr>
          <w:rFonts w:ascii="Arial" w:hAnsi="Arial" w:cs="Arial"/>
          <w:color w:val="auto"/>
        </w:rPr>
        <w:t>\n \"</w:t>
      </w:r>
      <w:proofErr w:type="spellStart"/>
      <w:r w:rsidRPr="009B4369">
        <w:rPr>
          <w:rFonts w:ascii="Arial" w:hAnsi="Arial" w:cs="Arial"/>
          <w:color w:val="auto"/>
        </w:rPr>
        <w:t>theme</w:t>
      </w:r>
      <w:proofErr w:type="spellEnd"/>
      <w:r w:rsidRPr="009B4369">
        <w:rPr>
          <w:rFonts w:ascii="Arial" w:hAnsi="Arial" w:cs="Arial"/>
          <w:color w:val="auto"/>
        </w:rPr>
        <w:t>\" : \"".$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theme</w:t>
      </w:r>
      <w:proofErr w:type="spellEnd"/>
      <w:r w:rsidRPr="009B4369">
        <w:rPr>
          <w:rFonts w:ascii="Arial" w:hAnsi="Arial" w:cs="Arial"/>
          <w:color w:val="auto"/>
        </w:rPr>
        <w:t>."\"</w:t>
      </w:r>
      <w:r w:rsidR="006D7B1D">
        <w:rPr>
          <w:rFonts w:ascii="Arial" w:hAnsi="Arial" w:cs="Arial"/>
          <w:color w:val="auto"/>
        </w:rPr>
        <w:t>\r</w:t>
      </w:r>
      <w:r w:rsidRPr="009B4369">
        <w:rPr>
          <w:rFonts w:ascii="Arial" w:hAnsi="Arial" w:cs="Arial"/>
          <w:color w:val="auto"/>
        </w:rPr>
        <w:t>\</w:t>
      </w:r>
      <w:proofErr w:type="gramStart"/>
      <w:r w:rsidRPr="009B4369">
        <w:rPr>
          <w:rFonts w:ascii="Arial" w:hAnsi="Arial" w:cs="Arial"/>
          <w:color w:val="auto"/>
        </w:rPr>
        <w:t>n }</w:t>
      </w:r>
      <w:proofErr w:type="gramEnd"/>
      <w:r w:rsidR="006D7B1D">
        <w:rPr>
          <w:rFonts w:ascii="Arial" w:hAnsi="Arial" w:cs="Arial"/>
          <w:color w:val="auto"/>
        </w:rPr>
        <w:t>\r</w:t>
      </w:r>
      <w:r w:rsidRPr="009B4369">
        <w:rPr>
          <w:rFonts w:ascii="Arial" w:hAnsi="Arial" w:cs="Arial"/>
          <w:color w:val="auto"/>
        </w:rPr>
        <w:t>\n";</w:t>
      </w:r>
      <w:r w:rsidRPr="009B4369">
        <w:rPr>
          <w:rFonts w:ascii="Arial" w:hAnsi="Arial" w:cs="Arial"/>
          <w:color w:val="auto"/>
        </w:rPr>
        <w:br/>
        <w:t xml:space="preserve">    }</w:t>
      </w:r>
      <w:r w:rsidRPr="009B4369">
        <w:rPr>
          <w:rFonts w:ascii="Arial" w:hAnsi="Arial" w:cs="Arial"/>
          <w:color w:val="auto"/>
        </w:rPr>
        <w:br/>
        <w:t>}</w:t>
      </w:r>
    </w:p>
    <w:p w14:paraId="0C5447BE" w14:textId="1775809A" w:rsidR="00B44669" w:rsidRPr="009B4369" w:rsidRDefault="00113B1E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08"/>
        </w:tabs>
        <w:suppressAutoHyphens w:val="0"/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b/>
          <w:bCs/>
          <w:color w:val="auto"/>
        </w:rPr>
        <w:br w:type="page"/>
      </w:r>
      <w:proofErr w:type="gramStart"/>
      <w:r w:rsidR="00B44669" w:rsidRPr="009B4369">
        <w:rPr>
          <w:rFonts w:ascii="Arial" w:hAnsi="Arial" w:cs="Arial"/>
          <w:b/>
          <w:bCs/>
          <w:color w:val="auto"/>
        </w:rPr>
        <w:lastRenderedPageBreak/>
        <w:t>class</w:t>
      </w:r>
      <w:proofErr w:type="gramEnd"/>
      <w:r w:rsidR="00F67513" w:rsidRPr="009B4369">
        <w:rPr>
          <w:rFonts w:ascii="Arial" w:hAnsi="Arial" w:cs="Arial"/>
          <w:b/>
          <w:bCs/>
          <w:color w:val="auto"/>
        </w:rPr>
        <w:t xml:space="preserve"> </w:t>
      </w:r>
      <w:r w:rsidR="007B08FD">
        <w:rPr>
          <w:rFonts w:ascii="Arial" w:hAnsi="Arial" w:cs="Arial"/>
          <w:b/>
          <w:bCs/>
          <w:color w:val="auto"/>
        </w:rPr>
        <w:t>Formation</w:t>
      </w:r>
      <w:r w:rsidR="00B44669"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extends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Evenement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 xml:space="preserve"> </w:t>
      </w:r>
      <w:r w:rsidR="00B44669" w:rsidRPr="009B4369">
        <w:rPr>
          <w:rFonts w:ascii="Arial" w:hAnsi="Arial" w:cs="Arial"/>
          <w:color w:val="auto"/>
        </w:rPr>
        <w:t>{</w:t>
      </w:r>
      <w:r w:rsidR="00B44669" w:rsidRPr="009B4369">
        <w:rPr>
          <w:rFonts w:ascii="Arial" w:hAnsi="Arial" w:cs="Arial"/>
          <w:color w:val="auto"/>
        </w:rPr>
        <w:br/>
        <w:t xml:space="preserve">    </w:t>
      </w:r>
      <w:proofErr w:type="spellStart"/>
      <w:r w:rsidR="00B44669" w:rsidRPr="009B4369">
        <w:rPr>
          <w:rFonts w:ascii="Arial" w:hAnsi="Arial" w:cs="Arial"/>
          <w:color w:val="auto"/>
        </w:rPr>
        <w:t>private</w:t>
      </w:r>
      <w:proofErr w:type="spellEnd"/>
      <w:r w:rsidR="00B44669" w:rsidRPr="009B4369">
        <w:rPr>
          <w:rFonts w:ascii="Arial" w:hAnsi="Arial" w:cs="Arial"/>
          <w:color w:val="auto"/>
        </w:rPr>
        <w:t xml:space="preserve"> $</w:t>
      </w:r>
      <w:proofErr w:type="spellStart"/>
      <w:r w:rsidR="00B44669" w:rsidRPr="009B4369">
        <w:rPr>
          <w:rFonts w:ascii="Arial" w:hAnsi="Arial" w:cs="Arial"/>
          <w:color w:val="auto"/>
        </w:rPr>
        <w:t>nb</w:t>
      </w:r>
      <w:r w:rsidR="00FA4D69" w:rsidRPr="009B4369">
        <w:rPr>
          <w:rFonts w:ascii="Arial" w:hAnsi="Arial" w:cs="Arial"/>
          <w:color w:val="auto"/>
        </w:rPr>
        <w:t>P</w:t>
      </w:r>
      <w:r w:rsidR="00B44669" w:rsidRPr="009B4369">
        <w:rPr>
          <w:rFonts w:ascii="Arial" w:hAnsi="Arial" w:cs="Arial"/>
          <w:color w:val="auto"/>
        </w:rPr>
        <w:t>laces</w:t>
      </w:r>
      <w:proofErr w:type="spellEnd"/>
      <w:r w:rsidR="00B44669" w:rsidRPr="009B4369">
        <w:rPr>
          <w:rFonts w:ascii="Arial" w:hAnsi="Arial" w:cs="Arial"/>
          <w:color w:val="auto"/>
        </w:rPr>
        <w:t xml:space="preserve">;      </w:t>
      </w:r>
      <w:r w:rsidR="00B44669" w:rsidRPr="009B4369">
        <w:rPr>
          <w:rFonts w:ascii="Arial" w:hAnsi="Arial" w:cs="Arial"/>
          <w:color w:val="auto"/>
        </w:rPr>
        <w:br/>
        <w:t xml:space="preserve">    </w:t>
      </w:r>
      <w:proofErr w:type="spellStart"/>
      <w:r w:rsidR="00B44669" w:rsidRPr="009B4369">
        <w:rPr>
          <w:rFonts w:ascii="Arial" w:hAnsi="Arial" w:cs="Arial"/>
          <w:color w:val="auto"/>
        </w:rPr>
        <w:t>private</w:t>
      </w:r>
      <w:proofErr w:type="spellEnd"/>
      <w:r w:rsidR="00B44669" w:rsidRPr="009B4369">
        <w:rPr>
          <w:rFonts w:ascii="Arial" w:hAnsi="Arial" w:cs="Arial"/>
          <w:color w:val="auto"/>
        </w:rPr>
        <w:t xml:space="preserve"> $</w:t>
      </w:r>
      <w:proofErr w:type="spellStart"/>
      <w:r w:rsidR="00B44669" w:rsidRPr="009B4369">
        <w:rPr>
          <w:rFonts w:ascii="Arial" w:hAnsi="Arial" w:cs="Arial"/>
          <w:color w:val="auto"/>
        </w:rPr>
        <w:t>lesMateriels</w:t>
      </w:r>
      <w:proofErr w:type="spellEnd"/>
      <w:r w:rsidR="00B44669" w:rsidRPr="009B4369">
        <w:rPr>
          <w:rFonts w:ascii="Arial" w:hAnsi="Arial" w:cs="Arial"/>
          <w:i/>
          <w:iCs/>
          <w:color w:val="auto"/>
        </w:rPr>
        <w:t>;  /</w:t>
      </w:r>
      <w:r w:rsidR="00CD5F04" w:rsidRPr="009B4369">
        <w:rPr>
          <w:rFonts w:ascii="Arial" w:hAnsi="Arial" w:cs="Arial"/>
          <w:i/>
          <w:iCs/>
          <w:color w:val="auto"/>
        </w:rPr>
        <w:t>*</w:t>
      </w:r>
      <w:r w:rsidR="00B44669" w:rsidRPr="009B4369">
        <w:rPr>
          <w:rFonts w:ascii="Arial" w:hAnsi="Arial" w:cs="Arial"/>
          <w:i/>
          <w:iCs/>
          <w:color w:val="auto"/>
        </w:rPr>
        <w:t xml:space="preserve"> </w:t>
      </w:r>
      <w:r w:rsidR="00813FC7" w:rsidRPr="009B4369">
        <w:rPr>
          <w:rFonts w:ascii="Arial" w:hAnsi="Arial" w:cs="Arial"/>
          <w:i/>
          <w:iCs/>
          <w:color w:val="auto"/>
        </w:rPr>
        <w:t xml:space="preserve">Ce dictionnaire </w:t>
      </w:r>
      <w:r w:rsidR="00B44669" w:rsidRPr="009B4369">
        <w:rPr>
          <w:rFonts w:ascii="Arial" w:hAnsi="Arial" w:cs="Arial"/>
          <w:i/>
          <w:iCs/>
          <w:color w:val="auto"/>
        </w:rPr>
        <w:t xml:space="preserve">de (string, </w:t>
      </w:r>
      <w:proofErr w:type="spellStart"/>
      <w:r w:rsidR="00B44669" w:rsidRPr="009B4369">
        <w:rPr>
          <w:rFonts w:ascii="Arial" w:hAnsi="Arial" w:cs="Arial"/>
          <w:i/>
          <w:iCs/>
          <w:color w:val="auto"/>
        </w:rPr>
        <w:t>int</w:t>
      </w:r>
      <w:proofErr w:type="spellEnd"/>
      <w:r w:rsidR="00B44669" w:rsidRPr="009B4369">
        <w:rPr>
          <w:rFonts w:ascii="Arial" w:hAnsi="Arial" w:cs="Arial"/>
          <w:i/>
          <w:iCs/>
          <w:color w:val="auto"/>
        </w:rPr>
        <w:t xml:space="preserve">) </w:t>
      </w:r>
      <w:r w:rsidR="00813FC7" w:rsidRPr="009B4369">
        <w:rPr>
          <w:rFonts w:ascii="Arial" w:hAnsi="Arial" w:cs="Arial"/>
          <w:i/>
          <w:iCs/>
          <w:color w:val="auto"/>
        </w:rPr>
        <w:t>implémente la</w:t>
      </w:r>
      <w:r w:rsidR="00CD5F04" w:rsidRPr="009B4369">
        <w:rPr>
          <w:rFonts w:ascii="Arial" w:hAnsi="Arial" w:cs="Arial"/>
          <w:i/>
          <w:iCs/>
          <w:color w:val="auto"/>
        </w:rPr>
        <w:t xml:space="preserve"> </w:t>
      </w:r>
      <w:r w:rsidR="00813FC7" w:rsidRPr="009B4369">
        <w:rPr>
          <w:rFonts w:ascii="Arial" w:hAnsi="Arial" w:cs="Arial"/>
          <w:i/>
          <w:iCs/>
          <w:color w:val="auto"/>
        </w:rPr>
        <w:t>classe-association Prévoir.</w:t>
      </w:r>
      <w:r w:rsidR="00B44669" w:rsidRPr="009B4369">
        <w:rPr>
          <w:rFonts w:ascii="Arial" w:hAnsi="Arial" w:cs="Arial"/>
          <w:i/>
          <w:iCs/>
          <w:color w:val="auto"/>
        </w:rPr>
        <w:br/>
        <w:t xml:space="preserve">    </w:t>
      </w:r>
      <w:r w:rsidR="00813FC7" w:rsidRPr="009B4369">
        <w:rPr>
          <w:rFonts w:ascii="Arial" w:hAnsi="Arial" w:cs="Arial"/>
          <w:i/>
          <w:iCs/>
          <w:color w:val="auto"/>
        </w:rPr>
        <w:tab/>
      </w:r>
      <w:r w:rsidR="00E8790B" w:rsidRPr="009B4369">
        <w:rPr>
          <w:rFonts w:ascii="Arial" w:hAnsi="Arial" w:cs="Arial"/>
          <w:i/>
          <w:iCs/>
          <w:color w:val="auto"/>
        </w:rPr>
        <w:tab/>
      </w:r>
      <w:r w:rsidR="00E8790B" w:rsidRPr="009B4369">
        <w:rPr>
          <w:rFonts w:ascii="Arial" w:hAnsi="Arial" w:cs="Arial"/>
          <w:i/>
          <w:iCs/>
          <w:color w:val="auto"/>
        </w:rPr>
        <w:tab/>
      </w:r>
      <w:r w:rsidR="00E8790B" w:rsidRPr="009B4369">
        <w:rPr>
          <w:rFonts w:ascii="Arial" w:hAnsi="Arial" w:cs="Arial"/>
          <w:i/>
          <w:iCs/>
          <w:color w:val="auto"/>
        </w:rPr>
        <w:tab/>
      </w:r>
      <w:r w:rsidR="00813FC7" w:rsidRPr="009B4369">
        <w:rPr>
          <w:rFonts w:ascii="Arial" w:hAnsi="Arial" w:cs="Arial"/>
          <w:i/>
          <w:iCs/>
          <w:color w:val="auto"/>
        </w:rPr>
        <w:t>La</w:t>
      </w:r>
      <w:r w:rsidR="00B44669" w:rsidRPr="009B4369">
        <w:rPr>
          <w:rFonts w:ascii="Arial" w:hAnsi="Arial" w:cs="Arial"/>
          <w:i/>
          <w:iCs/>
          <w:color w:val="auto"/>
        </w:rPr>
        <w:t xml:space="preserve"> </w:t>
      </w:r>
      <w:r w:rsidR="00813FC7" w:rsidRPr="009B4369">
        <w:rPr>
          <w:rFonts w:ascii="Arial" w:hAnsi="Arial" w:cs="Arial"/>
          <w:i/>
          <w:iCs/>
          <w:color w:val="auto"/>
        </w:rPr>
        <w:t>c</w:t>
      </w:r>
      <w:r w:rsidR="00B44669" w:rsidRPr="009B4369">
        <w:rPr>
          <w:rFonts w:ascii="Arial" w:hAnsi="Arial" w:cs="Arial"/>
          <w:i/>
          <w:iCs/>
          <w:color w:val="auto"/>
        </w:rPr>
        <w:t xml:space="preserve">lé correspond au libelle du </w:t>
      </w:r>
      <w:r w:rsidR="00813FC7" w:rsidRPr="009B4369">
        <w:rPr>
          <w:rFonts w:ascii="Arial" w:hAnsi="Arial" w:cs="Arial"/>
          <w:i/>
          <w:iCs/>
          <w:color w:val="auto"/>
        </w:rPr>
        <w:t>m</w:t>
      </w:r>
      <w:r w:rsidR="00B44669" w:rsidRPr="009B4369">
        <w:rPr>
          <w:rFonts w:ascii="Arial" w:hAnsi="Arial" w:cs="Arial"/>
          <w:i/>
          <w:iCs/>
          <w:color w:val="auto"/>
        </w:rPr>
        <w:t>atériel</w:t>
      </w:r>
      <w:r w:rsidR="00813FC7" w:rsidRPr="009B4369">
        <w:rPr>
          <w:rFonts w:ascii="Arial" w:hAnsi="Arial" w:cs="Arial"/>
          <w:i/>
          <w:iCs/>
          <w:color w:val="auto"/>
        </w:rPr>
        <w:t xml:space="preserve"> et la </w:t>
      </w:r>
      <w:r w:rsidR="00B44669" w:rsidRPr="009B4369">
        <w:rPr>
          <w:rFonts w:ascii="Arial" w:hAnsi="Arial" w:cs="Arial"/>
          <w:i/>
          <w:iCs/>
          <w:color w:val="auto"/>
        </w:rPr>
        <w:t>valeur à la quantité</w:t>
      </w:r>
      <w:r w:rsidR="00813FC7" w:rsidRPr="009B4369">
        <w:rPr>
          <w:rFonts w:ascii="Arial" w:hAnsi="Arial" w:cs="Arial"/>
          <w:i/>
          <w:iCs/>
          <w:color w:val="auto"/>
        </w:rPr>
        <w:t>.</w:t>
      </w:r>
      <w:r w:rsidR="00CD5F04" w:rsidRPr="009B4369">
        <w:rPr>
          <w:rFonts w:ascii="Arial" w:hAnsi="Arial" w:cs="Arial"/>
          <w:i/>
          <w:iCs/>
          <w:color w:val="auto"/>
        </w:rPr>
        <w:t>*/</w:t>
      </w:r>
      <w:r w:rsidR="00B44669" w:rsidRPr="009B4369">
        <w:rPr>
          <w:rFonts w:ascii="Arial" w:hAnsi="Arial" w:cs="Arial"/>
          <w:color w:val="auto"/>
        </w:rPr>
        <w:br/>
        <w:t xml:space="preserve">    </w:t>
      </w:r>
      <w:proofErr w:type="spellStart"/>
      <w:r w:rsidR="00B44669" w:rsidRPr="009B4369">
        <w:rPr>
          <w:rFonts w:ascii="Arial" w:hAnsi="Arial" w:cs="Arial"/>
          <w:color w:val="auto"/>
        </w:rPr>
        <w:t>private</w:t>
      </w:r>
      <w:proofErr w:type="spellEnd"/>
      <w:r w:rsidR="00B44669" w:rsidRPr="009B4369">
        <w:rPr>
          <w:rFonts w:ascii="Arial" w:hAnsi="Arial" w:cs="Arial"/>
          <w:color w:val="auto"/>
        </w:rPr>
        <w:t xml:space="preserve"> $</w:t>
      </w:r>
      <w:proofErr w:type="spellStart"/>
      <w:r w:rsidR="00B44669" w:rsidRPr="009B4369">
        <w:rPr>
          <w:rFonts w:ascii="Arial" w:hAnsi="Arial" w:cs="Arial"/>
          <w:color w:val="auto"/>
        </w:rPr>
        <w:t>lesMembresParticipants</w:t>
      </w:r>
      <w:proofErr w:type="spellEnd"/>
      <w:r w:rsidR="00B44669" w:rsidRPr="009B4369">
        <w:rPr>
          <w:rFonts w:ascii="Arial" w:hAnsi="Arial" w:cs="Arial"/>
          <w:color w:val="auto"/>
        </w:rPr>
        <w:t xml:space="preserve">; </w:t>
      </w:r>
      <w:r w:rsidR="00B44669" w:rsidRPr="009B4369">
        <w:rPr>
          <w:rFonts w:ascii="Arial" w:hAnsi="Arial" w:cs="Arial"/>
          <w:i/>
          <w:iCs/>
          <w:color w:val="auto"/>
        </w:rPr>
        <w:t>// type : collection de Membre</w:t>
      </w:r>
      <w:r w:rsidR="00B44669" w:rsidRPr="009B4369">
        <w:rPr>
          <w:rFonts w:ascii="Arial" w:hAnsi="Arial" w:cs="Arial"/>
          <w:color w:val="auto"/>
        </w:rPr>
        <w:br/>
      </w:r>
      <w:r w:rsidR="00B44669" w:rsidRPr="009B4369">
        <w:rPr>
          <w:rFonts w:ascii="Arial" w:hAnsi="Arial" w:cs="Arial"/>
          <w:color w:val="auto"/>
        </w:rPr>
        <w:br/>
      </w:r>
      <w:r w:rsidR="00B44669" w:rsidRPr="009B4369">
        <w:rPr>
          <w:rFonts w:ascii="Arial" w:hAnsi="Arial" w:cs="Arial"/>
          <w:b/>
          <w:bCs/>
          <w:color w:val="auto"/>
        </w:rPr>
        <w:t xml:space="preserve">    public 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function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 xml:space="preserve"> __</w:t>
      </w:r>
      <w:proofErr w:type="spellStart"/>
      <w:proofErr w:type="gramStart"/>
      <w:r w:rsidR="00B44669" w:rsidRPr="009B4369">
        <w:rPr>
          <w:rFonts w:ascii="Arial" w:hAnsi="Arial" w:cs="Arial"/>
          <w:b/>
          <w:bCs/>
          <w:color w:val="auto"/>
        </w:rPr>
        <w:t>construct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(</w:t>
      </w:r>
      <w:proofErr w:type="gramEnd"/>
      <w:r w:rsidR="00B44669" w:rsidRPr="009B4369">
        <w:rPr>
          <w:rFonts w:ascii="Arial" w:hAnsi="Arial" w:cs="Arial"/>
          <w:b/>
          <w:bCs/>
          <w:color w:val="auto"/>
        </w:rPr>
        <w:t>$libelle,$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dateHeure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, $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duree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, $salle, $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lAnimateur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, $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leTypePublic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, $nb)</w:t>
      </w:r>
      <w:r w:rsidR="00B44669" w:rsidRPr="009B4369">
        <w:rPr>
          <w:rFonts w:ascii="Arial" w:hAnsi="Arial" w:cs="Arial"/>
          <w:color w:val="auto"/>
        </w:rPr>
        <w:t xml:space="preserve"> {</w:t>
      </w:r>
      <w:r w:rsidR="00B44669" w:rsidRPr="009B4369">
        <w:rPr>
          <w:rFonts w:ascii="Arial" w:hAnsi="Arial" w:cs="Arial"/>
          <w:color w:val="auto"/>
        </w:rPr>
        <w:br/>
        <w:t xml:space="preserve">        </w:t>
      </w:r>
      <w:r w:rsidR="0074364D" w:rsidRPr="009B4369">
        <w:rPr>
          <w:rFonts w:ascii="Arial" w:hAnsi="Arial" w:cs="Arial"/>
          <w:color w:val="auto"/>
        </w:rPr>
        <w:tab/>
      </w:r>
      <w:r w:rsidR="0074364D" w:rsidRPr="009B4369">
        <w:rPr>
          <w:rFonts w:ascii="Arial" w:hAnsi="Arial" w:cs="Arial"/>
          <w:color w:val="auto"/>
        </w:rPr>
        <w:tab/>
      </w:r>
      <w:r w:rsidR="0074364D" w:rsidRPr="009B4369">
        <w:rPr>
          <w:rFonts w:ascii="Arial" w:hAnsi="Arial" w:cs="Arial"/>
          <w:b/>
          <w:i/>
          <w:color w:val="auto"/>
          <w:bdr w:val="single" w:sz="4" w:space="0" w:color="auto"/>
        </w:rPr>
        <w:t>// Question :  à compléter et à reporter sur votre copie</w:t>
      </w:r>
      <w:r w:rsidR="0074364D" w:rsidRPr="009B4369">
        <w:rPr>
          <w:rFonts w:ascii="Arial" w:hAnsi="Arial" w:cs="Arial"/>
          <w:b/>
          <w:color w:val="auto"/>
          <w:bdr w:val="single" w:sz="4" w:space="0" w:color="auto"/>
        </w:rPr>
        <w:t xml:space="preserve"> </w:t>
      </w:r>
      <w:r w:rsidR="00B44669" w:rsidRPr="009B4369">
        <w:rPr>
          <w:rFonts w:ascii="Arial" w:hAnsi="Arial" w:cs="Arial"/>
          <w:color w:val="auto"/>
        </w:rPr>
        <w:br/>
        <w:t xml:space="preserve">    }</w:t>
      </w:r>
      <w:r w:rsidR="00B44669" w:rsidRPr="009B4369">
        <w:rPr>
          <w:rFonts w:ascii="Arial" w:hAnsi="Arial" w:cs="Arial"/>
          <w:color w:val="auto"/>
        </w:rPr>
        <w:br/>
        <w:t xml:space="preserve">    public </w:t>
      </w:r>
      <w:proofErr w:type="spellStart"/>
      <w:r w:rsidR="00B44669" w:rsidRPr="009B4369">
        <w:rPr>
          <w:rFonts w:ascii="Arial" w:hAnsi="Arial" w:cs="Arial"/>
          <w:color w:val="auto"/>
        </w:rPr>
        <w:t>function</w:t>
      </w:r>
      <w:proofErr w:type="spellEnd"/>
      <w:r w:rsidR="00B44669" w:rsidRPr="009B4369">
        <w:rPr>
          <w:rFonts w:ascii="Arial" w:hAnsi="Arial" w:cs="Arial"/>
          <w:color w:val="auto"/>
        </w:rPr>
        <w:t xml:space="preserve"> </w:t>
      </w:r>
      <w:proofErr w:type="spellStart"/>
      <w:r w:rsidR="00B44669" w:rsidRPr="009B4369">
        <w:rPr>
          <w:rFonts w:ascii="Arial" w:hAnsi="Arial" w:cs="Arial"/>
          <w:color w:val="auto"/>
        </w:rPr>
        <w:t>setNbPlaces</w:t>
      </w:r>
      <w:proofErr w:type="spellEnd"/>
      <w:r w:rsidR="00B44669" w:rsidRPr="009B4369">
        <w:rPr>
          <w:rFonts w:ascii="Arial" w:hAnsi="Arial" w:cs="Arial"/>
          <w:color w:val="auto"/>
        </w:rPr>
        <w:t>($nb){</w:t>
      </w:r>
    </w:p>
    <w:p w14:paraId="1850FEFF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</w:rPr>
        <w:t xml:space="preserve">        </w:t>
      </w:r>
      <w:r w:rsidRPr="009B4369">
        <w:rPr>
          <w:rFonts w:ascii="Arial" w:hAnsi="Arial" w:cs="Arial"/>
          <w:color w:val="auto"/>
          <w:lang w:val="en-US"/>
        </w:rPr>
        <w:t>if ($</w:t>
      </w:r>
      <w:proofErr w:type="spellStart"/>
      <w:r w:rsidRPr="009B4369">
        <w:rPr>
          <w:rFonts w:ascii="Arial" w:hAnsi="Arial" w:cs="Arial"/>
          <w:color w:val="auto"/>
          <w:lang w:val="en-US"/>
        </w:rPr>
        <w:t>nb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&gt;=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0) {</w:t>
      </w:r>
    </w:p>
    <w:p w14:paraId="76532E3C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    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nb</w:t>
      </w:r>
      <w:r w:rsidR="00FA4D69" w:rsidRPr="009B4369">
        <w:rPr>
          <w:rFonts w:ascii="Arial" w:hAnsi="Arial" w:cs="Arial"/>
          <w:color w:val="auto"/>
          <w:lang w:val="en-US"/>
        </w:rPr>
        <w:t>P</w:t>
      </w:r>
      <w:r w:rsidRPr="009B4369">
        <w:rPr>
          <w:rFonts w:ascii="Arial" w:hAnsi="Arial" w:cs="Arial"/>
          <w:color w:val="auto"/>
          <w:lang w:val="en-US"/>
        </w:rPr>
        <w:t>laces</w:t>
      </w:r>
      <w:proofErr w:type="spellEnd"/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=</w:t>
      </w:r>
      <w:r w:rsidR="00945691" w:rsidRPr="009B4369">
        <w:rPr>
          <w:rFonts w:ascii="Arial" w:hAnsi="Arial" w:cs="Arial"/>
          <w:color w:val="auto"/>
          <w:lang w:val="en-US"/>
        </w:rPr>
        <w:t xml:space="preserve">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nb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7021BD70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 }</w:t>
      </w:r>
    </w:p>
    <w:p w14:paraId="596D6573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}</w:t>
      </w:r>
    </w:p>
    <w:p w14:paraId="54D9DF0B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</w:t>
      </w:r>
      <w:proofErr w:type="gramStart"/>
      <w:r w:rsidRPr="009B4369">
        <w:rPr>
          <w:rFonts w:ascii="Arial" w:hAnsi="Arial" w:cs="Arial"/>
          <w:color w:val="auto"/>
          <w:lang w:val="en-US"/>
        </w:rPr>
        <w:t>public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getNbPlaces</w:t>
      </w:r>
      <w:proofErr w:type="spellEnd"/>
      <w:r w:rsidRPr="009B4369">
        <w:rPr>
          <w:rFonts w:ascii="Arial" w:hAnsi="Arial" w:cs="Arial"/>
          <w:color w:val="auto"/>
          <w:lang w:val="en-US"/>
        </w:rPr>
        <w:t>(){return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nb</w:t>
      </w:r>
      <w:r w:rsidR="00FA4D69" w:rsidRPr="009B4369">
        <w:rPr>
          <w:rFonts w:ascii="Arial" w:hAnsi="Arial" w:cs="Arial"/>
          <w:color w:val="auto"/>
          <w:lang w:val="en-US"/>
        </w:rPr>
        <w:t>P</w:t>
      </w:r>
      <w:r w:rsidRPr="009B4369">
        <w:rPr>
          <w:rFonts w:ascii="Arial" w:hAnsi="Arial" w:cs="Arial"/>
          <w:color w:val="auto"/>
          <w:lang w:val="en-US"/>
        </w:rPr>
        <w:t>laces</w:t>
      </w:r>
      <w:proofErr w:type="spellEnd"/>
      <w:r w:rsidRPr="009B4369">
        <w:rPr>
          <w:rFonts w:ascii="Arial" w:hAnsi="Arial" w:cs="Arial"/>
          <w:color w:val="auto"/>
          <w:lang w:val="en-US"/>
        </w:rPr>
        <w:t>;}</w:t>
      </w:r>
    </w:p>
    <w:p w14:paraId="454E82E9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</w:t>
      </w:r>
      <w:proofErr w:type="gramStart"/>
      <w:r w:rsidRPr="009B4369">
        <w:rPr>
          <w:rFonts w:ascii="Arial" w:hAnsi="Arial" w:cs="Arial"/>
          <w:color w:val="auto"/>
          <w:lang w:val="en-US"/>
        </w:rPr>
        <w:t>public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getLesMateriels</w:t>
      </w:r>
      <w:proofErr w:type="spellEnd"/>
      <w:r w:rsidRPr="009B4369">
        <w:rPr>
          <w:rFonts w:ascii="Arial" w:hAnsi="Arial" w:cs="Arial"/>
          <w:color w:val="auto"/>
          <w:lang w:val="en-US"/>
        </w:rPr>
        <w:t>(){return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lesMateriels</w:t>
      </w:r>
      <w:proofErr w:type="spellEnd"/>
      <w:r w:rsidRPr="009B4369">
        <w:rPr>
          <w:rFonts w:ascii="Arial" w:hAnsi="Arial" w:cs="Arial"/>
          <w:color w:val="auto"/>
          <w:lang w:val="en-US"/>
        </w:rPr>
        <w:t>;}</w:t>
      </w:r>
      <w:r w:rsidRPr="009B4369">
        <w:rPr>
          <w:rFonts w:ascii="Arial" w:hAnsi="Arial" w:cs="Arial"/>
          <w:color w:val="auto"/>
          <w:lang w:val="en-US"/>
        </w:rPr>
        <w:br/>
        <w:t xml:space="preserve">    public function </w:t>
      </w:r>
      <w:proofErr w:type="spellStart"/>
      <w:r w:rsidRPr="009B4369">
        <w:rPr>
          <w:rFonts w:ascii="Arial" w:hAnsi="Arial" w:cs="Arial"/>
          <w:color w:val="auto"/>
          <w:lang w:val="en-US"/>
        </w:rPr>
        <w:t>getLesMembresParticipants</w:t>
      </w:r>
      <w:proofErr w:type="spellEnd"/>
      <w:r w:rsidRPr="009B4369">
        <w:rPr>
          <w:rFonts w:ascii="Arial" w:hAnsi="Arial" w:cs="Arial"/>
          <w:color w:val="auto"/>
          <w:lang w:val="en-US"/>
        </w:rPr>
        <w:t>(){</w:t>
      </w:r>
      <w:r w:rsidRPr="009B4369">
        <w:rPr>
          <w:rFonts w:ascii="Arial" w:hAnsi="Arial" w:cs="Arial"/>
          <w:color w:val="auto"/>
          <w:lang w:val="en-US"/>
        </w:rPr>
        <w:br/>
        <w:t xml:space="preserve">         return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lesMembresParticipants</w:t>
      </w:r>
      <w:proofErr w:type="spellEnd"/>
      <w:r w:rsidRPr="009B4369">
        <w:rPr>
          <w:rFonts w:ascii="Arial" w:hAnsi="Arial" w:cs="Arial"/>
          <w:color w:val="auto"/>
          <w:lang w:val="en-US"/>
        </w:rPr>
        <w:t>;</w:t>
      </w:r>
    </w:p>
    <w:p w14:paraId="7000FD48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  <w:lang w:val="en-US"/>
        </w:rPr>
        <w:t xml:space="preserve">    </w:t>
      </w:r>
      <w:r w:rsidRPr="009B4369">
        <w:rPr>
          <w:rFonts w:ascii="Arial" w:hAnsi="Arial" w:cs="Arial"/>
          <w:color w:val="auto"/>
        </w:rPr>
        <w:t>}</w:t>
      </w:r>
    </w:p>
    <w:p w14:paraId="7101AEC9" w14:textId="74E8A38E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r w:rsidRPr="009B4369">
        <w:rPr>
          <w:rFonts w:ascii="Arial" w:hAnsi="Arial" w:cs="Arial"/>
          <w:b/>
          <w:bCs/>
          <w:color w:val="auto"/>
        </w:rPr>
        <w:t xml:space="preserve">public </w:t>
      </w:r>
      <w:proofErr w:type="spellStart"/>
      <w:r w:rsidRPr="009B4369">
        <w:rPr>
          <w:rFonts w:ascii="Arial" w:hAnsi="Arial" w:cs="Arial"/>
          <w:b/>
          <w:bCs/>
          <w:color w:val="auto"/>
        </w:rPr>
        <w:t>function</w:t>
      </w:r>
      <w:proofErr w:type="spellEnd"/>
      <w:r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b/>
          <w:bCs/>
          <w:color w:val="auto"/>
        </w:rPr>
        <w:t>ajouterMateriel</w:t>
      </w:r>
      <w:proofErr w:type="spellEnd"/>
      <w:r w:rsidRPr="009B4369">
        <w:rPr>
          <w:rFonts w:ascii="Arial" w:hAnsi="Arial" w:cs="Arial"/>
          <w:b/>
          <w:bCs/>
          <w:color w:val="auto"/>
        </w:rPr>
        <w:t>(</w:t>
      </w:r>
      <w:proofErr w:type="gramEnd"/>
      <w:r w:rsidRPr="009B4369">
        <w:rPr>
          <w:rFonts w:ascii="Arial" w:hAnsi="Arial" w:cs="Arial"/>
          <w:b/>
          <w:bCs/>
          <w:color w:val="auto"/>
        </w:rPr>
        <w:t>$</w:t>
      </w:r>
      <w:proofErr w:type="spellStart"/>
      <w:r w:rsidRPr="009B4369">
        <w:rPr>
          <w:rFonts w:ascii="Arial" w:hAnsi="Arial" w:cs="Arial"/>
          <w:b/>
          <w:bCs/>
          <w:color w:val="auto"/>
        </w:rPr>
        <w:t>unLibelleMateriel</w:t>
      </w:r>
      <w:proofErr w:type="spellEnd"/>
      <w:r w:rsidRPr="009B4369">
        <w:rPr>
          <w:rFonts w:ascii="Arial" w:hAnsi="Arial" w:cs="Arial"/>
          <w:b/>
          <w:bCs/>
          <w:color w:val="auto"/>
        </w:rPr>
        <w:t>, $</w:t>
      </w:r>
      <w:proofErr w:type="spellStart"/>
      <w:r w:rsidRPr="009B4369">
        <w:rPr>
          <w:rFonts w:ascii="Arial" w:hAnsi="Arial" w:cs="Arial"/>
          <w:b/>
          <w:bCs/>
          <w:color w:val="auto"/>
        </w:rPr>
        <w:t>uneQuantite</w:t>
      </w:r>
      <w:proofErr w:type="spellEnd"/>
      <w:r w:rsidRPr="009B4369">
        <w:rPr>
          <w:rFonts w:ascii="Arial" w:hAnsi="Arial" w:cs="Arial"/>
          <w:b/>
          <w:bCs/>
          <w:color w:val="auto"/>
        </w:rPr>
        <w:t>)</w:t>
      </w:r>
      <w:r w:rsidRPr="009B4369">
        <w:rPr>
          <w:rFonts w:ascii="Arial" w:hAnsi="Arial" w:cs="Arial"/>
          <w:color w:val="auto"/>
        </w:rPr>
        <w:t xml:space="preserve"> {</w:t>
      </w:r>
      <w:r w:rsidRPr="009B4369">
        <w:rPr>
          <w:rFonts w:ascii="Arial" w:hAnsi="Arial" w:cs="Arial"/>
          <w:color w:val="auto"/>
        </w:rPr>
        <w:br/>
      </w:r>
      <w:r w:rsidRPr="009B4369">
        <w:rPr>
          <w:rFonts w:ascii="Arial" w:hAnsi="Arial" w:cs="Arial"/>
          <w:b/>
          <w:color w:val="auto"/>
        </w:rPr>
        <w:tab/>
      </w:r>
      <w:r w:rsidRPr="009B4369">
        <w:rPr>
          <w:rFonts w:ascii="Arial" w:hAnsi="Arial" w:cs="Arial"/>
          <w:b/>
          <w:color w:val="auto"/>
        </w:rPr>
        <w:tab/>
      </w:r>
      <w:r w:rsidRPr="009B4369">
        <w:rPr>
          <w:rFonts w:ascii="Arial" w:hAnsi="Arial" w:cs="Arial"/>
          <w:b/>
          <w:i/>
          <w:color w:val="auto"/>
          <w:bdr w:val="single" w:sz="4" w:space="0" w:color="auto"/>
        </w:rPr>
        <w:t>//</w:t>
      </w:r>
      <w:r w:rsidR="0074364D" w:rsidRPr="009B4369">
        <w:rPr>
          <w:rFonts w:ascii="Arial" w:hAnsi="Arial" w:cs="Arial"/>
          <w:b/>
          <w:i/>
          <w:color w:val="auto"/>
          <w:bdr w:val="single" w:sz="4" w:space="0" w:color="auto"/>
        </w:rPr>
        <w:t xml:space="preserve"> Question</w:t>
      </w:r>
      <w:r w:rsidR="005F6C43">
        <w:rPr>
          <w:rFonts w:ascii="Arial" w:hAnsi="Arial" w:cs="Arial"/>
          <w:b/>
          <w:i/>
          <w:color w:val="auto"/>
          <w:bdr w:val="single" w:sz="4" w:space="0" w:color="auto"/>
        </w:rPr>
        <w:t xml:space="preserve"> </w:t>
      </w:r>
      <w:r w:rsidR="0074364D" w:rsidRPr="009B4369">
        <w:rPr>
          <w:rFonts w:ascii="Arial" w:hAnsi="Arial" w:cs="Arial"/>
          <w:b/>
          <w:i/>
          <w:color w:val="auto"/>
          <w:bdr w:val="single" w:sz="4" w:space="0" w:color="auto"/>
        </w:rPr>
        <w:t xml:space="preserve">: </w:t>
      </w:r>
      <w:r w:rsidRPr="009B4369">
        <w:rPr>
          <w:rFonts w:ascii="Arial" w:hAnsi="Arial" w:cs="Arial"/>
          <w:b/>
          <w:i/>
          <w:color w:val="auto"/>
          <w:bdr w:val="single" w:sz="4" w:space="0" w:color="auto"/>
        </w:rPr>
        <w:t xml:space="preserve"> </w:t>
      </w:r>
      <w:r w:rsidR="00CD5F04" w:rsidRPr="009B4369">
        <w:rPr>
          <w:rFonts w:ascii="Arial" w:hAnsi="Arial" w:cs="Arial"/>
          <w:b/>
          <w:i/>
          <w:color w:val="auto"/>
          <w:bdr w:val="single" w:sz="4" w:space="0" w:color="auto"/>
        </w:rPr>
        <w:t>à</w:t>
      </w:r>
      <w:r w:rsidRPr="009B4369">
        <w:rPr>
          <w:rFonts w:ascii="Arial" w:hAnsi="Arial" w:cs="Arial"/>
          <w:b/>
          <w:i/>
          <w:color w:val="auto"/>
          <w:bdr w:val="single" w:sz="4" w:space="0" w:color="auto"/>
        </w:rPr>
        <w:t xml:space="preserve"> corriger </w:t>
      </w:r>
      <w:r w:rsidR="0074364D" w:rsidRPr="009B4369">
        <w:rPr>
          <w:rFonts w:ascii="Arial" w:hAnsi="Arial" w:cs="Arial"/>
          <w:b/>
          <w:i/>
          <w:color w:val="auto"/>
          <w:bdr w:val="single" w:sz="4" w:space="0" w:color="auto"/>
        </w:rPr>
        <w:t>et à reporter sur votre copie</w:t>
      </w:r>
      <w:r w:rsidR="0074364D" w:rsidRPr="009B4369">
        <w:rPr>
          <w:rFonts w:ascii="Arial" w:hAnsi="Arial" w:cs="Arial"/>
          <w:b/>
          <w:color w:val="auto"/>
          <w:bdr w:val="single" w:sz="4" w:space="0" w:color="auto"/>
        </w:rPr>
        <w:t xml:space="preserve"> </w:t>
      </w:r>
      <w:r w:rsidRPr="009B4369">
        <w:rPr>
          <w:rFonts w:ascii="Arial" w:hAnsi="Arial" w:cs="Arial"/>
          <w:b/>
          <w:color w:val="auto"/>
        </w:rPr>
        <w:br/>
      </w:r>
      <w:r w:rsidRPr="009B4369">
        <w:rPr>
          <w:rFonts w:ascii="Arial" w:hAnsi="Arial" w:cs="Arial"/>
          <w:color w:val="auto"/>
        </w:rPr>
        <w:t xml:space="preserve">        if ($</w:t>
      </w:r>
      <w:proofErr w:type="spellStart"/>
      <w:r w:rsidRPr="009B4369">
        <w:rPr>
          <w:rFonts w:ascii="Arial" w:hAnsi="Arial" w:cs="Arial"/>
          <w:color w:val="auto"/>
        </w:rPr>
        <w:t>unLibelleMateriel</w:t>
      </w:r>
      <w:proofErr w:type="spellEnd"/>
      <w:r w:rsidRPr="009B4369">
        <w:rPr>
          <w:rFonts w:ascii="Arial" w:hAnsi="Arial" w:cs="Arial"/>
          <w:color w:val="auto"/>
        </w:rPr>
        <w:t xml:space="preserve"> != </w:t>
      </w:r>
      <w:proofErr w:type="spellStart"/>
      <w:r w:rsidRPr="009B4369">
        <w:rPr>
          <w:rFonts w:ascii="Arial" w:hAnsi="Arial" w:cs="Arial"/>
          <w:color w:val="auto"/>
        </w:rPr>
        <w:t>null</w:t>
      </w:r>
      <w:proofErr w:type="spellEnd"/>
      <w:r w:rsidRPr="009B4369">
        <w:rPr>
          <w:rFonts w:ascii="Arial" w:hAnsi="Arial" w:cs="Arial"/>
          <w:color w:val="auto"/>
        </w:rPr>
        <w:t xml:space="preserve"> ) {</w:t>
      </w:r>
      <w:r w:rsidRPr="009B4369">
        <w:rPr>
          <w:rFonts w:ascii="Arial" w:hAnsi="Arial" w:cs="Arial"/>
          <w:color w:val="auto"/>
        </w:rPr>
        <w:br/>
        <w:t xml:space="preserve">          if (</w:t>
      </w:r>
      <w:proofErr w:type="spellStart"/>
      <w:r w:rsidRPr="009B4369">
        <w:rPr>
          <w:rFonts w:ascii="Arial" w:hAnsi="Arial" w:cs="Arial"/>
          <w:color w:val="auto"/>
        </w:rPr>
        <w:t>array_key_exists</w:t>
      </w:r>
      <w:proofErr w:type="spellEnd"/>
      <w:r w:rsidRPr="009B4369">
        <w:rPr>
          <w:rFonts w:ascii="Arial" w:hAnsi="Arial" w:cs="Arial"/>
          <w:color w:val="auto"/>
        </w:rPr>
        <w:t>($</w:t>
      </w:r>
      <w:proofErr w:type="spellStart"/>
      <w:r w:rsidRPr="009B4369">
        <w:rPr>
          <w:rFonts w:ascii="Arial" w:hAnsi="Arial" w:cs="Arial"/>
          <w:color w:val="auto"/>
        </w:rPr>
        <w:t>unLibelleMateriel</w:t>
      </w:r>
      <w:proofErr w:type="spellEnd"/>
      <w:r w:rsidRPr="009B4369">
        <w:rPr>
          <w:rFonts w:ascii="Arial" w:hAnsi="Arial" w:cs="Arial"/>
          <w:color w:val="auto"/>
        </w:rPr>
        <w:t>,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lesMateriels</w:t>
      </w:r>
      <w:proofErr w:type="spellEnd"/>
      <w:r w:rsidRPr="009B4369">
        <w:rPr>
          <w:rFonts w:ascii="Arial" w:hAnsi="Arial" w:cs="Arial"/>
          <w:color w:val="auto"/>
        </w:rPr>
        <w:t>)</w:t>
      </w:r>
      <w:r w:rsidR="00945691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>==</w:t>
      </w:r>
      <w:r w:rsidR="00945691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>false)</w:t>
      </w:r>
    </w:p>
    <w:p w14:paraId="689B4A21" w14:textId="7010BD6E" w:rsidR="003A5696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i/>
          <w:iCs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</w:t>
      </w:r>
      <w:proofErr w:type="gramStart"/>
      <w:r w:rsidRPr="009B4369">
        <w:rPr>
          <w:rFonts w:ascii="Arial" w:hAnsi="Arial" w:cs="Arial"/>
          <w:i/>
          <w:iCs/>
          <w:color w:val="auto"/>
        </w:rPr>
        <w:t>{  /</w:t>
      </w:r>
      <w:proofErr w:type="gramEnd"/>
      <w:r w:rsidRPr="009B4369">
        <w:rPr>
          <w:rFonts w:ascii="Arial" w:hAnsi="Arial" w:cs="Arial"/>
          <w:i/>
          <w:iCs/>
          <w:color w:val="auto"/>
        </w:rPr>
        <w:t>/</w:t>
      </w:r>
      <w:r w:rsidR="00F63F53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>on vérifie que la clé n'existe pas déjà dans le dictionnaire</w:t>
      </w:r>
      <w:r w:rsidRPr="009B4369">
        <w:rPr>
          <w:rFonts w:ascii="Arial" w:hAnsi="Arial" w:cs="Arial"/>
          <w:color w:val="auto"/>
        </w:rPr>
        <w:br/>
        <w:t xml:space="preserve">                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lesMateriels</w:t>
      </w:r>
      <w:proofErr w:type="spellEnd"/>
      <w:r w:rsidRPr="009B4369">
        <w:rPr>
          <w:rFonts w:ascii="Arial" w:hAnsi="Arial" w:cs="Arial"/>
          <w:color w:val="auto"/>
        </w:rPr>
        <w:t>[$</w:t>
      </w:r>
      <w:proofErr w:type="spellStart"/>
      <w:r w:rsidRPr="009B4369">
        <w:rPr>
          <w:rFonts w:ascii="Arial" w:hAnsi="Arial" w:cs="Arial"/>
          <w:color w:val="auto"/>
        </w:rPr>
        <w:t>unLibelleMateriel</w:t>
      </w:r>
      <w:proofErr w:type="spellEnd"/>
      <w:r w:rsidRPr="009B4369">
        <w:rPr>
          <w:rFonts w:ascii="Arial" w:hAnsi="Arial" w:cs="Arial"/>
          <w:color w:val="auto"/>
        </w:rPr>
        <w:t>] = $</w:t>
      </w:r>
      <w:proofErr w:type="spellStart"/>
      <w:r w:rsidRPr="009B4369">
        <w:rPr>
          <w:rFonts w:ascii="Arial" w:hAnsi="Arial" w:cs="Arial"/>
          <w:color w:val="auto"/>
        </w:rPr>
        <w:t>uneQuantite</w:t>
      </w:r>
      <w:proofErr w:type="spellEnd"/>
      <w:r w:rsidRPr="009B4369">
        <w:rPr>
          <w:rFonts w:ascii="Arial" w:hAnsi="Arial" w:cs="Arial"/>
          <w:color w:val="auto"/>
        </w:rPr>
        <w:t>;</w:t>
      </w:r>
      <w:r w:rsidRPr="009B4369">
        <w:rPr>
          <w:rFonts w:ascii="Arial" w:hAnsi="Arial" w:cs="Arial"/>
          <w:color w:val="auto"/>
        </w:rPr>
        <w:br/>
        <w:t xml:space="preserve">                </w:t>
      </w:r>
      <w:r w:rsidRPr="009B4369">
        <w:rPr>
          <w:rFonts w:ascii="Arial" w:hAnsi="Arial" w:cs="Arial"/>
          <w:i/>
          <w:iCs/>
          <w:color w:val="auto"/>
        </w:rPr>
        <w:t>/*</w:t>
      </w:r>
      <w:r w:rsidR="00F63F53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>ajoute dans le dictionnaire la clé de type String</w:t>
      </w:r>
      <w:r w:rsidR="00CD5F04" w:rsidRPr="009B4369">
        <w:rPr>
          <w:rFonts w:ascii="Arial" w:hAnsi="Arial" w:cs="Arial"/>
          <w:i/>
          <w:iCs/>
          <w:color w:val="auto"/>
        </w:rPr>
        <w:t xml:space="preserve"> </w:t>
      </w:r>
      <w:r w:rsidRPr="009B4369">
        <w:rPr>
          <w:rFonts w:ascii="Arial" w:hAnsi="Arial" w:cs="Arial"/>
          <w:i/>
          <w:iCs/>
          <w:color w:val="auto"/>
        </w:rPr>
        <w:t xml:space="preserve">correspondant au </w:t>
      </w:r>
      <w:proofErr w:type="spellStart"/>
      <w:r w:rsidRPr="009B4369">
        <w:rPr>
          <w:rFonts w:ascii="Arial" w:hAnsi="Arial" w:cs="Arial"/>
          <w:i/>
          <w:iCs/>
          <w:color w:val="auto"/>
        </w:rPr>
        <w:t>libelleMat</w:t>
      </w:r>
      <w:r w:rsidR="00F34E8B" w:rsidRPr="009B4369">
        <w:rPr>
          <w:rFonts w:ascii="Arial" w:hAnsi="Arial" w:cs="Arial"/>
          <w:i/>
          <w:iCs/>
          <w:color w:val="auto"/>
        </w:rPr>
        <w:t>e</w:t>
      </w:r>
      <w:r w:rsidRPr="009B4369">
        <w:rPr>
          <w:rFonts w:ascii="Arial" w:hAnsi="Arial" w:cs="Arial"/>
          <w:i/>
          <w:iCs/>
          <w:color w:val="auto"/>
        </w:rPr>
        <w:t>riel</w:t>
      </w:r>
      <w:proofErr w:type="spellEnd"/>
      <w:r w:rsidRPr="009B4369">
        <w:rPr>
          <w:rFonts w:ascii="Arial" w:hAnsi="Arial" w:cs="Arial"/>
          <w:i/>
          <w:iCs/>
          <w:color w:val="auto"/>
        </w:rPr>
        <w:t xml:space="preserve"> et la </w:t>
      </w:r>
    </w:p>
    <w:p w14:paraId="2877D099" w14:textId="77777777" w:rsidR="00B44669" w:rsidRPr="009B4369" w:rsidRDefault="003A5696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i/>
          <w:iCs/>
          <w:color w:val="auto"/>
        </w:rPr>
        <w:tab/>
      </w:r>
      <w:r w:rsidRPr="009B4369">
        <w:rPr>
          <w:rFonts w:ascii="Arial" w:hAnsi="Arial" w:cs="Arial"/>
          <w:i/>
          <w:iCs/>
          <w:color w:val="auto"/>
        </w:rPr>
        <w:tab/>
      </w:r>
      <w:proofErr w:type="gramStart"/>
      <w:r w:rsidR="00B44669" w:rsidRPr="009B4369">
        <w:rPr>
          <w:rFonts w:ascii="Arial" w:hAnsi="Arial" w:cs="Arial"/>
          <w:i/>
          <w:iCs/>
          <w:color w:val="auto"/>
        </w:rPr>
        <w:t>valeur</w:t>
      </w:r>
      <w:proofErr w:type="gramEnd"/>
      <w:r w:rsidR="00B44669" w:rsidRPr="009B4369">
        <w:rPr>
          <w:rFonts w:ascii="Arial" w:hAnsi="Arial" w:cs="Arial"/>
          <w:i/>
          <w:iCs/>
          <w:color w:val="auto"/>
        </w:rPr>
        <w:t xml:space="preserve"> de type entier correspondant à la quantité demandée*/</w:t>
      </w:r>
      <w:r w:rsidR="00B44669" w:rsidRPr="009B4369">
        <w:rPr>
          <w:rFonts w:ascii="Arial" w:hAnsi="Arial" w:cs="Arial"/>
          <w:color w:val="auto"/>
        </w:rPr>
        <w:br/>
        <w:t xml:space="preserve">          }</w:t>
      </w:r>
      <w:r w:rsidR="00B44669" w:rsidRPr="009B4369">
        <w:rPr>
          <w:rFonts w:ascii="Arial" w:hAnsi="Arial" w:cs="Arial"/>
          <w:color w:val="auto"/>
        </w:rPr>
        <w:br/>
        <w:t xml:space="preserve">        }</w:t>
      </w:r>
      <w:r w:rsidR="00B44669" w:rsidRPr="009B4369">
        <w:rPr>
          <w:rFonts w:ascii="Arial" w:hAnsi="Arial" w:cs="Arial"/>
          <w:color w:val="auto"/>
        </w:rPr>
        <w:br/>
        <w:t xml:space="preserve">    }</w:t>
      </w:r>
    </w:p>
    <w:p w14:paraId="178A33AF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proofErr w:type="spellStart"/>
      <w:r w:rsidR="00AF401E" w:rsidRPr="009B4369">
        <w:rPr>
          <w:rFonts w:ascii="Arial" w:hAnsi="Arial" w:cs="Arial"/>
          <w:color w:val="auto"/>
        </w:rPr>
        <w:t>private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r w:rsidRPr="009B4369">
        <w:rPr>
          <w:rFonts w:ascii="Arial" w:hAnsi="Arial" w:cs="Arial"/>
          <w:color w:val="auto"/>
        </w:rPr>
        <w:t>function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lesMaterielsToJson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){</w:t>
      </w:r>
    </w:p>
    <w:p w14:paraId="2BED7999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i/>
          <w:iCs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iCs/>
          <w:color w:val="auto"/>
        </w:rPr>
        <w:t xml:space="preserve">// retourne une chaine de caractères </w:t>
      </w:r>
    </w:p>
    <w:p w14:paraId="505E9ED3" w14:textId="7EA15459" w:rsidR="00A43183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</w:rPr>
        <w:t xml:space="preserve">        </w:t>
      </w:r>
      <w:r w:rsidRPr="009B4369">
        <w:rPr>
          <w:rFonts w:ascii="Arial" w:hAnsi="Arial" w:cs="Arial"/>
          <w:color w:val="auto"/>
          <w:lang w:val="en-US"/>
        </w:rPr>
        <w:t>$</w:t>
      </w:r>
      <w:proofErr w:type="spellStart"/>
      <w:r w:rsidRPr="009B4369">
        <w:rPr>
          <w:rFonts w:ascii="Arial" w:hAnsi="Arial" w:cs="Arial"/>
          <w:color w:val="auto"/>
          <w:lang w:val="en-US"/>
        </w:rPr>
        <w:t>chaineJson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 "\"</w:t>
      </w:r>
      <w:proofErr w:type="spellStart"/>
      <w:r w:rsidRPr="009B4369">
        <w:rPr>
          <w:rFonts w:ascii="Arial" w:hAnsi="Arial" w:cs="Arial"/>
          <w:color w:val="auto"/>
          <w:lang w:val="en-US"/>
        </w:rPr>
        <w:t>materiels</w:t>
      </w:r>
      <w:proofErr w:type="spellEnd"/>
      <w:r w:rsidRPr="009B4369">
        <w:rPr>
          <w:rFonts w:ascii="Arial" w:hAnsi="Arial" w:cs="Arial"/>
          <w:color w:val="auto"/>
          <w:lang w:val="en-US"/>
        </w:rPr>
        <w:t>\</w:t>
      </w:r>
      <w:proofErr w:type="gramStart"/>
      <w:r w:rsidRPr="009B4369">
        <w:rPr>
          <w:rFonts w:ascii="Arial" w:hAnsi="Arial" w:cs="Arial"/>
          <w:color w:val="auto"/>
          <w:lang w:val="en-US"/>
        </w:rPr>
        <w:t>" :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[  </w:t>
      </w:r>
      <w:r w:rsidR="006D7B1D">
        <w:rPr>
          <w:rFonts w:ascii="Arial" w:hAnsi="Arial" w:cs="Arial"/>
          <w:color w:val="auto"/>
          <w:lang w:val="en-US"/>
        </w:rPr>
        <w:t>\r</w:t>
      </w:r>
      <w:r w:rsidRPr="009B4369">
        <w:rPr>
          <w:rFonts w:ascii="Arial" w:hAnsi="Arial" w:cs="Arial"/>
          <w:color w:val="auto"/>
          <w:lang w:val="en-US"/>
        </w:rPr>
        <w:t>\n";</w:t>
      </w:r>
    </w:p>
    <w:p w14:paraId="58FFDFFD" w14:textId="77777777" w:rsidR="00A43183" w:rsidRPr="009B4369" w:rsidRDefault="00A43183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 xml:space="preserve">        $</w:t>
      </w:r>
      <w:proofErr w:type="spellStart"/>
      <w:r w:rsidR="00337085" w:rsidRPr="009B4369">
        <w:rPr>
          <w:rFonts w:ascii="Arial" w:hAnsi="Arial" w:cs="Arial"/>
          <w:color w:val="auto"/>
          <w:lang w:val="en-US"/>
        </w:rPr>
        <w:t>debutChaine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 </w:t>
      </w:r>
      <w:r w:rsidR="00337085" w:rsidRPr="009B4369">
        <w:rPr>
          <w:rFonts w:ascii="Arial" w:hAnsi="Arial" w:cs="Arial"/>
          <w:color w:val="auto"/>
          <w:lang w:val="en-US"/>
        </w:rPr>
        <w:t>true</w:t>
      </w:r>
      <w:r w:rsidRPr="009B4369">
        <w:rPr>
          <w:rFonts w:ascii="Arial" w:hAnsi="Arial" w:cs="Arial"/>
          <w:color w:val="auto"/>
          <w:lang w:val="en-US"/>
        </w:rPr>
        <w:t>;</w:t>
      </w:r>
      <w:r w:rsidR="00B44669" w:rsidRPr="009B4369">
        <w:rPr>
          <w:rFonts w:ascii="Arial" w:hAnsi="Arial" w:cs="Arial"/>
          <w:color w:val="auto"/>
          <w:lang w:val="en-US"/>
        </w:rPr>
        <w:br/>
        <w:t xml:space="preserve">        </w:t>
      </w:r>
      <w:proofErr w:type="spellStart"/>
      <w:r w:rsidR="00B44669" w:rsidRPr="009B4369">
        <w:rPr>
          <w:rFonts w:ascii="Arial" w:hAnsi="Arial" w:cs="Arial"/>
          <w:color w:val="auto"/>
          <w:lang w:val="en-US"/>
        </w:rPr>
        <w:t>foreach</w:t>
      </w:r>
      <w:proofErr w:type="spellEnd"/>
      <w:r w:rsidR="00B44669" w:rsidRPr="009B4369">
        <w:rPr>
          <w:rFonts w:ascii="Arial" w:hAnsi="Arial" w:cs="Arial"/>
          <w:color w:val="auto"/>
          <w:lang w:val="en-US"/>
        </w:rPr>
        <w:t xml:space="preserve"> ($this-&gt;</w:t>
      </w:r>
      <w:proofErr w:type="spellStart"/>
      <w:r w:rsidR="00B44669" w:rsidRPr="009B4369">
        <w:rPr>
          <w:rFonts w:ascii="Arial" w:hAnsi="Arial" w:cs="Arial"/>
          <w:color w:val="auto"/>
          <w:lang w:val="en-US"/>
        </w:rPr>
        <w:t>lesMateriels</w:t>
      </w:r>
      <w:proofErr w:type="spellEnd"/>
      <w:r w:rsidR="00B44669" w:rsidRPr="009B4369">
        <w:rPr>
          <w:rFonts w:ascii="Arial" w:hAnsi="Arial" w:cs="Arial"/>
          <w:color w:val="auto"/>
          <w:lang w:val="en-US"/>
        </w:rPr>
        <w:t xml:space="preserve"> as $lib =&gt; $</w:t>
      </w:r>
      <w:proofErr w:type="spellStart"/>
      <w:r w:rsidR="00B44669" w:rsidRPr="009B4369">
        <w:rPr>
          <w:rFonts w:ascii="Arial" w:hAnsi="Arial" w:cs="Arial"/>
          <w:color w:val="auto"/>
          <w:lang w:val="en-US"/>
        </w:rPr>
        <w:t>qte</w:t>
      </w:r>
      <w:proofErr w:type="spellEnd"/>
      <w:r w:rsidR="00B44669" w:rsidRPr="009B4369">
        <w:rPr>
          <w:rFonts w:ascii="Arial" w:hAnsi="Arial" w:cs="Arial"/>
          <w:color w:val="auto"/>
          <w:lang w:val="en-US"/>
        </w:rPr>
        <w:t>) {</w:t>
      </w:r>
    </w:p>
    <w:p w14:paraId="6B40D6DB" w14:textId="77777777" w:rsidR="00A43183" w:rsidRPr="009B4369" w:rsidRDefault="00A43183" w:rsidP="00A4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bookmarkStart w:id="5" w:name="_Hlk29894457"/>
      <w:r w:rsidRPr="009B4369">
        <w:rPr>
          <w:rFonts w:ascii="Arial" w:hAnsi="Arial" w:cs="Arial"/>
          <w:color w:val="auto"/>
          <w:lang w:val="en-US"/>
        </w:rPr>
        <w:tab/>
        <w:t xml:space="preserve">     </w:t>
      </w:r>
      <w:proofErr w:type="gramStart"/>
      <w:r w:rsidRPr="009B4369">
        <w:rPr>
          <w:rFonts w:ascii="Arial" w:hAnsi="Arial" w:cs="Arial"/>
          <w:color w:val="auto"/>
        </w:rPr>
        <w:t>if</w:t>
      </w:r>
      <w:proofErr w:type="gramEnd"/>
      <w:r w:rsidRPr="009B4369">
        <w:rPr>
          <w:rFonts w:ascii="Arial" w:hAnsi="Arial" w:cs="Arial"/>
          <w:color w:val="auto"/>
        </w:rPr>
        <w:t xml:space="preserve"> ($</w:t>
      </w:r>
      <w:proofErr w:type="spellStart"/>
      <w:r w:rsidR="00337085" w:rsidRPr="009B4369">
        <w:rPr>
          <w:rFonts w:ascii="Arial" w:hAnsi="Arial" w:cs="Arial"/>
          <w:color w:val="auto"/>
        </w:rPr>
        <w:t>debutChaine</w:t>
      </w:r>
      <w:proofErr w:type="spellEnd"/>
      <w:r w:rsidR="00337085" w:rsidRPr="009B4369">
        <w:rPr>
          <w:rFonts w:ascii="Arial" w:hAnsi="Arial" w:cs="Arial"/>
          <w:color w:val="auto"/>
        </w:rPr>
        <w:t xml:space="preserve"> == false) </w:t>
      </w:r>
      <w:r w:rsidRPr="009B4369">
        <w:rPr>
          <w:rFonts w:ascii="Arial" w:hAnsi="Arial" w:cs="Arial"/>
          <w:color w:val="auto"/>
        </w:rPr>
        <w:t>{</w:t>
      </w:r>
    </w:p>
    <w:p w14:paraId="317F899E" w14:textId="4FECA0B9" w:rsidR="00A43183" w:rsidRPr="009B4369" w:rsidRDefault="00A43183" w:rsidP="00A4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i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           </w:t>
      </w:r>
      <w:r w:rsidRPr="009B4369">
        <w:rPr>
          <w:rFonts w:ascii="Arial" w:hAnsi="Arial" w:cs="Arial"/>
          <w:i/>
          <w:color w:val="auto"/>
        </w:rPr>
        <w:t>// on</w:t>
      </w:r>
      <w:r w:rsidR="000727D4" w:rsidRPr="009B4369">
        <w:rPr>
          <w:rFonts w:ascii="Arial" w:hAnsi="Arial" w:cs="Arial"/>
          <w:i/>
          <w:color w:val="auto"/>
        </w:rPr>
        <w:t xml:space="preserve"> va</w:t>
      </w:r>
      <w:r w:rsidRPr="009B4369">
        <w:rPr>
          <w:rFonts w:ascii="Arial" w:hAnsi="Arial" w:cs="Arial"/>
          <w:i/>
          <w:color w:val="auto"/>
        </w:rPr>
        <w:t xml:space="preserve"> ajoute</w:t>
      </w:r>
      <w:r w:rsidR="000727D4" w:rsidRPr="009B4369">
        <w:rPr>
          <w:rFonts w:ascii="Arial" w:hAnsi="Arial" w:cs="Arial"/>
          <w:i/>
          <w:color w:val="auto"/>
        </w:rPr>
        <w:t>r</w:t>
      </w:r>
      <w:r w:rsidRPr="009B4369">
        <w:rPr>
          <w:rFonts w:ascii="Arial" w:hAnsi="Arial" w:cs="Arial"/>
          <w:i/>
          <w:color w:val="auto"/>
        </w:rPr>
        <w:t xml:space="preserve"> un élément supplémentaire, on le sépare par une virgule</w:t>
      </w:r>
    </w:p>
    <w:p w14:paraId="04CF4832" w14:textId="0D4E4C50" w:rsidR="00A43183" w:rsidRPr="009B4369" w:rsidRDefault="00A43183" w:rsidP="00A43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          $</w:t>
      </w:r>
      <w:proofErr w:type="spellStart"/>
      <w:r w:rsidRPr="009B4369">
        <w:rPr>
          <w:rFonts w:ascii="Arial" w:hAnsi="Arial" w:cs="Arial"/>
          <w:color w:val="auto"/>
        </w:rPr>
        <w:t>chaineJson</w:t>
      </w:r>
      <w:proofErr w:type="spellEnd"/>
      <w:r w:rsidRPr="009B4369">
        <w:rPr>
          <w:rFonts w:ascii="Arial" w:hAnsi="Arial" w:cs="Arial"/>
          <w:color w:val="auto"/>
        </w:rPr>
        <w:t xml:space="preserve"> =</w:t>
      </w:r>
      <w:r w:rsidR="000727D4" w:rsidRPr="009B4369">
        <w:rPr>
          <w:rFonts w:ascii="Arial" w:hAnsi="Arial" w:cs="Arial"/>
          <w:color w:val="auto"/>
        </w:rPr>
        <w:t xml:space="preserve"> $</w:t>
      </w:r>
      <w:proofErr w:type="spellStart"/>
      <w:proofErr w:type="gramStart"/>
      <w:r w:rsidR="000727D4" w:rsidRPr="009B4369">
        <w:rPr>
          <w:rFonts w:ascii="Arial" w:hAnsi="Arial" w:cs="Arial"/>
          <w:color w:val="auto"/>
        </w:rPr>
        <w:t>chaineJson</w:t>
      </w:r>
      <w:proofErr w:type="spellEnd"/>
      <w:r w:rsidR="000727D4" w:rsidRPr="009B4369">
        <w:rPr>
          <w:rFonts w:ascii="Arial" w:hAnsi="Arial" w:cs="Arial"/>
          <w:color w:val="auto"/>
        </w:rPr>
        <w:t xml:space="preserve"> .</w:t>
      </w:r>
      <w:proofErr w:type="gramEnd"/>
      <w:r w:rsidRPr="009B4369">
        <w:rPr>
          <w:rFonts w:ascii="Arial" w:hAnsi="Arial" w:cs="Arial"/>
          <w:color w:val="auto"/>
        </w:rPr>
        <w:t xml:space="preserve"> "</w:t>
      </w:r>
      <w:proofErr w:type="gramStart"/>
      <w:r w:rsidRPr="009B4369">
        <w:rPr>
          <w:rFonts w:ascii="Arial" w:hAnsi="Arial" w:cs="Arial"/>
          <w:color w:val="auto"/>
        </w:rPr>
        <w:t>,</w:t>
      </w:r>
      <w:r w:rsidR="006D7B1D">
        <w:rPr>
          <w:rFonts w:ascii="Arial" w:hAnsi="Arial" w:cs="Arial"/>
          <w:color w:val="auto"/>
        </w:rPr>
        <w:t>\</w:t>
      </w:r>
      <w:proofErr w:type="gramEnd"/>
      <w:r w:rsidR="006D7B1D">
        <w:rPr>
          <w:rFonts w:ascii="Arial" w:hAnsi="Arial" w:cs="Arial"/>
          <w:color w:val="auto"/>
        </w:rPr>
        <w:t>r</w:t>
      </w:r>
      <w:r w:rsidRPr="009B4369">
        <w:rPr>
          <w:rFonts w:ascii="Arial" w:hAnsi="Arial" w:cs="Arial"/>
          <w:color w:val="auto"/>
        </w:rPr>
        <w:t>\n";</w:t>
      </w:r>
      <w:r w:rsidR="000727D4" w:rsidRPr="009B4369">
        <w:rPr>
          <w:rFonts w:ascii="Arial" w:hAnsi="Arial" w:cs="Arial"/>
          <w:color w:val="auto"/>
        </w:rPr>
        <w:t xml:space="preserve"> </w:t>
      </w:r>
      <w:r w:rsidR="000727D4" w:rsidRPr="009B4369">
        <w:rPr>
          <w:rFonts w:ascii="Arial" w:hAnsi="Arial" w:cs="Arial"/>
          <w:i/>
          <w:iCs/>
          <w:color w:val="auto"/>
        </w:rPr>
        <w:t>//concaténation</w:t>
      </w:r>
    </w:p>
    <w:p w14:paraId="1F1158D1" w14:textId="77777777" w:rsidR="00B44669" w:rsidRPr="009B4369" w:rsidRDefault="00A43183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     }</w:t>
      </w:r>
    </w:p>
    <w:p w14:paraId="77891BAB" w14:textId="77777777" w:rsidR="00337085" w:rsidRPr="009B4369" w:rsidRDefault="00337085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ab/>
        <w:t xml:space="preserve">    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else</w:t>
      </w:r>
      <w:proofErr w:type="spellEnd"/>
      <w:proofErr w:type="gramEnd"/>
      <w:r w:rsidRPr="009B4369">
        <w:rPr>
          <w:rFonts w:ascii="Arial" w:hAnsi="Arial" w:cs="Arial"/>
          <w:color w:val="auto"/>
        </w:rPr>
        <w:t xml:space="preserve"> {</w:t>
      </w:r>
    </w:p>
    <w:p w14:paraId="61F775D7" w14:textId="77777777" w:rsidR="00337085" w:rsidRPr="009B4369" w:rsidRDefault="00337085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             $</w:t>
      </w:r>
      <w:proofErr w:type="spellStart"/>
      <w:r w:rsidRPr="009B4369">
        <w:rPr>
          <w:rFonts w:ascii="Arial" w:hAnsi="Arial" w:cs="Arial"/>
          <w:color w:val="auto"/>
        </w:rPr>
        <w:t>debutChaine</w:t>
      </w:r>
      <w:proofErr w:type="spellEnd"/>
      <w:r w:rsidRPr="009B4369">
        <w:rPr>
          <w:rFonts w:ascii="Arial" w:hAnsi="Arial" w:cs="Arial"/>
          <w:color w:val="auto"/>
        </w:rPr>
        <w:t xml:space="preserve"> = false ;</w:t>
      </w:r>
    </w:p>
    <w:p w14:paraId="6D70A9B8" w14:textId="43DEBDE9" w:rsidR="00337085" w:rsidRPr="009B4369" w:rsidRDefault="00337085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     }</w:t>
      </w:r>
    </w:p>
    <w:p w14:paraId="53287247" w14:textId="6A8035B5" w:rsidR="000727D4" w:rsidRPr="009B4369" w:rsidRDefault="000727D4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i/>
          <w:iCs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iCs/>
          <w:color w:val="auto"/>
        </w:rPr>
        <w:t>// on ajoute l’élément (concaténation)</w:t>
      </w:r>
    </w:p>
    <w:bookmarkEnd w:id="5"/>
    <w:p w14:paraId="162BF846" w14:textId="7C9B713E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    </w:t>
      </w:r>
      <w:r w:rsidR="00A43183" w:rsidRPr="009B4369">
        <w:rPr>
          <w:rFonts w:ascii="Arial" w:hAnsi="Arial" w:cs="Arial"/>
          <w:color w:val="auto"/>
        </w:rPr>
        <w:t xml:space="preserve">     </w:t>
      </w: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chaineJson</w:t>
      </w:r>
      <w:proofErr w:type="spellEnd"/>
      <w:r w:rsidRPr="009B4369">
        <w:rPr>
          <w:rFonts w:ascii="Arial" w:hAnsi="Arial" w:cs="Arial"/>
          <w:color w:val="auto"/>
        </w:rPr>
        <w:t xml:space="preserve"> =</w:t>
      </w:r>
      <w:r w:rsidR="000727D4" w:rsidRPr="009B4369">
        <w:rPr>
          <w:rFonts w:ascii="Arial" w:hAnsi="Arial" w:cs="Arial"/>
          <w:color w:val="auto"/>
        </w:rPr>
        <w:t xml:space="preserve"> $</w:t>
      </w:r>
      <w:proofErr w:type="spellStart"/>
      <w:proofErr w:type="gramStart"/>
      <w:r w:rsidR="000727D4" w:rsidRPr="009B4369">
        <w:rPr>
          <w:rFonts w:ascii="Arial" w:hAnsi="Arial" w:cs="Arial"/>
          <w:color w:val="auto"/>
        </w:rPr>
        <w:t>chaineJson</w:t>
      </w:r>
      <w:proofErr w:type="spellEnd"/>
      <w:r w:rsidR="000727D4" w:rsidRPr="009B4369">
        <w:rPr>
          <w:rFonts w:ascii="Arial" w:hAnsi="Arial" w:cs="Arial"/>
          <w:color w:val="auto"/>
        </w:rPr>
        <w:t xml:space="preserve"> .</w:t>
      </w:r>
      <w:proofErr w:type="gramEnd"/>
      <w:r w:rsidRPr="009B4369">
        <w:rPr>
          <w:rFonts w:ascii="Arial" w:hAnsi="Arial" w:cs="Arial"/>
          <w:color w:val="auto"/>
        </w:rPr>
        <w:t xml:space="preserve"> "</w:t>
      </w:r>
      <w:proofErr w:type="gramStart"/>
      <w:r w:rsidRPr="009B4369">
        <w:rPr>
          <w:rFonts w:ascii="Arial" w:hAnsi="Arial" w:cs="Arial"/>
          <w:color w:val="auto"/>
        </w:rPr>
        <w:t xml:space="preserve">{ </w:t>
      </w:r>
      <w:r w:rsidR="006D7B1D">
        <w:rPr>
          <w:rFonts w:ascii="Arial" w:hAnsi="Arial" w:cs="Arial"/>
          <w:color w:val="auto"/>
        </w:rPr>
        <w:t>\</w:t>
      </w:r>
      <w:proofErr w:type="gramEnd"/>
      <w:r w:rsidR="006D7B1D">
        <w:rPr>
          <w:rFonts w:ascii="Arial" w:hAnsi="Arial" w:cs="Arial"/>
          <w:color w:val="auto"/>
        </w:rPr>
        <w:t>r</w:t>
      </w:r>
      <w:r w:rsidRPr="009B4369">
        <w:rPr>
          <w:rFonts w:ascii="Arial" w:hAnsi="Arial" w:cs="Arial"/>
          <w:color w:val="auto"/>
        </w:rPr>
        <w:t>\n \"libelle\" : \"".$lib . "\",</w:t>
      </w:r>
      <w:r w:rsidR="006D7B1D">
        <w:rPr>
          <w:rFonts w:ascii="Arial" w:hAnsi="Arial" w:cs="Arial"/>
          <w:color w:val="auto"/>
        </w:rPr>
        <w:t>\r</w:t>
      </w:r>
      <w:r w:rsidRPr="009B4369">
        <w:rPr>
          <w:rFonts w:ascii="Arial" w:hAnsi="Arial" w:cs="Arial"/>
          <w:color w:val="auto"/>
        </w:rPr>
        <w:t>\n \"</w:t>
      </w:r>
      <w:proofErr w:type="spellStart"/>
      <w:r w:rsidRPr="009B4369">
        <w:rPr>
          <w:rFonts w:ascii="Arial" w:hAnsi="Arial" w:cs="Arial"/>
          <w:color w:val="auto"/>
        </w:rPr>
        <w:t>quantite</w:t>
      </w:r>
      <w:proofErr w:type="spellEnd"/>
      <w:r w:rsidRPr="009B4369">
        <w:rPr>
          <w:rFonts w:ascii="Arial" w:hAnsi="Arial" w:cs="Arial"/>
          <w:color w:val="auto"/>
        </w:rPr>
        <w:t>\" : \"</w:t>
      </w:r>
      <w:proofErr w:type="gramStart"/>
      <w:r w:rsidRPr="009B4369">
        <w:rPr>
          <w:rFonts w:ascii="Arial" w:hAnsi="Arial" w:cs="Arial"/>
          <w:color w:val="auto"/>
        </w:rPr>
        <w:t>" .</w:t>
      </w:r>
      <w:proofErr w:type="gramEnd"/>
      <w:r w:rsidRPr="009B4369">
        <w:rPr>
          <w:rFonts w:ascii="Arial" w:hAnsi="Arial" w:cs="Arial"/>
          <w:color w:val="auto"/>
        </w:rPr>
        <w:t xml:space="preserve"> $</w:t>
      </w:r>
      <w:proofErr w:type="spellStart"/>
      <w:proofErr w:type="gramStart"/>
      <w:r w:rsidRPr="009B4369">
        <w:rPr>
          <w:rFonts w:ascii="Arial" w:hAnsi="Arial" w:cs="Arial"/>
          <w:color w:val="auto"/>
        </w:rPr>
        <w:t>qte</w:t>
      </w:r>
      <w:proofErr w:type="spellEnd"/>
      <w:r w:rsidRPr="009B4369">
        <w:rPr>
          <w:rFonts w:ascii="Arial" w:hAnsi="Arial" w:cs="Arial"/>
          <w:color w:val="auto"/>
        </w:rPr>
        <w:t xml:space="preserve"> .</w:t>
      </w:r>
      <w:proofErr w:type="gramEnd"/>
      <w:r w:rsidRPr="009B4369">
        <w:rPr>
          <w:rFonts w:ascii="Arial" w:hAnsi="Arial" w:cs="Arial"/>
          <w:color w:val="auto"/>
        </w:rPr>
        <w:t xml:space="preserve"> "\" }";</w:t>
      </w:r>
    </w:p>
    <w:p w14:paraId="2FE055CB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}        </w:t>
      </w:r>
    </w:p>
    <w:p w14:paraId="4C4827B5" w14:textId="274EFC8F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$</w:t>
      </w:r>
      <w:proofErr w:type="spellStart"/>
      <w:r w:rsidRPr="009B4369">
        <w:rPr>
          <w:rFonts w:ascii="Arial" w:hAnsi="Arial" w:cs="Arial"/>
          <w:color w:val="auto"/>
        </w:rPr>
        <w:t>chaineJson</w:t>
      </w:r>
      <w:proofErr w:type="spellEnd"/>
      <w:r w:rsidRPr="009B4369">
        <w:rPr>
          <w:rFonts w:ascii="Arial" w:hAnsi="Arial" w:cs="Arial"/>
          <w:color w:val="auto"/>
        </w:rPr>
        <w:t xml:space="preserve"> = </w:t>
      </w:r>
      <w:r w:rsidR="000727D4" w:rsidRPr="009B4369">
        <w:rPr>
          <w:rFonts w:ascii="Arial" w:hAnsi="Arial" w:cs="Arial"/>
          <w:color w:val="auto"/>
        </w:rPr>
        <w:t>$</w:t>
      </w:r>
      <w:proofErr w:type="spellStart"/>
      <w:proofErr w:type="gramStart"/>
      <w:r w:rsidR="000727D4" w:rsidRPr="009B4369">
        <w:rPr>
          <w:rFonts w:ascii="Arial" w:hAnsi="Arial" w:cs="Arial"/>
          <w:color w:val="auto"/>
        </w:rPr>
        <w:t>chaineJson</w:t>
      </w:r>
      <w:proofErr w:type="spellEnd"/>
      <w:r w:rsidR="000727D4" w:rsidRPr="009B4369">
        <w:rPr>
          <w:rFonts w:ascii="Arial" w:hAnsi="Arial" w:cs="Arial"/>
          <w:color w:val="auto"/>
        </w:rPr>
        <w:t xml:space="preserve"> .</w:t>
      </w:r>
      <w:proofErr w:type="gramEnd"/>
      <w:r w:rsidR="000727D4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 xml:space="preserve">"]  </w:t>
      </w:r>
      <w:r w:rsidR="006D7B1D">
        <w:rPr>
          <w:rFonts w:ascii="Arial" w:hAnsi="Arial" w:cs="Arial"/>
          <w:color w:val="auto"/>
        </w:rPr>
        <w:t>\r</w:t>
      </w:r>
      <w:r w:rsidRPr="009B4369">
        <w:rPr>
          <w:rFonts w:ascii="Arial" w:hAnsi="Arial" w:cs="Arial"/>
          <w:color w:val="auto"/>
        </w:rPr>
        <w:t>\n";</w:t>
      </w:r>
      <w:r w:rsidR="000727D4" w:rsidRPr="009B4369">
        <w:rPr>
          <w:rFonts w:ascii="Arial" w:hAnsi="Arial" w:cs="Arial"/>
          <w:color w:val="auto"/>
        </w:rPr>
        <w:t xml:space="preserve"> </w:t>
      </w:r>
      <w:r w:rsidR="000727D4" w:rsidRPr="009B4369">
        <w:rPr>
          <w:rFonts w:ascii="Arial" w:hAnsi="Arial" w:cs="Arial"/>
          <w:i/>
          <w:iCs/>
          <w:color w:val="auto"/>
        </w:rPr>
        <w:t>//concaténation</w:t>
      </w:r>
    </w:p>
    <w:p w14:paraId="0728383A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    </w:t>
      </w:r>
      <w:proofErr w:type="gramStart"/>
      <w:r w:rsidRPr="009B4369">
        <w:rPr>
          <w:rFonts w:ascii="Arial" w:hAnsi="Arial" w:cs="Arial"/>
          <w:color w:val="auto"/>
        </w:rPr>
        <w:t>return</w:t>
      </w:r>
      <w:proofErr w:type="gram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chaineJson</w:t>
      </w:r>
      <w:proofErr w:type="spellEnd"/>
      <w:r w:rsidRPr="009B4369">
        <w:rPr>
          <w:rFonts w:ascii="Arial" w:hAnsi="Arial" w:cs="Arial"/>
          <w:color w:val="auto"/>
        </w:rPr>
        <w:t>;</w:t>
      </w:r>
    </w:p>
    <w:p w14:paraId="2D01CB02" w14:textId="77777777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}</w:t>
      </w:r>
    </w:p>
    <w:p w14:paraId="38D5DF92" w14:textId="1BD76A8F" w:rsidR="00B44669" w:rsidRPr="009B4369" w:rsidRDefault="00B44669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proofErr w:type="spellStart"/>
      <w:r w:rsidR="00AF401E" w:rsidRPr="009B4369">
        <w:rPr>
          <w:rFonts w:ascii="Arial" w:hAnsi="Arial" w:cs="Arial"/>
          <w:b/>
          <w:bCs/>
          <w:color w:val="auto"/>
        </w:rPr>
        <w:t>private</w:t>
      </w:r>
      <w:proofErr w:type="spellEnd"/>
      <w:r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9B4369">
        <w:rPr>
          <w:rFonts w:ascii="Arial" w:hAnsi="Arial" w:cs="Arial"/>
          <w:b/>
          <w:bCs/>
          <w:color w:val="auto"/>
        </w:rPr>
        <w:t>function</w:t>
      </w:r>
      <w:proofErr w:type="spellEnd"/>
      <w:r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proofErr w:type="gramStart"/>
      <w:r w:rsidRPr="009B4369">
        <w:rPr>
          <w:rFonts w:ascii="Arial" w:hAnsi="Arial" w:cs="Arial"/>
          <w:b/>
          <w:bCs/>
          <w:color w:val="auto"/>
        </w:rPr>
        <w:t>lesParticipantsToJson</w:t>
      </w:r>
      <w:proofErr w:type="spellEnd"/>
      <w:r w:rsidRPr="009B4369">
        <w:rPr>
          <w:rFonts w:ascii="Arial" w:hAnsi="Arial" w:cs="Arial"/>
          <w:b/>
          <w:bCs/>
          <w:color w:val="auto"/>
        </w:rPr>
        <w:t>(</w:t>
      </w:r>
      <w:proofErr w:type="gramEnd"/>
      <w:r w:rsidRPr="009B4369">
        <w:rPr>
          <w:rFonts w:ascii="Arial" w:hAnsi="Arial" w:cs="Arial"/>
          <w:b/>
          <w:bCs/>
          <w:color w:val="auto"/>
        </w:rPr>
        <w:t>)</w:t>
      </w:r>
      <w:r w:rsidR="00DB1CB7" w:rsidRPr="009B4369">
        <w:rPr>
          <w:rFonts w:ascii="Arial" w:hAnsi="Arial" w:cs="Arial"/>
          <w:b/>
          <w:bCs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t>{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iCs/>
          <w:color w:val="auto"/>
        </w:rPr>
        <w:t>// retourne une chaine de caractères</w:t>
      </w:r>
      <w:r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color w:val="auto"/>
        </w:rPr>
        <w:br/>
        <w:t xml:space="preserve">    </w:t>
      </w:r>
      <w:r w:rsidR="0074364D" w:rsidRPr="009B4369">
        <w:rPr>
          <w:rFonts w:ascii="Arial" w:hAnsi="Arial" w:cs="Arial"/>
          <w:color w:val="auto"/>
        </w:rPr>
        <w:tab/>
      </w:r>
      <w:r w:rsidR="0074364D" w:rsidRPr="009B4369">
        <w:rPr>
          <w:rFonts w:ascii="Arial" w:hAnsi="Arial" w:cs="Arial"/>
          <w:color w:val="auto"/>
        </w:rPr>
        <w:tab/>
      </w:r>
      <w:r w:rsidR="0074364D" w:rsidRPr="009B4369">
        <w:rPr>
          <w:rFonts w:ascii="Arial" w:hAnsi="Arial" w:cs="Arial"/>
          <w:b/>
          <w:i/>
          <w:iCs/>
          <w:color w:val="auto"/>
          <w:bdr w:val="single" w:sz="4" w:space="0" w:color="auto"/>
        </w:rPr>
        <w:t>// Question:  à compléter et à reporter sur votre copie</w:t>
      </w:r>
      <w:r w:rsidR="0074364D" w:rsidRPr="009B4369">
        <w:rPr>
          <w:rFonts w:ascii="Arial" w:hAnsi="Arial" w:cs="Arial"/>
          <w:b/>
          <w:color w:val="auto"/>
          <w:bdr w:val="single" w:sz="4" w:space="0" w:color="auto"/>
        </w:rPr>
        <w:t xml:space="preserve"> </w:t>
      </w:r>
    </w:p>
    <w:p w14:paraId="7FEEC7B1" w14:textId="77777777" w:rsidR="00B44669" w:rsidRPr="009B4369" w:rsidRDefault="00DB1CB7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r w:rsidR="00B44669" w:rsidRPr="009B4369">
        <w:rPr>
          <w:rFonts w:ascii="Arial" w:hAnsi="Arial" w:cs="Arial"/>
          <w:color w:val="auto"/>
        </w:rPr>
        <w:t>}</w:t>
      </w:r>
      <w:r w:rsidR="00B44669" w:rsidRPr="009B4369">
        <w:rPr>
          <w:rFonts w:ascii="Arial" w:hAnsi="Arial" w:cs="Arial"/>
          <w:color w:val="auto"/>
        </w:rPr>
        <w:br/>
        <w:t xml:space="preserve">    </w:t>
      </w:r>
      <w:r w:rsidR="00B44669" w:rsidRPr="009B4369">
        <w:rPr>
          <w:rFonts w:ascii="Arial" w:hAnsi="Arial" w:cs="Arial"/>
          <w:b/>
          <w:bCs/>
          <w:color w:val="auto"/>
        </w:rPr>
        <w:t xml:space="preserve">public </w:t>
      </w:r>
      <w:proofErr w:type="spellStart"/>
      <w:r w:rsidR="00B44669" w:rsidRPr="009B4369">
        <w:rPr>
          <w:rFonts w:ascii="Arial" w:hAnsi="Arial" w:cs="Arial"/>
          <w:b/>
          <w:bCs/>
          <w:color w:val="auto"/>
        </w:rPr>
        <w:t>function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 xml:space="preserve"> </w:t>
      </w:r>
      <w:proofErr w:type="spellStart"/>
      <w:proofErr w:type="gramStart"/>
      <w:r w:rsidR="00B44669" w:rsidRPr="009B4369">
        <w:rPr>
          <w:rFonts w:ascii="Arial" w:hAnsi="Arial" w:cs="Arial"/>
          <w:b/>
          <w:bCs/>
          <w:color w:val="auto"/>
        </w:rPr>
        <w:t>toJson</w:t>
      </w:r>
      <w:proofErr w:type="spellEnd"/>
      <w:r w:rsidR="00B44669" w:rsidRPr="009B4369">
        <w:rPr>
          <w:rFonts w:ascii="Arial" w:hAnsi="Arial" w:cs="Arial"/>
          <w:b/>
          <w:bCs/>
          <w:color w:val="auto"/>
        </w:rPr>
        <w:t>(</w:t>
      </w:r>
      <w:proofErr w:type="gramEnd"/>
      <w:r w:rsidR="00B44669" w:rsidRPr="009B4369">
        <w:rPr>
          <w:rFonts w:ascii="Arial" w:hAnsi="Arial" w:cs="Arial"/>
          <w:b/>
          <w:bCs/>
          <w:color w:val="auto"/>
        </w:rPr>
        <w:t>)</w:t>
      </w:r>
      <w:r w:rsidR="00B44669" w:rsidRPr="009B4369">
        <w:rPr>
          <w:rFonts w:ascii="Arial" w:hAnsi="Arial" w:cs="Arial"/>
          <w:color w:val="auto"/>
        </w:rPr>
        <w:t xml:space="preserve">  {</w:t>
      </w:r>
      <w:r w:rsidR="003A5696" w:rsidRPr="009B4369">
        <w:rPr>
          <w:rFonts w:ascii="Arial" w:hAnsi="Arial" w:cs="Arial"/>
          <w:color w:val="auto"/>
        </w:rPr>
        <w:t xml:space="preserve"> </w:t>
      </w:r>
      <w:r w:rsidR="00B44669" w:rsidRPr="009B4369">
        <w:rPr>
          <w:rFonts w:ascii="Arial" w:hAnsi="Arial" w:cs="Arial"/>
          <w:i/>
          <w:iCs/>
          <w:color w:val="auto"/>
        </w:rPr>
        <w:tab/>
        <w:t>// retourne une chaine de caractères</w:t>
      </w:r>
      <w:r w:rsidR="00B44669" w:rsidRPr="009B4369">
        <w:rPr>
          <w:rFonts w:ascii="Arial" w:hAnsi="Arial" w:cs="Arial"/>
          <w:color w:val="auto"/>
        </w:rPr>
        <w:t xml:space="preserve"> </w:t>
      </w:r>
    </w:p>
    <w:p w14:paraId="066FC179" w14:textId="321FC00C" w:rsidR="0074364D" w:rsidRPr="009B4369" w:rsidRDefault="0074364D" w:rsidP="00743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i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b/>
          <w:i/>
          <w:color w:val="auto"/>
          <w:bdr w:val="single" w:sz="4" w:space="0" w:color="auto"/>
        </w:rPr>
        <w:t xml:space="preserve">// Question:  à compléter et à reporter sur votre copie </w:t>
      </w:r>
    </w:p>
    <w:p w14:paraId="085DEF4A" w14:textId="77777777" w:rsidR="00B44669" w:rsidRPr="009B4369" w:rsidRDefault="00DB1CB7" w:rsidP="003A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 xml:space="preserve">    </w:t>
      </w:r>
      <w:r w:rsidR="00B44669" w:rsidRPr="009B4369">
        <w:rPr>
          <w:rFonts w:ascii="Arial" w:hAnsi="Arial" w:cs="Arial"/>
          <w:color w:val="auto"/>
        </w:rPr>
        <w:t>}</w:t>
      </w:r>
      <w:r w:rsidR="00B44669" w:rsidRPr="009B4369">
        <w:rPr>
          <w:rFonts w:ascii="Arial" w:hAnsi="Arial" w:cs="Arial"/>
          <w:color w:val="auto"/>
        </w:rPr>
        <w:br/>
        <w:t>}</w:t>
      </w:r>
    </w:p>
    <w:p w14:paraId="16B1A36E" w14:textId="6D7AF649" w:rsidR="00842F4A" w:rsidRPr="00600FD9" w:rsidRDefault="00600FD9">
      <w:pPr>
        <w:rPr>
          <w:b/>
          <w:color w:val="auto"/>
          <w:u w:val="single"/>
        </w:rPr>
      </w:pPr>
      <w:r w:rsidRPr="00600FD9">
        <w:rPr>
          <w:b/>
          <w:color w:val="auto"/>
          <w:u w:val="single"/>
        </w:rPr>
        <w:lastRenderedPageBreak/>
        <w:t xml:space="preserve">Le contenu partiel des classes Planification, </w:t>
      </w:r>
      <w:proofErr w:type="spellStart"/>
      <w:r w:rsidRPr="00600FD9">
        <w:rPr>
          <w:b/>
          <w:color w:val="auto"/>
          <w:u w:val="single"/>
        </w:rPr>
        <w:t>MaterielTest</w:t>
      </w:r>
      <w:proofErr w:type="spellEnd"/>
      <w:r w:rsidRPr="00600FD9">
        <w:rPr>
          <w:b/>
          <w:color w:val="auto"/>
          <w:u w:val="single"/>
        </w:rPr>
        <w:t xml:space="preserve"> et </w:t>
      </w:r>
      <w:proofErr w:type="spellStart"/>
      <w:r w:rsidRPr="00600FD9">
        <w:rPr>
          <w:b/>
          <w:color w:val="auto"/>
          <w:u w:val="single"/>
        </w:rPr>
        <w:t>PlanificationTest</w:t>
      </w:r>
      <w:proofErr w:type="spellEnd"/>
      <w:r w:rsidRPr="00600FD9">
        <w:rPr>
          <w:b/>
          <w:color w:val="auto"/>
          <w:u w:val="single"/>
        </w:rPr>
        <w:t xml:space="preserve"> est disponible directement en source.</w:t>
      </w:r>
    </w:p>
    <w:p w14:paraId="37D7799F" w14:textId="1522D4CD" w:rsidR="00B44669" w:rsidRPr="009B4369" w:rsidRDefault="00B44669" w:rsidP="009E6F15">
      <w:pPr>
        <w:pStyle w:val="TitreDoc"/>
        <w:rPr>
          <w:color w:val="auto"/>
          <w:sz w:val="21"/>
          <w:szCs w:val="21"/>
        </w:rPr>
      </w:pPr>
      <w:bookmarkStart w:id="6" w:name="_Toc87170855"/>
      <w:r w:rsidRPr="009B4369">
        <w:rPr>
          <w:color w:val="auto"/>
        </w:rPr>
        <w:t xml:space="preserve">DOCUMENT </w:t>
      </w:r>
      <w:r w:rsidR="00A21551">
        <w:rPr>
          <w:color w:val="auto"/>
        </w:rPr>
        <w:t>4</w:t>
      </w:r>
      <w:r w:rsidRPr="009B4369">
        <w:rPr>
          <w:color w:val="auto"/>
          <w:u w:val="none"/>
        </w:rPr>
        <w:t xml:space="preserve"> : </w:t>
      </w:r>
      <w:r w:rsidR="0017713B" w:rsidRPr="009B4369">
        <w:rPr>
          <w:color w:val="auto"/>
          <w:u w:val="none"/>
        </w:rPr>
        <w:t>e</w:t>
      </w:r>
      <w:r w:rsidRPr="009B4369">
        <w:rPr>
          <w:color w:val="auto"/>
          <w:u w:val="none"/>
        </w:rPr>
        <w:t xml:space="preserve">xtrait de la classe de test </w:t>
      </w:r>
      <w:proofErr w:type="spellStart"/>
      <w:r w:rsidR="000C12E7">
        <w:rPr>
          <w:color w:val="auto"/>
          <w:u w:val="none"/>
        </w:rPr>
        <w:t>Formation</w:t>
      </w:r>
      <w:r w:rsidR="00D5297F" w:rsidRPr="009B4369">
        <w:rPr>
          <w:color w:val="auto"/>
          <w:u w:val="none"/>
        </w:rPr>
        <w:t>Test</w:t>
      </w:r>
      <w:bookmarkEnd w:id="6"/>
      <w:proofErr w:type="spellEnd"/>
      <w:r w:rsidRPr="009B4369">
        <w:rPr>
          <w:color w:val="auto"/>
          <w:u w:val="none"/>
        </w:rPr>
        <w:t xml:space="preserve"> </w:t>
      </w:r>
    </w:p>
    <w:p w14:paraId="60618740" w14:textId="5A465312" w:rsidR="00B44669" w:rsidRPr="009B4369" w:rsidRDefault="00B44669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rPr>
          <w:rFonts w:ascii="Arial" w:hAnsi="Arial"/>
          <w:color w:val="auto"/>
        </w:rPr>
      </w:pPr>
      <w:proofErr w:type="gramStart"/>
      <w:r w:rsidRPr="009B4369">
        <w:rPr>
          <w:rFonts w:ascii="Arial" w:hAnsi="Arial"/>
          <w:b/>
          <w:color w:val="auto"/>
        </w:rPr>
        <w:t>class</w:t>
      </w:r>
      <w:proofErr w:type="gramEnd"/>
      <w:r w:rsidRPr="009B4369">
        <w:rPr>
          <w:rFonts w:ascii="Arial" w:hAnsi="Arial"/>
          <w:b/>
          <w:color w:val="auto"/>
        </w:rPr>
        <w:t xml:space="preserve"> </w:t>
      </w:r>
      <w:proofErr w:type="spellStart"/>
      <w:r w:rsidR="00DF2580">
        <w:rPr>
          <w:b/>
          <w:color w:val="auto"/>
        </w:rPr>
        <w:t>Formation</w:t>
      </w:r>
      <w:r w:rsidR="00D5297F" w:rsidRPr="00D5297F">
        <w:rPr>
          <w:b/>
          <w:color w:val="auto"/>
        </w:rPr>
        <w:t>Test</w:t>
      </w:r>
      <w:proofErr w:type="spellEnd"/>
      <w:r w:rsidR="00D5297F" w:rsidRPr="009B4369">
        <w:rPr>
          <w:color w:val="auto"/>
        </w:rPr>
        <w:t xml:space="preserve"> </w:t>
      </w:r>
      <w:r w:rsidRPr="009B4369">
        <w:rPr>
          <w:rFonts w:ascii="Arial" w:hAnsi="Arial"/>
          <w:color w:val="auto"/>
        </w:rPr>
        <w:t>{</w:t>
      </w:r>
    </w:p>
    <w:p w14:paraId="188E8ED3" w14:textId="0CCFBDDE" w:rsidR="00816602" w:rsidRPr="009B4369" w:rsidRDefault="003E53D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rPr>
          <w:rFonts w:ascii="Arial" w:hAnsi="Arial"/>
          <w:color w:val="auto"/>
        </w:rPr>
      </w:pPr>
      <w:r w:rsidRPr="009B4369">
        <w:rPr>
          <w:rFonts w:ascii="Arial" w:hAnsi="Arial"/>
          <w:color w:val="auto"/>
        </w:rPr>
        <w:t xml:space="preserve">  </w:t>
      </w:r>
      <w:proofErr w:type="spellStart"/>
      <w:proofErr w:type="gramStart"/>
      <w:r w:rsidR="00816602" w:rsidRPr="009B4369">
        <w:rPr>
          <w:rFonts w:ascii="Arial" w:hAnsi="Arial"/>
          <w:color w:val="auto"/>
        </w:rPr>
        <w:t>private</w:t>
      </w:r>
      <w:proofErr w:type="spellEnd"/>
      <w:proofErr w:type="gramEnd"/>
      <w:r w:rsidR="00816602" w:rsidRPr="009B4369">
        <w:rPr>
          <w:rFonts w:ascii="Arial" w:hAnsi="Arial"/>
          <w:color w:val="auto"/>
        </w:rPr>
        <w:t xml:space="preserve"> $</w:t>
      </w:r>
      <w:proofErr w:type="spellStart"/>
      <w:r w:rsidR="00816602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</w:t>
      </w:r>
      <w:r w:rsidR="00816602" w:rsidRPr="009B4369">
        <w:rPr>
          <w:rFonts w:ascii="Arial" w:hAnsi="Arial"/>
          <w:color w:val="auto"/>
        </w:rPr>
        <w:t>PHP</w:t>
      </w:r>
      <w:proofErr w:type="spellEnd"/>
      <w:r w:rsidR="00816602" w:rsidRPr="009B4369">
        <w:rPr>
          <w:rFonts w:ascii="Arial" w:hAnsi="Arial"/>
          <w:color w:val="auto"/>
        </w:rPr>
        <w:t> ;</w:t>
      </w:r>
    </w:p>
    <w:p w14:paraId="3009EFB2" w14:textId="3AE69F40" w:rsidR="00B44669" w:rsidRPr="009B4369" w:rsidRDefault="007C6EFA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rPr>
          <w:color w:val="auto"/>
        </w:rPr>
      </w:pPr>
      <w:r w:rsidRPr="009B4369">
        <w:rPr>
          <w:rFonts w:ascii="Arial" w:hAnsi="Arial"/>
          <w:color w:val="auto"/>
        </w:rPr>
        <w:t xml:space="preserve">  </w:t>
      </w:r>
      <w:r w:rsidR="00B44669" w:rsidRPr="009B4369">
        <w:rPr>
          <w:rFonts w:ascii="Arial" w:hAnsi="Arial"/>
          <w:color w:val="auto"/>
        </w:rPr>
        <w:t xml:space="preserve">public </w:t>
      </w:r>
      <w:proofErr w:type="spellStart"/>
      <w:r w:rsidR="00B44669" w:rsidRPr="009B4369">
        <w:rPr>
          <w:rFonts w:ascii="Arial" w:hAnsi="Arial"/>
          <w:color w:val="auto"/>
        </w:rPr>
        <w:t>function</w:t>
      </w:r>
      <w:proofErr w:type="spellEnd"/>
      <w:r w:rsidR="00B44669" w:rsidRPr="009B4369">
        <w:rPr>
          <w:rFonts w:ascii="Arial" w:hAnsi="Arial"/>
          <w:color w:val="auto"/>
        </w:rPr>
        <w:t xml:space="preserve"> </w:t>
      </w:r>
      <w:proofErr w:type="spellStart"/>
      <w:r w:rsidR="00B44669" w:rsidRPr="009B4369">
        <w:rPr>
          <w:rFonts w:ascii="Arial" w:hAnsi="Arial"/>
          <w:color w:val="auto"/>
        </w:rPr>
        <w:t>testCreation</w:t>
      </w:r>
      <w:r w:rsidR="00DF2580">
        <w:rPr>
          <w:rFonts w:ascii="Arial" w:hAnsi="Arial"/>
          <w:color w:val="auto"/>
        </w:rPr>
        <w:t>Formation</w:t>
      </w:r>
      <w:proofErr w:type="spellEnd"/>
      <w:r w:rsidR="00B44669" w:rsidRPr="009B4369">
        <w:rPr>
          <w:rFonts w:ascii="Arial" w:hAnsi="Arial"/>
          <w:color w:val="auto"/>
        </w:rPr>
        <w:t>() {</w:t>
      </w:r>
      <w:r w:rsidR="00B44669" w:rsidRPr="009B4369">
        <w:rPr>
          <w:rFonts w:ascii="Arial" w:hAnsi="Arial"/>
          <w:color w:val="auto"/>
        </w:rPr>
        <w:br/>
        <w:t xml:space="preserve">       $</w:t>
      </w:r>
      <w:proofErr w:type="spellStart"/>
      <w:r w:rsidR="00B44669" w:rsidRPr="009B4369">
        <w:rPr>
          <w:rFonts w:ascii="Arial" w:hAnsi="Arial"/>
          <w:color w:val="auto"/>
        </w:rPr>
        <w:t>lAnim</w:t>
      </w:r>
      <w:proofErr w:type="spellEnd"/>
      <w:r w:rsidR="00B44669" w:rsidRPr="009B4369">
        <w:rPr>
          <w:rFonts w:ascii="Arial" w:hAnsi="Arial"/>
          <w:color w:val="auto"/>
        </w:rPr>
        <w:t xml:space="preserve"> = new Membre("Friche", "Morgan", "mfriche@mail.com", "</w:t>
      </w:r>
      <w:r w:rsidR="00187CC3" w:rsidRPr="009B4369">
        <w:rPr>
          <w:rFonts w:ascii="Arial" w:hAnsi="Arial" w:cs="Arial"/>
          <w:color w:val="auto"/>
          <w:lang w:val="de-DE"/>
        </w:rPr>
        <w:t>06 39 98 23 01</w:t>
      </w:r>
      <w:r w:rsidR="00B44669" w:rsidRPr="009B4369">
        <w:rPr>
          <w:rFonts w:ascii="Arial" w:hAnsi="Arial"/>
          <w:color w:val="auto"/>
        </w:rPr>
        <w:t>");</w:t>
      </w:r>
      <w:r w:rsidR="00B44669" w:rsidRPr="009B4369">
        <w:rPr>
          <w:rFonts w:ascii="Arial" w:hAnsi="Arial"/>
          <w:color w:val="auto"/>
        </w:rPr>
        <w:br/>
        <w:t xml:space="preserve">       </w:t>
      </w:r>
      <w:r w:rsidR="00816602" w:rsidRPr="009B4369">
        <w:rPr>
          <w:rFonts w:ascii="Arial" w:hAnsi="Arial"/>
          <w:color w:val="auto"/>
        </w:rPr>
        <w:t>$</w:t>
      </w:r>
      <w:proofErr w:type="spellStart"/>
      <w:r w:rsidR="00816602" w:rsidRPr="009B4369">
        <w:rPr>
          <w:rFonts w:ascii="Arial" w:hAnsi="Arial"/>
          <w:color w:val="auto"/>
        </w:rPr>
        <w:t>this</w:t>
      </w:r>
      <w:proofErr w:type="spellEnd"/>
      <w:r w:rsidR="00816602" w:rsidRPr="009B4369">
        <w:rPr>
          <w:rFonts w:ascii="Arial" w:hAnsi="Arial"/>
          <w:color w:val="auto"/>
        </w:rPr>
        <w:t>-&gt;</w:t>
      </w:r>
      <w:proofErr w:type="spellStart"/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</w:t>
      </w:r>
      <w:r w:rsidR="007D6DE1" w:rsidRPr="009B4369">
        <w:rPr>
          <w:rFonts w:ascii="Arial" w:hAnsi="Arial"/>
          <w:color w:val="auto"/>
        </w:rPr>
        <w:t>PHP</w:t>
      </w:r>
      <w:proofErr w:type="spellEnd"/>
      <w:r w:rsidR="007D6DE1" w:rsidRPr="009B4369">
        <w:rPr>
          <w:rFonts w:ascii="Arial" w:hAnsi="Arial"/>
          <w:color w:val="auto"/>
        </w:rPr>
        <w:t xml:space="preserve">  </w:t>
      </w:r>
      <w:r w:rsidR="00B44669" w:rsidRPr="009B4369">
        <w:rPr>
          <w:rFonts w:ascii="Arial" w:hAnsi="Arial"/>
          <w:color w:val="auto"/>
        </w:rPr>
        <w:t xml:space="preserve">= new </w:t>
      </w:r>
      <w:r w:rsidR="007D6DE1">
        <w:rPr>
          <w:rFonts w:ascii="Arial" w:hAnsi="Arial"/>
          <w:color w:val="auto"/>
        </w:rPr>
        <w:t>Formation</w:t>
      </w:r>
      <w:r w:rsidR="00B44669" w:rsidRPr="009B4369">
        <w:rPr>
          <w:rFonts w:ascii="Arial" w:hAnsi="Arial"/>
          <w:color w:val="auto"/>
        </w:rPr>
        <w:t>("Introduction au PHP","</w:t>
      </w:r>
      <w:r w:rsidR="000727D4" w:rsidRPr="009B4369">
        <w:rPr>
          <w:rFonts w:ascii="Arial" w:hAnsi="Arial"/>
          <w:color w:val="auto"/>
        </w:rPr>
        <w:t>19</w:t>
      </w:r>
      <w:r w:rsidR="00B44669" w:rsidRPr="009B4369">
        <w:rPr>
          <w:rFonts w:ascii="Arial" w:hAnsi="Arial"/>
          <w:color w:val="auto"/>
        </w:rPr>
        <w:t>/06/</w:t>
      </w:r>
      <w:r w:rsidR="000727D4" w:rsidRPr="009B4369">
        <w:rPr>
          <w:rFonts w:ascii="Arial" w:hAnsi="Arial"/>
          <w:color w:val="auto"/>
        </w:rPr>
        <w:t xml:space="preserve">2021 </w:t>
      </w:r>
      <w:r w:rsidR="00B44669" w:rsidRPr="009B4369">
        <w:rPr>
          <w:rFonts w:ascii="Arial" w:hAnsi="Arial"/>
          <w:color w:val="auto"/>
        </w:rPr>
        <w:t xml:space="preserve">13:00", "2h", </w:t>
      </w:r>
      <w:r w:rsidR="00912C17" w:rsidRPr="009B4369">
        <w:rPr>
          <w:rFonts w:ascii="Arial" w:hAnsi="Arial"/>
          <w:color w:val="auto"/>
        </w:rPr>
        <w:br/>
        <w:t xml:space="preserve">                                                   </w:t>
      </w:r>
      <w:r w:rsidR="00B44669" w:rsidRPr="009B4369">
        <w:rPr>
          <w:rFonts w:ascii="Arial" w:hAnsi="Arial"/>
          <w:color w:val="auto"/>
        </w:rPr>
        <w:t>"Alan Turing", $</w:t>
      </w:r>
      <w:proofErr w:type="spellStart"/>
      <w:r w:rsidR="00B44669" w:rsidRPr="009B4369">
        <w:rPr>
          <w:rFonts w:ascii="Arial" w:hAnsi="Arial"/>
          <w:color w:val="auto"/>
        </w:rPr>
        <w:t>lAnim</w:t>
      </w:r>
      <w:proofErr w:type="spellEnd"/>
      <w:r w:rsidR="00B44669" w:rsidRPr="009B4369">
        <w:rPr>
          <w:rFonts w:ascii="Arial" w:hAnsi="Arial"/>
          <w:color w:val="auto"/>
        </w:rPr>
        <w:t>, "étudiants et jeunes développeurs", 40);</w:t>
      </w:r>
      <w:r w:rsidR="00B44669" w:rsidRPr="009B4369">
        <w:rPr>
          <w:rFonts w:ascii="Arial" w:hAnsi="Arial"/>
          <w:color w:val="auto"/>
        </w:rPr>
        <w:br/>
      </w:r>
      <w:r w:rsidRPr="009B4369">
        <w:rPr>
          <w:rFonts w:ascii="Arial" w:hAnsi="Arial"/>
          <w:color w:val="auto"/>
        </w:rPr>
        <w:t xml:space="preserve">  </w:t>
      </w:r>
      <w:r w:rsidR="00B44669" w:rsidRPr="009B4369">
        <w:rPr>
          <w:rFonts w:ascii="Arial" w:hAnsi="Arial"/>
          <w:color w:val="auto"/>
        </w:rPr>
        <w:t>}</w:t>
      </w:r>
      <w:r w:rsidR="00B44669" w:rsidRPr="009B4369">
        <w:rPr>
          <w:rFonts w:ascii="Arial" w:hAnsi="Arial"/>
          <w:color w:val="auto"/>
        </w:rPr>
        <w:br/>
      </w:r>
      <w:r w:rsidRPr="009B4369">
        <w:rPr>
          <w:rFonts w:ascii="Arial" w:hAnsi="Arial"/>
          <w:color w:val="auto"/>
        </w:rPr>
        <w:t xml:space="preserve">  </w:t>
      </w:r>
      <w:r w:rsidR="00B44669" w:rsidRPr="009B4369">
        <w:rPr>
          <w:rFonts w:ascii="Arial" w:hAnsi="Arial"/>
          <w:color w:val="auto"/>
        </w:rPr>
        <w:t xml:space="preserve">public </w:t>
      </w:r>
      <w:proofErr w:type="spellStart"/>
      <w:r w:rsidR="00B44669" w:rsidRPr="009B4369">
        <w:rPr>
          <w:rFonts w:ascii="Arial" w:hAnsi="Arial"/>
          <w:color w:val="auto"/>
        </w:rPr>
        <w:t>function</w:t>
      </w:r>
      <w:proofErr w:type="spellEnd"/>
      <w:r w:rsidR="00B44669" w:rsidRPr="009B4369">
        <w:rPr>
          <w:rFonts w:ascii="Arial" w:hAnsi="Arial"/>
          <w:color w:val="auto"/>
        </w:rPr>
        <w:t xml:space="preserve"> </w:t>
      </w:r>
      <w:proofErr w:type="spellStart"/>
      <w:r w:rsidR="00B44669" w:rsidRPr="009B4369">
        <w:rPr>
          <w:rFonts w:ascii="Arial" w:hAnsi="Arial"/>
          <w:color w:val="auto"/>
        </w:rPr>
        <w:t>testAjouterMaterielQuantiteZero</w:t>
      </w:r>
      <w:proofErr w:type="spellEnd"/>
      <w:r w:rsidR="00B44669" w:rsidRPr="009B4369">
        <w:rPr>
          <w:rFonts w:ascii="Arial" w:hAnsi="Arial"/>
          <w:color w:val="auto"/>
        </w:rPr>
        <w:t>(){</w:t>
      </w:r>
      <w:r w:rsidR="00B44669" w:rsidRPr="009B4369">
        <w:rPr>
          <w:rFonts w:ascii="Arial" w:hAnsi="Arial"/>
          <w:color w:val="auto"/>
        </w:rPr>
        <w:br/>
        <w:t xml:space="preserve">      $</w:t>
      </w:r>
      <w:proofErr w:type="spellStart"/>
      <w:r w:rsidR="00B44669" w:rsidRPr="009B4369">
        <w:rPr>
          <w:rFonts w:ascii="Arial" w:hAnsi="Arial"/>
          <w:color w:val="auto"/>
        </w:rPr>
        <w:t>this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testCreation</w:t>
      </w:r>
      <w:r w:rsidR="00DF2580">
        <w:rPr>
          <w:rFonts w:ascii="Arial" w:hAnsi="Arial"/>
          <w:color w:val="auto"/>
        </w:rPr>
        <w:t>Formation</w:t>
      </w:r>
      <w:proofErr w:type="spellEnd"/>
      <w:r w:rsidR="00B44669" w:rsidRPr="009B4369">
        <w:rPr>
          <w:rFonts w:ascii="Arial" w:hAnsi="Arial"/>
          <w:color w:val="auto"/>
        </w:rPr>
        <w:t xml:space="preserve">();  </w:t>
      </w:r>
      <w:r w:rsidR="00B44669" w:rsidRPr="009B4369">
        <w:rPr>
          <w:rFonts w:ascii="Arial" w:hAnsi="Arial"/>
          <w:i/>
          <w:iCs/>
          <w:color w:val="auto"/>
        </w:rPr>
        <w:t>//</w:t>
      </w:r>
      <w:r w:rsidR="00F63F53" w:rsidRPr="009B4369">
        <w:rPr>
          <w:rFonts w:ascii="Arial" w:hAnsi="Arial"/>
          <w:i/>
          <w:iCs/>
          <w:color w:val="auto"/>
        </w:rPr>
        <w:t xml:space="preserve"> </w:t>
      </w:r>
      <w:r w:rsidR="00B44669" w:rsidRPr="009B4369">
        <w:rPr>
          <w:rFonts w:ascii="Arial" w:hAnsi="Arial"/>
          <w:i/>
          <w:iCs/>
          <w:color w:val="auto"/>
        </w:rPr>
        <w:t xml:space="preserve">appel de la méthode qui </w:t>
      </w:r>
      <w:r w:rsidR="00912C17" w:rsidRPr="009B4369">
        <w:rPr>
          <w:rFonts w:ascii="Arial" w:hAnsi="Arial"/>
          <w:i/>
          <w:iCs/>
          <w:color w:val="auto"/>
        </w:rPr>
        <w:t xml:space="preserve">instancie </w:t>
      </w:r>
      <w:r w:rsidR="00B44669" w:rsidRPr="009B4369">
        <w:rPr>
          <w:rFonts w:ascii="Arial" w:hAnsi="Arial"/>
          <w:i/>
          <w:iCs/>
          <w:color w:val="auto"/>
        </w:rPr>
        <w:t>l’</w:t>
      </w:r>
      <w:r w:rsidR="000667FD" w:rsidRPr="009B4369">
        <w:rPr>
          <w:rFonts w:ascii="Arial" w:hAnsi="Arial"/>
          <w:i/>
          <w:iCs/>
          <w:color w:val="auto"/>
        </w:rPr>
        <w:t>évènement</w:t>
      </w:r>
      <w:r w:rsidR="00B44669" w:rsidRPr="009B4369">
        <w:rPr>
          <w:rFonts w:ascii="Arial" w:hAnsi="Arial"/>
          <w:i/>
          <w:iCs/>
          <w:color w:val="auto"/>
        </w:rPr>
        <w:t xml:space="preserve"> </w:t>
      </w:r>
      <w:r w:rsidR="00AA759A">
        <w:rPr>
          <w:rFonts w:ascii="Arial" w:hAnsi="Arial"/>
          <w:i/>
          <w:iCs/>
          <w:color w:val="auto"/>
        </w:rPr>
        <w:t>formation</w:t>
      </w:r>
      <w:r w:rsidR="00B44669" w:rsidRPr="009B4369">
        <w:rPr>
          <w:rFonts w:ascii="Arial" w:hAnsi="Arial"/>
          <w:i/>
          <w:iCs/>
          <w:color w:val="auto"/>
        </w:rPr>
        <w:br/>
      </w:r>
      <w:r w:rsidR="00B44669" w:rsidRPr="009B4369">
        <w:rPr>
          <w:rFonts w:ascii="Arial" w:hAnsi="Arial"/>
          <w:color w:val="auto"/>
        </w:rPr>
        <w:t xml:space="preserve">      $</w:t>
      </w:r>
      <w:proofErr w:type="spellStart"/>
      <w:r w:rsidR="00B44669" w:rsidRPr="009B4369">
        <w:rPr>
          <w:rFonts w:ascii="Arial" w:hAnsi="Arial"/>
          <w:color w:val="auto"/>
        </w:rPr>
        <w:t>leMateriel</w:t>
      </w:r>
      <w:proofErr w:type="spellEnd"/>
      <w:r w:rsidR="00B44669" w:rsidRPr="009B4369">
        <w:rPr>
          <w:rFonts w:ascii="Arial" w:hAnsi="Arial"/>
          <w:color w:val="auto"/>
        </w:rPr>
        <w:t xml:space="preserve"> = new </w:t>
      </w:r>
      <w:proofErr w:type="spellStart"/>
      <w:r w:rsidR="00B44669" w:rsidRPr="009B4369">
        <w:rPr>
          <w:rFonts w:ascii="Arial" w:hAnsi="Arial"/>
          <w:color w:val="auto"/>
        </w:rPr>
        <w:t>Materiel</w:t>
      </w:r>
      <w:proofErr w:type="spellEnd"/>
      <w:r w:rsidR="00B44669" w:rsidRPr="009B4369">
        <w:rPr>
          <w:rFonts w:ascii="Arial" w:hAnsi="Arial"/>
          <w:color w:val="auto"/>
        </w:rPr>
        <w:t>("ordinateur portable");</w:t>
      </w:r>
      <w:r w:rsidR="00B44669" w:rsidRPr="009B4369">
        <w:rPr>
          <w:rFonts w:ascii="Arial" w:hAnsi="Arial"/>
          <w:color w:val="auto"/>
        </w:rPr>
        <w:br/>
        <w:t xml:space="preserve">      </w:t>
      </w:r>
      <w:r w:rsidR="00816602" w:rsidRPr="009B4369">
        <w:rPr>
          <w:rFonts w:ascii="Arial" w:hAnsi="Arial"/>
          <w:color w:val="auto"/>
        </w:rPr>
        <w:t>$</w:t>
      </w:r>
      <w:proofErr w:type="spellStart"/>
      <w:r w:rsidR="00816602" w:rsidRPr="009B4369">
        <w:rPr>
          <w:rFonts w:ascii="Arial" w:hAnsi="Arial"/>
          <w:color w:val="auto"/>
        </w:rPr>
        <w:t>this</w:t>
      </w:r>
      <w:proofErr w:type="spellEnd"/>
      <w:r w:rsidR="00816602" w:rsidRPr="009B4369">
        <w:rPr>
          <w:rFonts w:ascii="Arial" w:hAnsi="Arial"/>
          <w:color w:val="auto"/>
        </w:rPr>
        <w:t>-&gt;</w:t>
      </w:r>
      <w:proofErr w:type="spellStart"/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</w:t>
      </w:r>
      <w:r w:rsidR="007D6DE1" w:rsidRPr="009B4369">
        <w:rPr>
          <w:rFonts w:ascii="Arial" w:hAnsi="Arial"/>
          <w:color w:val="auto"/>
        </w:rPr>
        <w:t>PHP</w:t>
      </w:r>
      <w:proofErr w:type="spellEnd"/>
      <w:r w:rsidR="007D6DE1" w:rsidRPr="009B4369">
        <w:rPr>
          <w:rFonts w:ascii="Arial" w:hAnsi="Arial"/>
          <w:color w:val="auto"/>
        </w:rPr>
        <w:t xml:space="preserve">  </w:t>
      </w:r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ajouterMateriel</w:t>
      </w:r>
      <w:proofErr w:type="spellEnd"/>
      <w:r w:rsidR="00B44669" w:rsidRPr="009B4369">
        <w:rPr>
          <w:rFonts w:ascii="Arial" w:hAnsi="Arial"/>
          <w:color w:val="auto"/>
        </w:rPr>
        <w:t>($</w:t>
      </w:r>
      <w:proofErr w:type="spellStart"/>
      <w:r w:rsidR="00B44669" w:rsidRPr="009B4369">
        <w:rPr>
          <w:rFonts w:ascii="Arial" w:hAnsi="Arial"/>
          <w:color w:val="auto"/>
        </w:rPr>
        <w:t>leMateriel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getLib</w:t>
      </w:r>
      <w:r w:rsidR="004637DB" w:rsidRPr="009B4369">
        <w:rPr>
          <w:rFonts w:ascii="Arial" w:hAnsi="Arial"/>
          <w:color w:val="auto"/>
        </w:rPr>
        <w:t>elle</w:t>
      </w:r>
      <w:proofErr w:type="spellEnd"/>
      <w:r w:rsidR="00B44669" w:rsidRPr="009B4369">
        <w:rPr>
          <w:rFonts w:ascii="Arial" w:hAnsi="Arial"/>
          <w:color w:val="auto"/>
        </w:rPr>
        <w:t>(), 0);</w:t>
      </w:r>
      <w:r w:rsidR="00B44669" w:rsidRPr="009B4369">
        <w:rPr>
          <w:rFonts w:ascii="Arial" w:hAnsi="Arial"/>
          <w:color w:val="auto"/>
        </w:rPr>
        <w:br/>
        <w:t xml:space="preserve">      $</w:t>
      </w:r>
      <w:proofErr w:type="spellStart"/>
      <w:r w:rsidR="00B44669" w:rsidRPr="009B4369">
        <w:rPr>
          <w:rFonts w:ascii="Arial" w:hAnsi="Arial"/>
          <w:color w:val="auto"/>
        </w:rPr>
        <w:t>this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assertEquals</w:t>
      </w:r>
      <w:proofErr w:type="spellEnd"/>
      <w:r w:rsidR="00B44669" w:rsidRPr="009B4369">
        <w:rPr>
          <w:rFonts w:ascii="Arial" w:hAnsi="Arial"/>
          <w:color w:val="auto"/>
        </w:rPr>
        <w:t>(0, count(</w:t>
      </w:r>
      <w:r w:rsidR="00816602" w:rsidRPr="009B4369">
        <w:rPr>
          <w:rFonts w:ascii="Arial" w:hAnsi="Arial"/>
          <w:color w:val="auto"/>
        </w:rPr>
        <w:t>$</w:t>
      </w:r>
      <w:proofErr w:type="spellStart"/>
      <w:r w:rsidR="00816602" w:rsidRPr="009B4369">
        <w:rPr>
          <w:rFonts w:ascii="Arial" w:hAnsi="Arial"/>
          <w:color w:val="auto"/>
        </w:rPr>
        <w:t>this</w:t>
      </w:r>
      <w:proofErr w:type="spellEnd"/>
      <w:r w:rsidR="00816602" w:rsidRPr="009B4369">
        <w:rPr>
          <w:rFonts w:ascii="Arial" w:hAnsi="Arial"/>
          <w:color w:val="auto"/>
        </w:rPr>
        <w:t>-&gt;</w:t>
      </w:r>
      <w:proofErr w:type="spellStart"/>
      <w:r w:rsidR="00816602" w:rsidRPr="009B4369">
        <w:rPr>
          <w:rFonts w:ascii="Arial" w:hAnsi="Arial"/>
          <w:color w:val="auto"/>
        </w:rPr>
        <w:t>evtInitPHP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getLesMateriels</w:t>
      </w:r>
      <w:proofErr w:type="spellEnd"/>
      <w:r w:rsidR="00B44669" w:rsidRPr="009B4369">
        <w:rPr>
          <w:rFonts w:ascii="Arial" w:hAnsi="Arial"/>
          <w:color w:val="auto"/>
        </w:rPr>
        <w:t xml:space="preserve">()), </w:t>
      </w:r>
      <w:r w:rsidR="00912C17" w:rsidRPr="009B4369">
        <w:rPr>
          <w:rFonts w:ascii="Arial" w:hAnsi="Arial"/>
          <w:color w:val="auto"/>
        </w:rPr>
        <w:br/>
        <w:t xml:space="preserve">                                                                        </w:t>
      </w:r>
      <w:r w:rsidR="00B44669" w:rsidRPr="009B4369">
        <w:rPr>
          <w:rFonts w:ascii="Arial" w:hAnsi="Arial"/>
          <w:color w:val="auto"/>
        </w:rPr>
        <w:t>"Matériel ajouté alors que la quantité est égale à 0");</w:t>
      </w:r>
      <w:r w:rsidR="00B44669" w:rsidRPr="009B4369">
        <w:rPr>
          <w:rFonts w:ascii="Arial" w:hAnsi="Arial"/>
          <w:color w:val="auto"/>
        </w:rPr>
        <w:br/>
      </w:r>
      <w:r w:rsidRPr="009B4369">
        <w:rPr>
          <w:rFonts w:ascii="Arial" w:hAnsi="Arial"/>
          <w:color w:val="auto"/>
        </w:rPr>
        <w:t xml:space="preserve">  </w:t>
      </w:r>
      <w:r w:rsidR="00B44669" w:rsidRPr="009B4369">
        <w:rPr>
          <w:rFonts w:ascii="Arial" w:hAnsi="Arial"/>
          <w:color w:val="auto"/>
        </w:rPr>
        <w:t>}</w:t>
      </w:r>
      <w:r w:rsidR="00912C17" w:rsidRPr="009B4369">
        <w:rPr>
          <w:rFonts w:ascii="Arial" w:hAnsi="Arial"/>
          <w:color w:val="auto"/>
        </w:rPr>
        <w:br/>
      </w:r>
      <w:r w:rsidRPr="009B4369">
        <w:rPr>
          <w:rFonts w:ascii="Arial" w:hAnsi="Arial"/>
          <w:color w:val="auto"/>
        </w:rPr>
        <w:t xml:space="preserve">  </w:t>
      </w:r>
      <w:r w:rsidR="00B44669" w:rsidRPr="009B4369">
        <w:rPr>
          <w:rFonts w:ascii="Arial" w:hAnsi="Arial"/>
          <w:color w:val="auto"/>
        </w:rPr>
        <w:t xml:space="preserve">public </w:t>
      </w:r>
      <w:proofErr w:type="spellStart"/>
      <w:r w:rsidR="00B44669" w:rsidRPr="009B4369">
        <w:rPr>
          <w:rFonts w:ascii="Arial" w:hAnsi="Arial"/>
          <w:color w:val="auto"/>
        </w:rPr>
        <w:t>function</w:t>
      </w:r>
      <w:proofErr w:type="spellEnd"/>
      <w:r w:rsidR="00B44669" w:rsidRPr="009B4369">
        <w:rPr>
          <w:rFonts w:ascii="Arial" w:hAnsi="Arial"/>
          <w:color w:val="auto"/>
        </w:rPr>
        <w:t xml:space="preserve"> </w:t>
      </w:r>
      <w:proofErr w:type="spellStart"/>
      <w:r w:rsidR="00B44669" w:rsidRPr="009B4369">
        <w:rPr>
          <w:rFonts w:ascii="Arial" w:hAnsi="Arial"/>
          <w:color w:val="auto"/>
        </w:rPr>
        <w:t>testAjouterParticipantLimiteNombrePlaces</w:t>
      </w:r>
      <w:proofErr w:type="spellEnd"/>
      <w:r w:rsidR="00B44669" w:rsidRPr="009B4369">
        <w:rPr>
          <w:rFonts w:ascii="Arial" w:hAnsi="Arial"/>
          <w:color w:val="auto"/>
        </w:rPr>
        <w:t>() {</w:t>
      </w:r>
      <w:r w:rsidR="00B44669" w:rsidRPr="009B4369">
        <w:rPr>
          <w:rFonts w:ascii="Arial" w:hAnsi="Arial"/>
          <w:color w:val="auto"/>
        </w:rPr>
        <w:br/>
        <w:t xml:space="preserve">       $</w:t>
      </w:r>
      <w:proofErr w:type="spellStart"/>
      <w:r w:rsidR="00B44669" w:rsidRPr="009B4369">
        <w:rPr>
          <w:rFonts w:ascii="Arial" w:hAnsi="Arial"/>
          <w:color w:val="auto"/>
        </w:rPr>
        <w:t>this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testCreation</w:t>
      </w:r>
      <w:r w:rsidR="00DF2580">
        <w:rPr>
          <w:rFonts w:ascii="Arial" w:hAnsi="Arial"/>
          <w:color w:val="auto"/>
        </w:rPr>
        <w:t>Formation</w:t>
      </w:r>
      <w:proofErr w:type="spellEnd"/>
      <w:r w:rsidR="00B44669" w:rsidRPr="009B4369">
        <w:rPr>
          <w:rFonts w:ascii="Arial" w:hAnsi="Arial"/>
          <w:color w:val="auto"/>
        </w:rPr>
        <w:t>();</w:t>
      </w:r>
      <w:r w:rsidR="00B44669" w:rsidRPr="009B4369">
        <w:rPr>
          <w:rFonts w:ascii="Arial" w:hAnsi="Arial"/>
          <w:color w:val="auto"/>
        </w:rPr>
        <w:br/>
        <w:t xml:space="preserve">        </w:t>
      </w:r>
      <w:r w:rsidR="00B44669" w:rsidRPr="009B4369">
        <w:rPr>
          <w:rFonts w:ascii="Arial" w:hAnsi="Arial"/>
          <w:i/>
          <w:iCs/>
          <w:color w:val="auto"/>
        </w:rPr>
        <w:t>//</w:t>
      </w:r>
      <w:r w:rsidR="00F63F53" w:rsidRPr="009B4369">
        <w:rPr>
          <w:rFonts w:ascii="Arial" w:hAnsi="Arial"/>
          <w:i/>
          <w:iCs/>
          <w:color w:val="auto"/>
        </w:rPr>
        <w:t xml:space="preserve"> </w:t>
      </w:r>
      <w:r w:rsidR="00B44669" w:rsidRPr="009B4369">
        <w:rPr>
          <w:rFonts w:ascii="Arial" w:hAnsi="Arial"/>
          <w:i/>
          <w:iCs/>
          <w:color w:val="auto"/>
        </w:rPr>
        <w:t>on fo</w:t>
      </w:r>
      <w:r w:rsidR="00AA759A">
        <w:rPr>
          <w:rFonts w:ascii="Arial" w:hAnsi="Arial"/>
          <w:i/>
          <w:iCs/>
          <w:color w:val="auto"/>
        </w:rPr>
        <w:t>rce le nombre de places de la formation</w:t>
      </w:r>
      <w:r w:rsidR="00B44669" w:rsidRPr="009B4369">
        <w:rPr>
          <w:rFonts w:ascii="Arial" w:hAnsi="Arial"/>
          <w:i/>
          <w:iCs/>
          <w:color w:val="auto"/>
        </w:rPr>
        <w:t xml:space="preserve"> à 2 places</w:t>
      </w:r>
      <w:r w:rsidR="00B44669" w:rsidRPr="009B4369">
        <w:rPr>
          <w:rFonts w:ascii="Arial" w:hAnsi="Arial"/>
          <w:color w:val="auto"/>
        </w:rPr>
        <w:t xml:space="preserve"> </w:t>
      </w:r>
      <w:r w:rsidR="00B44669" w:rsidRPr="009B4369">
        <w:rPr>
          <w:rFonts w:ascii="Arial" w:hAnsi="Arial"/>
          <w:color w:val="auto"/>
        </w:rPr>
        <w:br/>
        <w:t xml:space="preserve">       </w:t>
      </w:r>
      <w:r w:rsidR="00816602" w:rsidRPr="009B4369">
        <w:rPr>
          <w:rFonts w:ascii="Arial" w:hAnsi="Arial"/>
          <w:color w:val="auto"/>
        </w:rPr>
        <w:t>$</w:t>
      </w:r>
      <w:proofErr w:type="spellStart"/>
      <w:r w:rsidR="00816602" w:rsidRPr="009B4369">
        <w:rPr>
          <w:rFonts w:ascii="Arial" w:hAnsi="Arial"/>
          <w:color w:val="auto"/>
        </w:rPr>
        <w:t>this</w:t>
      </w:r>
      <w:proofErr w:type="spellEnd"/>
      <w:r w:rsidR="00816602" w:rsidRPr="009B4369">
        <w:rPr>
          <w:rFonts w:ascii="Arial" w:hAnsi="Arial"/>
          <w:color w:val="auto"/>
        </w:rPr>
        <w:t>-&gt;</w:t>
      </w:r>
      <w:proofErr w:type="spellStart"/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FormationPHP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setNbPlaces</w:t>
      </w:r>
      <w:proofErr w:type="spellEnd"/>
      <w:r w:rsidR="00B44669" w:rsidRPr="009B4369">
        <w:rPr>
          <w:rFonts w:ascii="Arial" w:hAnsi="Arial"/>
          <w:color w:val="auto"/>
        </w:rPr>
        <w:t>(2);</w:t>
      </w:r>
      <w:r w:rsidR="00B44669" w:rsidRPr="009B4369">
        <w:rPr>
          <w:rFonts w:ascii="Arial" w:hAnsi="Arial"/>
          <w:color w:val="auto"/>
        </w:rPr>
        <w:br/>
        <w:t xml:space="preserve">       $leParticipant1 = new Membre("</w:t>
      </w:r>
      <w:proofErr w:type="spellStart"/>
      <w:r w:rsidR="00B44669" w:rsidRPr="009B4369">
        <w:rPr>
          <w:rFonts w:ascii="Arial" w:hAnsi="Arial"/>
          <w:color w:val="auto"/>
        </w:rPr>
        <w:t>Mallien</w:t>
      </w:r>
      <w:proofErr w:type="spellEnd"/>
      <w:r w:rsidR="00B44669" w:rsidRPr="009B4369">
        <w:rPr>
          <w:rFonts w:ascii="Arial" w:hAnsi="Arial"/>
          <w:color w:val="auto"/>
        </w:rPr>
        <w:t xml:space="preserve">", "Yannick", "myannick@mail.com", "06 </w:t>
      </w:r>
      <w:r w:rsidR="00187CC3" w:rsidRPr="009B4369">
        <w:rPr>
          <w:rFonts w:ascii="Arial" w:hAnsi="Arial"/>
          <w:color w:val="auto"/>
        </w:rPr>
        <w:t xml:space="preserve">39 98 15 </w:t>
      </w:r>
      <w:r w:rsidR="00B44669" w:rsidRPr="009B4369">
        <w:rPr>
          <w:rFonts w:ascii="Arial" w:hAnsi="Arial"/>
          <w:color w:val="auto"/>
        </w:rPr>
        <w:t>12");</w:t>
      </w:r>
      <w:r w:rsidR="00B44669" w:rsidRPr="009B4369">
        <w:rPr>
          <w:rFonts w:ascii="Arial" w:hAnsi="Arial"/>
          <w:color w:val="auto"/>
        </w:rPr>
        <w:br/>
      </w:r>
      <w:r w:rsidR="003D7E2A" w:rsidRPr="009B4369">
        <w:rPr>
          <w:rFonts w:ascii="Arial" w:hAnsi="Arial"/>
          <w:color w:val="auto"/>
        </w:rPr>
        <w:t xml:space="preserve">       </w:t>
      </w:r>
      <w:r w:rsidR="0050309A">
        <w:rPr>
          <w:rFonts w:ascii="Arial" w:hAnsi="Arial"/>
          <w:color w:val="auto"/>
        </w:rPr>
        <w:t>$this-&gt;assertTrue(</w:t>
      </w:r>
      <w:r w:rsidR="00816602" w:rsidRPr="009B4369">
        <w:rPr>
          <w:rFonts w:ascii="Arial" w:hAnsi="Arial"/>
          <w:color w:val="auto"/>
        </w:rPr>
        <w:t>$this-&gt;</w:t>
      </w:r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FormationPHP</w:t>
      </w:r>
      <w:r w:rsidR="00B44669" w:rsidRPr="009B4369">
        <w:rPr>
          <w:rFonts w:ascii="Arial" w:hAnsi="Arial"/>
          <w:color w:val="auto"/>
        </w:rPr>
        <w:t>-&gt;ajouterParticipant($leParticipant1)</w:t>
      </w:r>
      <w:r w:rsidR="0050309A" w:rsidRPr="0050309A">
        <w:rPr>
          <w:rFonts w:ascii="Arial" w:hAnsi="Arial"/>
          <w:color w:val="auto"/>
        </w:rPr>
        <w:t xml:space="preserve"> </w:t>
      </w:r>
      <w:r w:rsidR="0050309A" w:rsidRPr="009B4369">
        <w:rPr>
          <w:rFonts w:ascii="Arial" w:hAnsi="Arial"/>
          <w:color w:val="auto"/>
        </w:rPr>
        <w:t xml:space="preserve">, </w:t>
      </w:r>
      <w:r w:rsidR="0050309A" w:rsidRPr="009B4369">
        <w:rPr>
          <w:rFonts w:ascii="Arial" w:hAnsi="Arial"/>
          <w:color w:val="auto"/>
        </w:rPr>
        <w:br/>
        <w:t xml:space="preserve">                                                                                 "mauvaise g</w:t>
      </w:r>
      <w:r w:rsidR="0050309A">
        <w:rPr>
          <w:rFonts w:ascii="Arial" w:hAnsi="Arial"/>
          <w:color w:val="auto"/>
        </w:rPr>
        <w:t>estion des places disponibles")</w:t>
      </w:r>
      <w:r w:rsidR="00B44669" w:rsidRPr="009B4369">
        <w:rPr>
          <w:rFonts w:ascii="Arial" w:hAnsi="Arial"/>
          <w:color w:val="auto"/>
        </w:rPr>
        <w:t xml:space="preserve"> ;      </w:t>
      </w:r>
      <w:r w:rsidR="00B44669" w:rsidRPr="009B4369">
        <w:rPr>
          <w:rFonts w:ascii="Arial" w:hAnsi="Arial"/>
          <w:color w:val="auto"/>
        </w:rPr>
        <w:br/>
        <w:t xml:space="preserve">       $leParticipant2 = new Membre("</w:t>
      </w:r>
      <w:r w:rsidR="003D7E2A" w:rsidRPr="009B4369">
        <w:rPr>
          <w:rFonts w:ascii="Arial" w:hAnsi="Arial"/>
          <w:color w:val="auto"/>
        </w:rPr>
        <w:t>Dus</w:t>
      </w:r>
      <w:r w:rsidR="00B44669" w:rsidRPr="009B4369">
        <w:rPr>
          <w:rFonts w:ascii="Arial" w:hAnsi="Arial"/>
          <w:color w:val="auto"/>
        </w:rPr>
        <w:t>", "Dominique", "d</w:t>
      </w:r>
      <w:r w:rsidR="003D7E2A" w:rsidRPr="009B4369">
        <w:rPr>
          <w:rFonts w:ascii="Arial" w:hAnsi="Arial"/>
          <w:color w:val="auto"/>
        </w:rPr>
        <w:t>d</w:t>
      </w:r>
      <w:r w:rsidR="00B44669" w:rsidRPr="009B4369">
        <w:rPr>
          <w:rFonts w:ascii="Arial" w:hAnsi="Arial"/>
          <w:color w:val="auto"/>
        </w:rPr>
        <w:t>us@mail.com",</w:t>
      </w:r>
      <w:r w:rsidR="003D7E2A" w:rsidRPr="009B4369">
        <w:rPr>
          <w:rFonts w:ascii="Arial" w:hAnsi="Arial"/>
          <w:color w:val="auto"/>
        </w:rPr>
        <w:t xml:space="preserve"> </w:t>
      </w:r>
      <w:r w:rsidR="00B44669" w:rsidRPr="009B4369">
        <w:rPr>
          <w:rFonts w:ascii="Arial" w:hAnsi="Arial"/>
          <w:color w:val="auto"/>
        </w:rPr>
        <w:t xml:space="preserve">"06 </w:t>
      </w:r>
      <w:r w:rsidR="00187CC3" w:rsidRPr="009B4369">
        <w:rPr>
          <w:rFonts w:ascii="Arial" w:hAnsi="Arial"/>
          <w:color w:val="auto"/>
        </w:rPr>
        <w:t xml:space="preserve">39 98 00 </w:t>
      </w:r>
      <w:r w:rsidR="00B44669" w:rsidRPr="009B4369">
        <w:rPr>
          <w:rFonts w:ascii="Arial" w:hAnsi="Arial"/>
          <w:color w:val="auto"/>
        </w:rPr>
        <w:t>56 ");</w:t>
      </w:r>
      <w:r w:rsidR="00B44669" w:rsidRPr="009B4369">
        <w:rPr>
          <w:rFonts w:ascii="Arial" w:hAnsi="Arial"/>
          <w:color w:val="auto"/>
        </w:rPr>
        <w:br/>
      </w:r>
      <w:r w:rsidR="003D7E2A" w:rsidRPr="009B4369">
        <w:rPr>
          <w:rFonts w:ascii="Arial" w:hAnsi="Arial"/>
          <w:color w:val="auto"/>
        </w:rPr>
        <w:t xml:space="preserve">       </w:t>
      </w:r>
      <w:r w:rsidR="0050309A">
        <w:rPr>
          <w:rFonts w:ascii="Arial" w:hAnsi="Arial"/>
          <w:color w:val="auto"/>
        </w:rPr>
        <w:t>$this-&gt;assertTrue(</w:t>
      </w:r>
      <w:r w:rsidR="0050309A" w:rsidRPr="009B4369">
        <w:rPr>
          <w:rFonts w:ascii="Arial" w:hAnsi="Arial"/>
          <w:color w:val="auto"/>
        </w:rPr>
        <w:t>$this-&gt;evt</w:t>
      </w:r>
      <w:r w:rsidR="0050309A">
        <w:rPr>
          <w:rFonts w:ascii="Arial" w:hAnsi="Arial"/>
          <w:color w:val="auto"/>
        </w:rPr>
        <w:t>FormationPHP</w:t>
      </w:r>
      <w:r w:rsidR="0050309A" w:rsidRPr="009B4369">
        <w:rPr>
          <w:rFonts w:ascii="Arial" w:hAnsi="Arial"/>
          <w:color w:val="auto"/>
        </w:rPr>
        <w:t>-&gt;ajouterParticipant</w:t>
      </w:r>
      <w:r w:rsidR="0050309A">
        <w:rPr>
          <w:rFonts w:ascii="Arial" w:hAnsi="Arial"/>
          <w:color w:val="auto"/>
        </w:rPr>
        <w:t>($leParticipant2</w:t>
      </w:r>
      <w:r w:rsidR="0050309A" w:rsidRPr="009B4369">
        <w:rPr>
          <w:rFonts w:ascii="Arial" w:hAnsi="Arial"/>
          <w:color w:val="auto"/>
        </w:rPr>
        <w:t>)</w:t>
      </w:r>
      <w:r w:rsidR="0050309A" w:rsidRPr="0050309A">
        <w:rPr>
          <w:rFonts w:ascii="Arial" w:hAnsi="Arial"/>
          <w:color w:val="auto"/>
        </w:rPr>
        <w:t xml:space="preserve"> </w:t>
      </w:r>
      <w:r w:rsidR="0050309A" w:rsidRPr="009B4369">
        <w:rPr>
          <w:rFonts w:ascii="Arial" w:hAnsi="Arial"/>
          <w:color w:val="auto"/>
        </w:rPr>
        <w:t xml:space="preserve">, </w:t>
      </w:r>
      <w:r w:rsidR="0050309A" w:rsidRPr="009B4369">
        <w:rPr>
          <w:rFonts w:ascii="Arial" w:hAnsi="Arial"/>
          <w:color w:val="auto"/>
        </w:rPr>
        <w:br/>
        <w:t xml:space="preserve">                                                                                 "mauvaise g</w:t>
      </w:r>
      <w:r w:rsidR="0050309A">
        <w:rPr>
          <w:rFonts w:ascii="Arial" w:hAnsi="Arial"/>
          <w:color w:val="auto"/>
        </w:rPr>
        <w:t>estion des places disponibles")</w:t>
      </w:r>
      <w:r w:rsidR="0050309A" w:rsidRPr="009B4369">
        <w:rPr>
          <w:rFonts w:ascii="Arial" w:hAnsi="Arial"/>
          <w:color w:val="auto"/>
        </w:rPr>
        <w:t xml:space="preserve"> ;      </w:t>
      </w:r>
      <w:r w:rsidR="00B44669" w:rsidRPr="009B4369">
        <w:rPr>
          <w:rFonts w:ascii="Arial" w:hAnsi="Arial"/>
          <w:color w:val="auto"/>
        </w:rPr>
        <w:br/>
        <w:t xml:space="preserve">       $leParticipant3 = new Membre("Smith", "Jean", "jsmith@mail.com", "06 </w:t>
      </w:r>
      <w:r w:rsidR="00187CC3" w:rsidRPr="009B4369">
        <w:rPr>
          <w:rFonts w:ascii="Arial" w:hAnsi="Arial"/>
          <w:color w:val="auto"/>
        </w:rPr>
        <w:t xml:space="preserve">39 98 85 </w:t>
      </w:r>
      <w:r w:rsidR="00B44669" w:rsidRPr="009B4369">
        <w:rPr>
          <w:rFonts w:ascii="Arial" w:hAnsi="Arial"/>
          <w:color w:val="auto"/>
        </w:rPr>
        <w:t>17");</w:t>
      </w:r>
      <w:r w:rsidR="00B44669" w:rsidRPr="009B4369">
        <w:rPr>
          <w:rFonts w:ascii="Arial" w:hAnsi="Arial"/>
          <w:color w:val="auto"/>
        </w:rPr>
        <w:br/>
        <w:t xml:space="preserve">       $this-&gt;assertFalse(</w:t>
      </w:r>
      <w:r w:rsidR="00816602" w:rsidRPr="009B4369">
        <w:rPr>
          <w:rFonts w:ascii="Arial" w:hAnsi="Arial"/>
          <w:color w:val="auto"/>
        </w:rPr>
        <w:t>$this-&gt;</w:t>
      </w:r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</w:t>
      </w:r>
      <w:r w:rsidR="007D6DE1" w:rsidRPr="009B4369">
        <w:rPr>
          <w:rFonts w:ascii="Arial" w:hAnsi="Arial"/>
          <w:color w:val="auto"/>
        </w:rPr>
        <w:t>PHP </w:t>
      </w:r>
      <w:r w:rsidR="00B44669" w:rsidRPr="009B4369">
        <w:rPr>
          <w:rFonts w:ascii="Arial" w:hAnsi="Arial"/>
          <w:color w:val="auto"/>
        </w:rPr>
        <w:t xml:space="preserve">-&gt;ajouterParticipant($leParticipant3), </w:t>
      </w:r>
      <w:r w:rsidR="003D7E2A" w:rsidRPr="009B4369">
        <w:rPr>
          <w:rFonts w:ascii="Arial" w:hAnsi="Arial"/>
          <w:color w:val="auto"/>
        </w:rPr>
        <w:br/>
        <w:t xml:space="preserve">                                                                                 </w:t>
      </w:r>
      <w:r w:rsidR="00B44669" w:rsidRPr="009B4369">
        <w:rPr>
          <w:rFonts w:ascii="Arial" w:hAnsi="Arial"/>
          <w:color w:val="auto"/>
        </w:rPr>
        <w:t>"mauvaise gestion des places disponibles");</w:t>
      </w:r>
      <w:r w:rsidR="00912C17" w:rsidRPr="009B4369">
        <w:rPr>
          <w:rFonts w:ascii="Arial" w:hAnsi="Arial"/>
          <w:color w:val="auto"/>
        </w:rPr>
        <w:br/>
      </w:r>
      <w:r w:rsidR="00B44669" w:rsidRPr="009B4369">
        <w:rPr>
          <w:rFonts w:ascii="Arial" w:hAnsi="Arial"/>
          <w:color w:val="auto"/>
        </w:rPr>
        <w:t xml:space="preserve">       $</w:t>
      </w:r>
      <w:proofErr w:type="spellStart"/>
      <w:r w:rsidR="00B44669" w:rsidRPr="009B4369">
        <w:rPr>
          <w:rFonts w:ascii="Arial" w:hAnsi="Arial"/>
          <w:color w:val="auto"/>
        </w:rPr>
        <w:t>this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assertSame</w:t>
      </w:r>
      <w:proofErr w:type="spellEnd"/>
      <w:r w:rsidR="00B44669" w:rsidRPr="009B4369">
        <w:rPr>
          <w:rFonts w:ascii="Arial" w:hAnsi="Arial"/>
          <w:color w:val="auto"/>
        </w:rPr>
        <w:t>(2, count(</w:t>
      </w:r>
      <w:r w:rsidR="00816602" w:rsidRPr="009B4369">
        <w:rPr>
          <w:rFonts w:ascii="Arial" w:hAnsi="Arial"/>
          <w:color w:val="auto"/>
        </w:rPr>
        <w:t>$</w:t>
      </w:r>
      <w:proofErr w:type="spellStart"/>
      <w:r w:rsidR="00816602" w:rsidRPr="009B4369">
        <w:rPr>
          <w:rFonts w:ascii="Arial" w:hAnsi="Arial"/>
          <w:color w:val="auto"/>
        </w:rPr>
        <w:t>this</w:t>
      </w:r>
      <w:proofErr w:type="spellEnd"/>
      <w:r w:rsidR="00816602" w:rsidRPr="009B4369">
        <w:rPr>
          <w:rFonts w:ascii="Arial" w:hAnsi="Arial"/>
          <w:color w:val="auto"/>
        </w:rPr>
        <w:t>-&gt;</w:t>
      </w:r>
      <w:proofErr w:type="spellStart"/>
      <w:r w:rsidR="007D6DE1" w:rsidRPr="009B4369">
        <w:rPr>
          <w:rFonts w:ascii="Arial" w:hAnsi="Arial"/>
          <w:color w:val="auto"/>
        </w:rPr>
        <w:t>evt</w:t>
      </w:r>
      <w:r w:rsidR="007D6DE1">
        <w:rPr>
          <w:rFonts w:ascii="Arial" w:hAnsi="Arial"/>
          <w:color w:val="auto"/>
        </w:rPr>
        <w:t>FormationPHP</w:t>
      </w:r>
      <w:proofErr w:type="spellEnd"/>
      <w:r w:rsidR="00B44669" w:rsidRPr="009B4369">
        <w:rPr>
          <w:rFonts w:ascii="Arial" w:hAnsi="Arial"/>
          <w:color w:val="auto"/>
        </w:rPr>
        <w:t>-&gt;</w:t>
      </w:r>
      <w:proofErr w:type="spellStart"/>
      <w:r w:rsidR="00B44669" w:rsidRPr="009B4369">
        <w:rPr>
          <w:rFonts w:ascii="Arial" w:hAnsi="Arial"/>
          <w:color w:val="auto"/>
        </w:rPr>
        <w:t>getLesMembresParticipants</w:t>
      </w:r>
      <w:proofErr w:type="spellEnd"/>
      <w:r w:rsidR="00B44669" w:rsidRPr="009B4369">
        <w:rPr>
          <w:rFonts w:ascii="Arial" w:hAnsi="Arial"/>
          <w:color w:val="auto"/>
        </w:rPr>
        <w:t xml:space="preserve">()), </w:t>
      </w:r>
      <w:r w:rsidR="003D7E2A" w:rsidRPr="009B4369">
        <w:rPr>
          <w:rFonts w:ascii="Arial" w:hAnsi="Arial"/>
          <w:color w:val="auto"/>
        </w:rPr>
        <w:br/>
        <w:t xml:space="preserve">                                                                                     </w:t>
      </w:r>
      <w:r w:rsidR="00B44669" w:rsidRPr="009B4369">
        <w:rPr>
          <w:rFonts w:ascii="Arial" w:hAnsi="Arial"/>
          <w:color w:val="auto"/>
        </w:rPr>
        <w:t>"erreur dans l'ajout du 3ème participant");</w:t>
      </w:r>
      <w:r w:rsidR="00B44669" w:rsidRPr="009B4369">
        <w:rPr>
          <w:rFonts w:ascii="Arial" w:hAnsi="Arial"/>
          <w:color w:val="auto"/>
        </w:rPr>
        <w:br/>
        <w:t xml:space="preserve">  }</w:t>
      </w:r>
      <w:r w:rsidR="00B44669" w:rsidRPr="009B4369">
        <w:rPr>
          <w:rFonts w:ascii="Arial" w:hAnsi="Arial"/>
          <w:color w:val="auto"/>
        </w:rPr>
        <w:br/>
        <w:t>}</w:t>
      </w:r>
    </w:p>
    <w:p w14:paraId="083D5E9A" w14:textId="72AA2E8A" w:rsidR="00B44669" w:rsidRPr="009B4369" w:rsidRDefault="00B44669" w:rsidP="009E6F15">
      <w:pPr>
        <w:pStyle w:val="TitreDoc"/>
        <w:rPr>
          <w:color w:val="auto"/>
        </w:rPr>
      </w:pPr>
      <w:bookmarkStart w:id="7" w:name="_Toc87170856"/>
      <w:r w:rsidRPr="009B4369">
        <w:rPr>
          <w:color w:val="auto"/>
        </w:rPr>
        <w:t xml:space="preserve">DOCUMENT </w:t>
      </w:r>
      <w:r w:rsidR="00A21551">
        <w:rPr>
          <w:color w:val="auto"/>
        </w:rPr>
        <w:t>5</w:t>
      </w:r>
      <w:r w:rsidRPr="009B4369">
        <w:rPr>
          <w:color w:val="auto"/>
          <w:u w:val="none"/>
        </w:rPr>
        <w:t xml:space="preserve"> : </w:t>
      </w:r>
      <w:r w:rsidR="0017713B" w:rsidRPr="009B4369">
        <w:rPr>
          <w:color w:val="auto"/>
          <w:u w:val="none"/>
        </w:rPr>
        <w:t>extrait de documentation</w:t>
      </w:r>
      <w:r w:rsidRPr="009B4369">
        <w:rPr>
          <w:color w:val="auto"/>
          <w:u w:val="none"/>
        </w:rPr>
        <w:t xml:space="preserve"> </w:t>
      </w:r>
      <w:r w:rsidRPr="009B4369">
        <w:rPr>
          <w:i/>
          <w:iCs/>
          <w:color w:val="auto"/>
          <w:u w:val="none"/>
        </w:rPr>
        <w:t>PHP</w:t>
      </w:r>
      <w:bookmarkEnd w:id="7"/>
      <w:r w:rsidRPr="009B4369">
        <w:rPr>
          <w:color w:val="auto"/>
          <w:u w:val="none"/>
        </w:rPr>
        <w:t xml:space="preserve"> </w:t>
      </w:r>
    </w:p>
    <w:p w14:paraId="3562F2BE" w14:textId="77777777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120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b/>
          <w:color w:val="auto"/>
        </w:rPr>
        <w:t xml:space="preserve">Exemple d'utilisation de la </w:t>
      </w:r>
      <w:r w:rsidR="008A08C6" w:rsidRPr="009B4369">
        <w:rPr>
          <w:rFonts w:ascii="Arial" w:hAnsi="Arial" w:cs="Arial"/>
          <w:b/>
          <w:color w:val="auto"/>
        </w:rPr>
        <w:t>collection (</w:t>
      </w:r>
      <w:r w:rsidRPr="009B4369">
        <w:rPr>
          <w:rFonts w:ascii="Arial" w:hAnsi="Arial" w:cs="Arial"/>
          <w:b/>
          <w:color w:val="auto"/>
        </w:rPr>
        <w:t xml:space="preserve">tableau indicé en </w:t>
      </w:r>
      <w:r w:rsidRPr="009B4369">
        <w:rPr>
          <w:rFonts w:ascii="Arial" w:hAnsi="Arial" w:cs="Arial"/>
          <w:b/>
          <w:i/>
          <w:iCs/>
          <w:color w:val="auto"/>
        </w:rPr>
        <w:t>PHP</w:t>
      </w:r>
      <w:r w:rsidRPr="009B4369">
        <w:rPr>
          <w:rFonts w:ascii="Arial" w:hAnsi="Arial" w:cs="Arial"/>
          <w:b/>
          <w:color w:val="auto"/>
        </w:rPr>
        <w:t>)</w:t>
      </w:r>
    </w:p>
    <w:p w14:paraId="300730BA" w14:textId="08B0ED78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</w:rPr>
      </w:pPr>
      <w:proofErr w:type="spellStart"/>
      <w:proofErr w:type="gramStart"/>
      <w:r w:rsidRPr="009B4369">
        <w:rPr>
          <w:rFonts w:ascii="Arial" w:hAnsi="Arial" w:cs="Arial"/>
          <w:color w:val="auto"/>
        </w:rPr>
        <w:t>private</w:t>
      </w:r>
      <w:proofErr w:type="spellEnd"/>
      <w:proofErr w:type="gram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lesParticipants</w:t>
      </w:r>
      <w:proofErr w:type="spellEnd"/>
      <w:r w:rsidRPr="009B4369">
        <w:rPr>
          <w:rFonts w:ascii="Arial" w:hAnsi="Arial" w:cs="Arial"/>
          <w:color w:val="auto"/>
        </w:rPr>
        <w:t xml:space="preserve">; </w:t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>déclaration d'une variable d'instance qui pourra être une collection</w:t>
      </w:r>
      <w:r w:rsidRPr="009B4369">
        <w:rPr>
          <w:rFonts w:ascii="Arial" w:hAnsi="Arial" w:cs="Arial"/>
          <w:color w:val="auto"/>
        </w:rPr>
        <w:t xml:space="preserve"> </w:t>
      </w:r>
    </w:p>
    <w:p w14:paraId="1EE510E9" w14:textId="588F3BB1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lesParticipants</w:t>
      </w:r>
      <w:proofErr w:type="spellEnd"/>
      <w:r w:rsidRPr="009B4369">
        <w:rPr>
          <w:rFonts w:ascii="Arial" w:hAnsi="Arial" w:cs="Arial"/>
          <w:color w:val="auto"/>
        </w:rPr>
        <w:t xml:space="preserve"> =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array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);</w:t>
      </w:r>
      <w:r w:rsidR="008A08C6"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 xml:space="preserve">// </w:t>
      </w:r>
      <w:r w:rsidR="00816602" w:rsidRPr="009B4369">
        <w:rPr>
          <w:rFonts w:ascii="Arial" w:hAnsi="Arial" w:cs="Arial"/>
          <w:i/>
          <w:color w:val="auto"/>
        </w:rPr>
        <w:t xml:space="preserve">création d’un </w:t>
      </w:r>
      <w:r w:rsidRPr="009B4369">
        <w:rPr>
          <w:rFonts w:ascii="Arial" w:hAnsi="Arial" w:cs="Arial"/>
          <w:i/>
          <w:color w:val="auto"/>
        </w:rPr>
        <w:t>tableau indicé de 0 à la taille du tableau</w:t>
      </w:r>
      <w:r w:rsidR="00841CE6" w:rsidRPr="009B4369">
        <w:rPr>
          <w:rFonts w:ascii="Arial" w:hAnsi="Arial" w:cs="Arial"/>
          <w:i/>
          <w:color w:val="auto"/>
        </w:rPr>
        <w:t xml:space="preserve"> (collection)</w:t>
      </w:r>
    </w:p>
    <w:p w14:paraId="54C67D1B" w14:textId="6E84675C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unPart</w:t>
      </w:r>
      <w:proofErr w:type="spellEnd"/>
      <w:r w:rsidRPr="009B4369">
        <w:rPr>
          <w:rFonts w:ascii="Arial" w:hAnsi="Arial" w:cs="Arial"/>
          <w:color w:val="auto"/>
        </w:rPr>
        <w:t xml:space="preserve"> = new </w:t>
      </w:r>
      <w:proofErr w:type="gramStart"/>
      <w:r w:rsidRPr="009B4369">
        <w:rPr>
          <w:rFonts w:ascii="Arial" w:hAnsi="Arial" w:cs="Arial"/>
          <w:color w:val="auto"/>
        </w:rPr>
        <w:t>Participant(</w:t>
      </w:r>
      <w:proofErr w:type="gramEnd"/>
      <w:r w:rsidRPr="009B4369">
        <w:rPr>
          <w:rFonts w:ascii="Arial" w:hAnsi="Arial" w:cs="Arial"/>
          <w:color w:val="auto"/>
        </w:rPr>
        <w:t xml:space="preserve">); 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>//</w:t>
      </w:r>
      <w:r w:rsidR="00841CE6" w:rsidRPr="009B4369">
        <w:rPr>
          <w:rFonts w:ascii="Arial" w:hAnsi="Arial" w:cs="Arial"/>
          <w:i/>
          <w:color w:val="auto"/>
        </w:rPr>
        <w:t xml:space="preserve"> </w:t>
      </w:r>
      <w:r w:rsidR="00944E33" w:rsidRPr="009B4369">
        <w:rPr>
          <w:rFonts w:ascii="Arial" w:hAnsi="Arial" w:cs="Arial"/>
          <w:i/>
          <w:color w:val="auto"/>
        </w:rPr>
        <w:t xml:space="preserve">création d'une </w:t>
      </w:r>
      <w:r w:rsidRPr="009B4369">
        <w:rPr>
          <w:rFonts w:ascii="Arial" w:hAnsi="Arial" w:cs="Arial"/>
          <w:i/>
          <w:color w:val="auto"/>
        </w:rPr>
        <w:t>variable instance de la classe Participant</w:t>
      </w:r>
    </w:p>
    <w:p w14:paraId="5DBA5311" w14:textId="77777777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  <w:sz w:val="20"/>
          <w:szCs w:val="20"/>
        </w:rPr>
      </w:pPr>
      <w:r w:rsidRPr="009B4369">
        <w:rPr>
          <w:rFonts w:ascii="Arial" w:hAnsi="Arial" w:cs="Arial"/>
          <w:color w:val="auto"/>
        </w:rPr>
        <w:t xml:space="preserve">$nb = </w:t>
      </w:r>
      <w:proofErr w:type="gramStart"/>
      <w:r w:rsidRPr="009B4369">
        <w:rPr>
          <w:rFonts w:ascii="Arial" w:hAnsi="Arial" w:cs="Arial"/>
          <w:color w:val="auto"/>
        </w:rPr>
        <w:t>count(</w:t>
      </w:r>
      <w:proofErr w:type="gramEnd"/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lesParticipants</w:t>
      </w:r>
      <w:proofErr w:type="spellEnd"/>
      <w:r w:rsidRPr="009B4369">
        <w:rPr>
          <w:rFonts w:ascii="Arial" w:hAnsi="Arial" w:cs="Arial"/>
          <w:color w:val="auto"/>
        </w:rPr>
        <w:t xml:space="preserve">); </w:t>
      </w:r>
      <w:r w:rsidR="008A08C6" w:rsidRPr="009B4369">
        <w:rPr>
          <w:rFonts w:ascii="Arial" w:hAnsi="Arial" w:cs="Arial"/>
          <w:i/>
          <w:iCs/>
          <w:color w:val="auto"/>
        </w:rPr>
        <w:t xml:space="preserve">// </w:t>
      </w:r>
      <w:r w:rsidRPr="009B4369">
        <w:rPr>
          <w:rFonts w:ascii="Arial" w:hAnsi="Arial" w:cs="Arial"/>
          <w:i/>
          <w:iCs/>
          <w:color w:val="auto"/>
        </w:rPr>
        <w:t>l</w:t>
      </w:r>
      <w:r w:rsidRPr="009B4369">
        <w:rPr>
          <w:rFonts w:ascii="Arial" w:hAnsi="Arial" w:cs="Arial"/>
          <w:i/>
          <w:color w:val="auto"/>
        </w:rPr>
        <w:t>a variable nb récupère la taille du tableau $</w:t>
      </w:r>
      <w:proofErr w:type="spellStart"/>
      <w:r w:rsidRPr="009B4369">
        <w:rPr>
          <w:rFonts w:ascii="Arial" w:hAnsi="Arial" w:cs="Arial"/>
          <w:i/>
          <w:color w:val="auto"/>
        </w:rPr>
        <w:t>lesParticipants</w:t>
      </w:r>
      <w:proofErr w:type="spellEnd"/>
    </w:p>
    <w:p w14:paraId="0517196A" w14:textId="0B9F9BB4" w:rsidR="00E8790B" w:rsidRPr="009B4369" w:rsidRDefault="00B44669" w:rsidP="00187CC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rFonts w:ascii="Arial" w:hAnsi="Arial" w:cs="Arial"/>
          <w:i/>
          <w:color w:val="auto"/>
        </w:rPr>
      </w:pPr>
      <w:proofErr w:type="spellStart"/>
      <w:r w:rsidRPr="009B4369">
        <w:rPr>
          <w:rFonts w:ascii="Arial" w:hAnsi="Arial" w:cs="Arial"/>
          <w:color w:val="auto"/>
        </w:rPr>
        <w:t>array_</w:t>
      </w:r>
      <w:proofErr w:type="gramStart"/>
      <w:r w:rsidRPr="009B4369">
        <w:rPr>
          <w:rFonts w:ascii="Arial" w:hAnsi="Arial" w:cs="Arial"/>
          <w:color w:val="auto"/>
        </w:rPr>
        <w:t>push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lesParticipants</w:t>
      </w:r>
      <w:proofErr w:type="spellEnd"/>
      <w:r w:rsidRPr="009B4369">
        <w:rPr>
          <w:rFonts w:ascii="Arial" w:hAnsi="Arial" w:cs="Arial"/>
          <w:color w:val="auto"/>
        </w:rPr>
        <w:t>, $</w:t>
      </w:r>
      <w:proofErr w:type="spellStart"/>
      <w:r w:rsidRPr="009B4369">
        <w:rPr>
          <w:rFonts w:ascii="Arial" w:hAnsi="Arial" w:cs="Arial"/>
          <w:color w:val="auto"/>
        </w:rPr>
        <w:t>unPart</w:t>
      </w:r>
      <w:proofErr w:type="spellEnd"/>
      <w:r w:rsidRPr="009B4369">
        <w:rPr>
          <w:rFonts w:ascii="Arial" w:hAnsi="Arial" w:cs="Arial"/>
          <w:color w:val="auto"/>
        </w:rPr>
        <w:t>)</w:t>
      </w:r>
      <w:r w:rsidR="00A82781" w:rsidRPr="009B4369">
        <w:rPr>
          <w:rFonts w:ascii="Arial" w:hAnsi="Arial" w:cs="Arial"/>
          <w:color w:val="auto"/>
        </w:rPr>
        <w:t>;</w:t>
      </w:r>
      <w:r w:rsidRPr="009B4369">
        <w:rPr>
          <w:rFonts w:ascii="Arial" w:hAnsi="Arial" w:cs="Arial"/>
          <w:color w:val="auto"/>
        </w:rPr>
        <w:t xml:space="preserve"> </w:t>
      </w:r>
      <w:r w:rsidR="00E8790B"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 xml:space="preserve">ajoute un participant à la </w:t>
      </w:r>
      <w:r w:rsidR="0051470C" w:rsidRPr="009B4369">
        <w:rPr>
          <w:rFonts w:ascii="Arial" w:hAnsi="Arial" w:cs="Arial"/>
          <w:i/>
          <w:color w:val="auto"/>
        </w:rPr>
        <w:t>fin</w:t>
      </w:r>
      <w:r w:rsidRPr="009B4369">
        <w:rPr>
          <w:rFonts w:ascii="Arial" w:hAnsi="Arial" w:cs="Arial"/>
          <w:i/>
          <w:color w:val="auto"/>
        </w:rPr>
        <w:t xml:space="preserve"> du tableau</w:t>
      </w:r>
    </w:p>
    <w:p w14:paraId="5011A058" w14:textId="0524F175" w:rsidR="00B44669" w:rsidRPr="009B4369" w:rsidRDefault="00B44669" w:rsidP="00187CC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9B4369">
        <w:rPr>
          <w:rFonts w:ascii="Arial" w:hAnsi="Arial" w:cs="Arial"/>
          <w:i/>
          <w:color w:val="auto"/>
        </w:rPr>
        <w:t xml:space="preserve"> </w:t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</w:r>
      <w:r w:rsidR="00E8790B" w:rsidRPr="009B4369">
        <w:rPr>
          <w:rFonts w:ascii="Arial" w:hAnsi="Arial" w:cs="Arial"/>
          <w:i/>
          <w:color w:val="auto"/>
        </w:rPr>
        <w:tab/>
        <w:t xml:space="preserve">// </w:t>
      </w:r>
      <w:r w:rsidRPr="009B4369">
        <w:rPr>
          <w:rFonts w:ascii="Arial" w:hAnsi="Arial" w:cs="Arial"/>
          <w:i/>
          <w:color w:val="auto"/>
        </w:rPr>
        <w:t>$</w:t>
      </w:r>
      <w:proofErr w:type="spellStart"/>
      <w:r w:rsidRPr="009B4369">
        <w:rPr>
          <w:rFonts w:ascii="Arial" w:hAnsi="Arial" w:cs="Arial"/>
          <w:i/>
          <w:color w:val="auto"/>
        </w:rPr>
        <w:t>lesParticipants</w:t>
      </w:r>
      <w:proofErr w:type="spellEnd"/>
      <w:r w:rsidRPr="009B4369">
        <w:rPr>
          <w:rFonts w:ascii="Arial" w:hAnsi="Arial" w:cs="Arial"/>
          <w:i/>
          <w:color w:val="auto"/>
          <w:sz w:val="20"/>
          <w:szCs w:val="20"/>
        </w:rPr>
        <w:t xml:space="preserve">  </w:t>
      </w:r>
    </w:p>
    <w:p w14:paraId="4F4142C2" w14:textId="33E52D54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b/>
          <w:color w:val="auto"/>
        </w:rPr>
      </w:pPr>
      <w:proofErr w:type="spellStart"/>
      <w:r w:rsidRPr="009B4369">
        <w:rPr>
          <w:rFonts w:ascii="Arial" w:hAnsi="Arial" w:cs="Arial"/>
          <w:color w:val="auto"/>
        </w:rPr>
        <w:lastRenderedPageBreak/>
        <w:t>foreach</w:t>
      </w:r>
      <w:proofErr w:type="spellEnd"/>
      <w:r w:rsidRPr="009B4369">
        <w:rPr>
          <w:rFonts w:ascii="Arial" w:hAnsi="Arial" w:cs="Arial"/>
          <w:color w:val="auto"/>
        </w:rPr>
        <w:t xml:space="preserve"> ($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lesParticipants</w:t>
      </w:r>
      <w:proofErr w:type="spellEnd"/>
      <w:r w:rsidRPr="009B4369">
        <w:rPr>
          <w:rFonts w:ascii="Arial" w:hAnsi="Arial" w:cs="Arial"/>
          <w:color w:val="auto"/>
        </w:rPr>
        <w:t xml:space="preserve"> as $</w:t>
      </w:r>
      <w:proofErr w:type="spellStart"/>
      <w:r w:rsidRPr="009B4369">
        <w:rPr>
          <w:rFonts w:ascii="Arial" w:hAnsi="Arial" w:cs="Arial"/>
          <w:color w:val="auto"/>
        </w:rPr>
        <w:t>unP</w:t>
      </w:r>
      <w:r w:rsidR="008A08C6" w:rsidRPr="009B4369">
        <w:rPr>
          <w:rFonts w:ascii="Arial" w:hAnsi="Arial" w:cs="Arial"/>
          <w:color w:val="auto"/>
        </w:rPr>
        <w:t>articipant</w:t>
      </w:r>
      <w:proofErr w:type="spellEnd"/>
      <w:r w:rsidRPr="009B4369">
        <w:rPr>
          <w:rFonts w:ascii="Arial" w:hAnsi="Arial" w:cs="Arial"/>
          <w:color w:val="auto"/>
        </w:rPr>
        <w:t>) {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 xml:space="preserve">// </w:t>
      </w:r>
      <w:r w:rsidR="00F63F53" w:rsidRPr="009B4369">
        <w:rPr>
          <w:rFonts w:ascii="Arial" w:hAnsi="Arial" w:cs="Arial"/>
          <w:i/>
          <w:color w:val="auto"/>
        </w:rPr>
        <w:t>p</w:t>
      </w:r>
      <w:r w:rsidRPr="009B4369">
        <w:rPr>
          <w:rFonts w:ascii="Arial" w:hAnsi="Arial" w:cs="Arial"/>
          <w:i/>
          <w:color w:val="auto"/>
        </w:rPr>
        <w:t>arcours de la collection</w:t>
      </w:r>
      <w:r w:rsidRPr="009B4369">
        <w:rPr>
          <w:rFonts w:ascii="Arial" w:hAnsi="Arial" w:cs="Arial"/>
          <w:color w:val="auto"/>
        </w:rPr>
        <w:br/>
        <w:t xml:space="preserve">     </w:t>
      </w:r>
      <w:proofErr w:type="spellStart"/>
      <w:r w:rsidRPr="009B4369">
        <w:rPr>
          <w:rFonts w:ascii="Arial" w:hAnsi="Arial" w:cs="Arial"/>
          <w:color w:val="auto"/>
        </w:rPr>
        <w:t>echo</w:t>
      </w:r>
      <w:proofErr w:type="spell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="008A08C6" w:rsidRPr="009B4369">
        <w:rPr>
          <w:rFonts w:ascii="Arial" w:hAnsi="Arial" w:cs="Arial"/>
          <w:color w:val="auto"/>
        </w:rPr>
        <w:t>unParticipant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proofErr w:type="gramStart"/>
      <w:r w:rsidRPr="009B4369">
        <w:rPr>
          <w:rFonts w:ascii="Arial" w:hAnsi="Arial" w:cs="Arial"/>
          <w:color w:val="auto"/>
        </w:rPr>
        <w:t>get</w:t>
      </w:r>
      <w:r w:rsidR="008A08C6" w:rsidRPr="009B4369">
        <w:rPr>
          <w:rFonts w:ascii="Arial" w:hAnsi="Arial" w:cs="Arial"/>
          <w:color w:val="auto"/>
        </w:rPr>
        <w:t>Mel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 xml:space="preserve">); 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 xml:space="preserve">affiche le </w:t>
      </w:r>
      <w:r w:rsidR="008A08C6" w:rsidRPr="009B4369">
        <w:rPr>
          <w:rFonts w:ascii="Arial" w:hAnsi="Arial" w:cs="Arial"/>
          <w:i/>
          <w:color w:val="auto"/>
        </w:rPr>
        <w:t>mél</w:t>
      </w:r>
      <w:r w:rsidRPr="009B4369">
        <w:rPr>
          <w:rFonts w:ascii="Arial" w:hAnsi="Arial" w:cs="Arial"/>
          <w:i/>
          <w:color w:val="auto"/>
        </w:rPr>
        <w:t xml:space="preserve"> du participant courant</w:t>
      </w:r>
      <w:r w:rsidRPr="009B4369">
        <w:rPr>
          <w:rFonts w:ascii="Arial" w:hAnsi="Arial" w:cs="Arial"/>
          <w:color w:val="auto"/>
        </w:rPr>
        <w:br/>
        <w:t>}</w:t>
      </w:r>
    </w:p>
    <w:p w14:paraId="59E4F0FE" w14:textId="2B50148C" w:rsidR="00B44669" w:rsidRPr="009B4369" w:rsidRDefault="00B44669" w:rsidP="00FD0AEE">
      <w:pPr>
        <w:tabs>
          <w:tab w:val="clear" w:pos="708"/>
        </w:tabs>
        <w:suppressAutoHyphens w:val="0"/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b/>
          <w:color w:val="auto"/>
        </w:rPr>
        <w:t xml:space="preserve">Exemple d'utilisation du dictionnaire (tableau associatif en </w:t>
      </w:r>
      <w:r w:rsidRPr="009B4369">
        <w:rPr>
          <w:rFonts w:ascii="Arial" w:hAnsi="Arial" w:cs="Arial"/>
          <w:b/>
          <w:i/>
          <w:iCs/>
          <w:color w:val="auto"/>
        </w:rPr>
        <w:t>PHP</w:t>
      </w:r>
      <w:r w:rsidRPr="009B4369">
        <w:rPr>
          <w:rFonts w:ascii="Arial" w:hAnsi="Arial" w:cs="Arial"/>
          <w:b/>
          <w:color w:val="auto"/>
        </w:rPr>
        <w:t>)</w:t>
      </w:r>
    </w:p>
    <w:p w14:paraId="596056A5" w14:textId="18201469" w:rsidR="003E59D7" w:rsidRPr="009B4369" w:rsidRDefault="00B44669" w:rsidP="00187CC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rFonts w:ascii="Arial" w:hAnsi="Arial" w:cs="Arial"/>
          <w:i/>
          <w:color w:val="auto"/>
        </w:rPr>
      </w:pPr>
      <w:proofErr w:type="spellStart"/>
      <w:proofErr w:type="gramStart"/>
      <w:r w:rsidRPr="009B4369">
        <w:rPr>
          <w:rFonts w:ascii="Arial" w:hAnsi="Arial" w:cs="Arial"/>
          <w:color w:val="auto"/>
        </w:rPr>
        <w:t>private</w:t>
      </w:r>
      <w:proofErr w:type="spellEnd"/>
      <w:proofErr w:type="gram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Pr="009B4369">
        <w:rPr>
          <w:rFonts w:ascii="Arial" w:hAnsi="Arial" w:cs="Arial"/>
          <w:color w:val="auto"/>
        </w:rPr>
        <w:t>lesMat</w:t>
      </w:r>
      <w:r w:rsidR="0051470C" w:rsidRPr="009B4369">
        <w:rPr>
          <w:rFonts w:ascii="Arial" w:hAnsi="Arial" w:cs="Arial"/>
          <w:color w:val="auto"/>
        </w:rPr>
        <w:t>e</w:t>
      </w:r>
      <w:r w:rsidRPr="009B4369">
        <w:rPr>
          <w:rFonts w:ascii="Arial" w:hAnsi="Arial" w:cs="Arial"/>
          <w:color w:val="auto"/>
        </w:rPr>
        <w:t>riels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>;</w:t>
      </w:r>
      <w:r w:rsidR="003E59D7" w:rsidRPr="009B4369">
        <w:rPr>
          <w:rFonts w:ascii="Arial" w:hAnsi="Arial" w:cs="Arial"/>
          <w:i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 xml:space="preserve"> 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>déclaration d'une variable d'instance qui pourra être un dictionnaire</w:t>
      </w:r>
    </w:p>
    <w:p w14:paraId="3EFE182A" w14:textId="166ABEA2" w:rsidR="00B44669" w:rsidRPr="009B4369" w:rsidRDefault="00B44669" w:rsidP="00187CC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i/>
          <w:color w:val="auto"/>
        </w:rPr>
        <w:t xml:space="preserve"> </w:t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</w:r>
      <w:r w:rsidR="003E59D7" w:rsidRPr="009B4369">
        <w:rPr>
          <w:rFonts w:ascii="Arial" w:hAnsi="Arial" w:cs="Arial"/>
          <w:i/>
          <w:color w:val="auto"/>
        </w:rPr>
        <w:tab/>
        <w:t xml:space="preserve">// </w:t>
      </w:r>
      <w:r w:rsidRPr="009B4369">
        <w:rPr>
          <w:rFonts w:ascii="Arial" w:hAnsi="Arial" w:cs="Arial"/>
          <w:i/>
          <w:color w:val="auto"/>
        </w:rPr>
        <w:t>(tableau associatif)</w:t>
      </w:r>
    </w:p>
    <w:p w14:paraId="34F1DF92" w14:textId="3E9A344D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r w:rsidRPr="009B4369">
        <w:rPr>
          <w:rFonts w:ascii="Arial" w:hAnsi="Arial" w:cs="Arial"/>
          <w:color w:val="auto"/>
        </w:rPr>
        <w:t>lesMat</w:t>
      </w:r>
      <w:r w:rsidR="0051470C" w:rsidRPr="009B4369">
        <w:rPr>
          <w:rFonts w:ascii="Arial" w:hAnsi="Arial" w:cs="Arial"/>
          <w:color w:val="auto"/>
        </w:rPr>
        <w:t>e</w:t>
      </w:r>
      <w:r w:rsidRPr="009B4369">
        <w:rPr>
          <w:rFonts w:ascii="Arial" w:hAnsi="Arial" w:cs="Arial"/>
          <w:color w:val="auto"/>
        </w:rPr>
        <w:t>riels</w:t>
      </w:r>
      <w:proofErr w:type="spellEnd"/>
      <w:r w:rsidRPr="009B4369">
        <w:rPr>
          <w:rFonts w:ascii="Arial" w:hAnsi="Arial" w:cs="Arial"/>
          <w:color w:val="auto"/>
        </w:rPr>
        <w:t xml:space="preserve">  = </w:t>
      </w:r>
      <w:proofErr w:type="spellStart"/>
      <w:proofErr w:type="gramStart"/>
      <w:r w:rsidRPr="009B4369">
        <w:rPr>
          <w:rFonts w:ascii="Arial" w:hAnsi="Arial" w:cs="Arial"/>
          <w:color w:val="auto"/>
        </w:rPr>
        <w:t>array</w:t>
      </w:r>
      <w:proofErr w:type="spellEnd"/>
      <w:r w:rsidRPr="009B4369">
        <w:rPr>
          <w:rFonts w:ascii="Arial" w:hAnsi="Arial" w:cs="Arial"/>
          <w:color w:val="auto"/>
        </w:rPr>
        <w:t>(</w:t>
      </w:r>
      <w:proofErr w:type="gramEnd"/>
      <w:r w:rsidRPr="009B4369">
        <w:rPr>
          <w:rFonts w:ascii="Arial" w:hAnsi="Arial" w:cs="Arial"/>
          <w:color w:val="auto"/>
        </w:rPr>
        <w:t xml:space="preserve">) ; </w:t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i/>
          <w:color w:val="auto"/>
        </w:rPr>
        <w:t xml:space="preserve">// </w:t>
      </w:r>
      <w:r w:rsidR="00841CE6" w:rsidRPr="009B4369">
        <w:rPr>
          <w:rFonts w:ascii="Arial" w:hAnsi="Arial" w:cs="Arial"/>
          <w:i/>
          <w:color w:val="auto"/>
        </w:rPr>
        <w:t xml:space="preserve">création d’un </w:t>
      </w:r>
      <w:r w:rsidRPr="009B4369">
        <w:rPr>
          <w:rFonts w:ascii="Arial" w:hAnsi="Arial" w:cs="Arial"/>
          <w:i/>
          <w:color w:val="auto"/>
        </w:rPr>
        <w:t xml:space="preserve">tableau associatif </w:t>
      </w:r>
    </w:p>
    <w:p w14:paraId="3E1AB57D" w14:textId="5A2E6AE4" w:rsidR="00B44669" w:rsidRPr="009B4369" w:rsidRDefault="00B446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120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this</w:t>
      </w:r>
      <w:proofErr w:type="spellEnd"/>
      <w:r w:rsidRPr="009B4369">
        <w:rPr>
          <w:rFonts w:ascii="Arial" w:hAnsi="Arial" w:cs="Arial"/>
          <w:color w:val="auto"/>
        </w:rPr>
        <w:t>-&gt;</w:t>
      </w:r>
      <w:proofErr w:type="spellStart"/>
      <w:proofErr w:type="gramStart"/>
      <w:r w:rsidRPr="009B4369">
        <w:rPr>
          <w:rFonts w:ascii="Arial" w:hAnsi="Arial" w:cs="Arial"/>
          <w:color w:val="auto"/>
        </w:rPr>
        <w:t>lesMateriels</w:t>
      </w:r>
      <w:proofErr w:type="spellEnd"/>
      <w:r w:rsidRPr="009B4369">
        <w:rPr>
          <w:rFonts w:ascii="Arial" w:hAnsi="Arial" w:cs="Arial"/>
          <w:color w:val="auto"/>
        </w:rPr>
        <w:t>[</w:t>
      </w:r>
      <w:proofErr w:type="gramEnd"/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unLibelleMateriel</w:t>
      </w:r>
      <w:proofErr w:type="spellEnd"/>
      <w:r w:rsidRPr="009B4369">
        <w:rPr>
          <w:rFonts w:ascii="Arial" w:hAnsi="Arial" w:cs="Arial"/>
          <w:color w:val="auto"/>
        </w:rPr>
        <w:t>] = $</w:t>
      </w:r>
      <w:proofErr w:type="spellStart"/>
      <w:r w:rsidRPr="009B4369">
        <w:rPr>
          <w:rFonts w:ascii="Arial" w:hAnsi="Arial" w:cs="Arial"/>
          <w:color w:val="auto"/>
        </w:rPr>
        <w:t>uneQuantite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r w:rsidR="00220AFB" w:rsidRPr="009B4369">
        <w:rPr>
          <w:rFonts w:ascii="Arial" w:hAnsi="Arial" w:cs="Arial"/>
          <w:color w:val="auto"/>
        </w:rPr>
        <w:t xml:space="preserve">; </w:t>
      </w:r>
      <w:r w:rsidR="00841CE6" w:rsidRPr="009B4369">
        <w:rPr>
          <w:rFonts w:ascii="Arial" w:hAnsi="Arial" w:cs="Arial"/>
          <w:i/>
          <w:color w:val="auto"/>
        </w:rPr>
        <w:t>/*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 xml:space="preserve">ajoute dans le dictionnaire la clé de type </w:t>
      </w:r>
      <w:r w:rsidR="00220AFB" w:rsidRPr="009B4369">
        <w:rPr>
          <w:rFonts w:ascii="Arial" w:hAnsi="Arial" w:cs="Arial"/>
          <w:i/>
          <w:color w:val="auto"/>
        </w:rPr>
        <w:t xml:space="preserve"> chaîne de caractères </w:t>
      </w:r>
      <w:r w:rsidRPr="009B4369">
        <w:rPr>
          <w:rFonts w:ascii="Arial" w:hAnsi="Arial" w:cs="Arial"/>
          <w:i/>
          <w:color w:val="auto"/>
        </w:rPr>
        <w:t xml:space="preserve">correspondant au </w:t>
      </w:r>
      <w:proofErr w:type="spellStart"/>
      <w:r w:rsidRPr="009B4369">
        <w:rPr>
          <w:rFonts w:ascii="Arial" w:hAnsi="Arial" w:cs="Arial"/>
          <w:i/>
          <w:color w:val="auto"/>
        </w:rPr>
        <w:t>libelleMatériel</w:t>
      </w:r>
      <w:proofErr w:type="spellEnd"/>
      <w:r w:rsidRPr="009B4369">
        <w:rPr>
          <w:rFonts w:ascii="Arial" w:hAnsi="Arial" w:cs="Arial"/>
          <w:i/>
          <w:color w:val="auto"/>
        </w:rPr>
        <w:t xml:space="preserve"> et la valeur de type entier correspondant à la quantité demandée</w:t>
      </w:r>
      <w:r w:rsidR="00841CE6" w:rsidRPr="009B4369">
        <w:rPr>
          <w:rFonts w:ascii="Arial" w:hAnsi="Arial" w:cs="Arial"/>
          <w:i/>
          <w:color w:val="auto"/>
        </w:rPr>
        <w:t>*/</w:t>
      </w:r>
    </w:p>
    <w:p w14:paraId="21B140E6" w14:textId="77777777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i/>
          <w:color w:val="auto"/>
          <w:lang w:val="en-US"/>
        </w:rPr>
      </w:pPr>
      <w:proofErr w:type="gramStart"/>
      <w:r w:rsidRPr="009B4369">
        <w:rPr>
          <w:rFonts w:ascii="Arial" w:hAnsi="Arial" w:cs="Arial"/>
          <w:color w:val="auto"/>
          <w:lang w:val="en-US"/>
        </w:rPr>
        <w:t>if</w:t>
      </w:r>
      <w:proofErr w:type="gramEnd"/>
      <w:r w:rsidRPr="009B4369">
        <w:rPr>
          <w:rFonts w:ascii="Arial" w:hAnsi="Arial" w:cs="Arial"/>
          <w:color w:val="auto"/>
          <w:lang w:val="en-US"/>
        </w:rPr>
        <w:t xml:space="preserve"> ( </w:t>
      </w:r>
      <w:proofErr w:type="spellStart"/>
      <w:r w:rsidRPr="009B4369">
        <w:rPr>
          <w:rFonts w:ascii="Arial" w:hAnsi="Arial" w:cs="Arial"/>
          <w:color w:val="auto"/>
          <w:lang w:val="en-US"/>
        </w:rPr>
        <w:t>array_key_exists</w:t>
      </w:r>
      <w:proofErr w:type="spellEnd"/>
      <w:r w:rsidRPr="009B4369">
        <w:rPr>
          <w:rFonts w:ascii="Arial" w:hAnsi="Arial" w:cs="Arial"/>
          <w:color w:val="auto"/>
          <w:lang w:val="en-US"/>
        </w:rPr>
        <w:t>($</w:t>
      </w:r>
      <w:proofErr w:type="spellStart"/>
      <w:r w:rsidRPr="009B4369">
        <w:rPr>
          <w:rFonts w:ascii="Arial" w:hAnsi="Arial" w:cs="Arial"/>
          <w:color w:val="auto"/>
          <w:lang w:val="en-US"/>
        </w:rPr>
        <w:t>uneCl</w:t>
      </w:r>
      <w:r w:rsidR="0051470C" w:rsidRPr="009B4369">
        <w:rPr>
          <w:rFonts w:ascii="Arial" w:hAnsi="Arial" w:cs="Arial"/>
          <w:color w:val="auto"/>
          <w:lang w:val="en-US"/>
        </w:rPr>
        <w:t>e</w:t>
      </w:r>
      <w:proofErr w:type="spellEnd"/>
      <w:r w:rsidRPr="009B4369">
        <w:rPr>
          <w:rFonts w:ascii="Arial" w:hAnsi="Arial" w:cs="Arial"/>
          <w:color w:val="auto"/>
          <w:lang w:val="en-US"/>
        </w:rPr>
        <w:t>, 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lesMateriels</w:t>
      </w:r>
      <w:proofErr w:type="spellEnd"/>
      <w:r w:rsidRPr="009B4369">
        <w:rPr>
          <w:rFonts w:ascii="Arial" w:hAnsi="Arial" w:cs="Arial"/>
          <w:color w:val="auto"/>
          <w:lang w:val="en-US"/>
        </w:rPr>
        <w:t>) == true) {</w:t>
      </w:r>
    </w:p>
    <w:p w14:paraId="28136BC8" w14:textId="3E7549AE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i/>
          <w:color w:val="auto"/>
          <w:lang w:val="en-GB"/>
        </w:rPr>
        <w:t xml:space="preserve">    </w:t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>on vérifie que la clé existe déjà dans le dictionnaire</w:t>
      </w:r>
    </w:p>
    <w:p w14:paraId="0C1AA24A" w14:textId="77777777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  <w:lang w:val="en-US"/>
        </w:rPr>
      </w:pPr>
      <w:r w:rsidRPr="009B4369">
        <w:rPr>
          <w:rFonts w:ascii="Arial" w:hAnsi="Arial" w:cs="Arial"/>
          <w:color w:val="auto"/>
          <w:lang w:val="en-US"/>
        </w:rPr>
        <w:t>}</w:t>
      </w:r>
    </w:p>
    <w:p w14:paraId="74D0A10F" w14:textId="77777777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  <w:lang w:val="en-US"/>
        </w:rPr>
      </w:pPr>
      <w:proofErr w:type="spellStart"/>
      <w:r w:rsidRPr="009B4369">
        <w:rPr>
          <w:rFonts w:ascii="Arial" w:hAnsi="Arial" w:cs="Arial"/>
          <w:color w:val="auto"/>
          <w:lang w:val="en-US"/>
        </w:rPr>
        <w:t>foreach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($this-&gt;</w:t>
      </w:r>
      <w:proofErr w:type="spellStart"/>
      <w:r w:rsidRPr="009B4369">
        <w:rPr>
          <w:rFonts w:ascii="Arial" w:hAnsi="Arial" w:cs="Arial"/>
          <w:color w:val="auto"/>
          <w:lang w:val="en-US"/>
        </w:rPr>
        <w:t>lesMa</w:t>
      </w:r>
      <w:r w:rsidR="0051470C" w:rsidRPr="009B4369">
        <w:rPr>
          <w:rFonts w:ascii="Arial" w:hAnsi="Arial" w:cs="Arial"/>
          <w:color w:val="auto"/>
          <w:lang w:val="en-US"/>
        </w:rPr>
        <w:t>te</w:t>
      </w:r>
      <w:r w:rsidRPr="009B4369">
        <w:rPr>
          <w:rFonts w:ascii="Arial" w:hAnsi="Arial" w:cs="Arial"/>
          <w:color w:val="auto"/>
          <w:lang w:val="en-US"/>
        </w:rPr>
        <w:t>riels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as $</w:t>
      </w:r>
      <w:proofErr w:type="spellStart"/>
      <w:r w:rsidRPr="009B4369">
        <w:rPr>
          <w:rFonts w:ascii="Arial" w:hAnsi="Arial" w:cs="Arial"/>
          <w:color w:val="auto"/>
          <w:lang w:val="en-US"/>
        </w:rPr>
        <w:t>cl</w:t>
      </w:r>
      <w:r w:rsidR="0051470C" w:rsidRPr="009B4369">
        <w:rPr>
          <w:rFonts w:ascii="Arial" w:hAnsi="Arial" w:cs="Arial"/>
          <w:color w:val="auto"/>
          <w:lang w:val="en-US"/>
        </w:rPr>
        <w:t>e</w:t>
      </w:r>
      <w:proofErr w:type="spellEnd"/>
      <w:r w:rsidRPr="009B4369">
        <w:rPr>
          <w:rFonts w:ascii="Arial" w:hAnsi="Arial" w:cs="Arial"/>
          <w:color w:val="auto"/>
          <w:lang w:val="en-US"/>
        </w:rPr>
        <w:t xml:space="preserve"> =&gt; $</w:t>
      </w:r>
      <w:proofErr w:type="spellStart"/>
      <w:r w:rsidRPr="009B4369">
        <w:rPr>
          <w:rFonts w:ascii="Arial" w:hAnsi="Arial" w:cs="Arial"/>
          <w:color w:val="auto"/>
          <w:lang w:val="en-US"/>
        </w:rPr>
        <w:t>valeur</w:t>
      </w:r>
      <w:proofErr w:type="spellEnd"/>
      <w:r w:rsidRPr="009B4369">
        <w:rPr>
          <w:rFonts w:ascii="Arial" w:hAnsi="Arial" w:cs="Arial"/>
          <w:color w:val="auto"/>
          <w:lang w:val="en-US"/>
        </w:rPr>
        <w:t>) {</w:t>
      </w:r>
    </w:p>
    <w:p w14:paraId="02BFB4CA" w14:textId="41C7A47D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r w:rsidRPr="009B4369">
        <w:rPr>
          <w:rFonts w:ascii="Arial" w:hAnsi="Arial" w:cs="Arial"/>
          <w:color w:val="auto"/>
          <w:lang w:val="en-US"/>
        </w:rPr>
        <w:tab/>
      </w:r>
      <w:proofErr w:type="spellStart"/>
      <w:proofErr w:type="gramStart"/>
      <w:r w:rsidRPr="009B4369">
        <w:rPr>
          <w:rFonts w:ascii="Arial" w:hAnsi="Arial" w:cs="Arial"/>
          <w:color w:val="auto"/>
        </w:rPr>
        <w:t>echo</w:t>
      </w:r>
      <w:proofErr w:type="spellEnd"/>
      <w:proofErr w:type="gramEnd"/>
      <w:r w:rsidRPr="009B4369">
        <w:rPr>
          <w:rFonts w:ascii="Arial" w:hAnsi="Arial" w:cs="Arial"/>
          <w:color w:val="auto"/>
        </w:rPr>
        <w:t xml:space="preserve"> $</w:t>
      </w:r>
      <w:proofErr w:type="spellStart"/>
      <w:r w:rsidR="0051470C" w:rsidRPr="009B4369">
        <w:rPr>
          <w:rFonts w:ascii="Arial" w:hAnsi="Arial" w:cs="Arial"/>
          <w:color w:val="auto"/>
        </w:rPr>
        <w:t>cle</w:t>
      </w:r>
      <w:proofErr w:type="spellEnd"/>
      <w:r w:rsidRPr="009B4369">
        <w:rPr>
          <w:rFonts w:ascii="Arial" w:hAnsi="Arial" w:cs="Arial"/>
          <w:color w:val="auto"/>
        </w:rPr>
        <w:t xml:space="preserve">;  </w:t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 xml:space="preserve">affiche ici le </w:t>
      </w:r>
      <w:proofErr w:type="spellStart"/>
      <w:r w:rsidRPr="009B4369">
        <w:rPr>
          <w:rFonts w:ascii="Arial" w:hAnsi="Arial" w:cs="Arial"/>
          <w:i/>
          <w:color w:val="auto"/>
        </w:rPr>
        <w:t>libelleMat</w:t>
      </w:r>
      <w:r w:rsidR="0051470C" w:rsidRPr="009B4369">
        <w:rPr>
          <w:rFonts w:ascii="Arial" w:hAnsi="Arial" w:cs="Arial"/>
          <w:i/>
          <w:color w:val="auto"/>
        </w:rPr>
        <w:t>e</w:t>
      </w:r>
      <w:r w:rsidRPr="009B4369">
        <w:rPr>
          <w:rFonts w:ascii="Arial" w:hAnsi="Arial" w:cs="Arial"/>
          <w:i/>
          <w:color w:val="auto"/>
        </w:rPr>
        <w:t>riel</w:t>
      </w:r>
      <w:proofErr w:type="spellEnd"/>
    </w:p>
    <w:p w14:paraId="0F875212" w14:textId="6C3AFE95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r w:rsidRPr="009B4369">
        <w:rPr>
          <w:rFonts w:ascii="Arial" w:hAnsi="Arial" w:cs="Arial"/>
          <w:color w:val="auto"/>
        </w:rPr>
        <w:tab/>
      </w:r>
      <w:proofErr w:type="spellStart"/>
      <w:proofErr w:type="gramStart"/>
      <w:r w:rsidRPr="009B4369">
        <w:rPr>
          <w:rFonts w:ascii="Arial" w:hAnsi="Arial" w:cs="Arial"/>
          <w:color w:val="auto"/>
        </w:rPr>
        <w:t>echo</w:t>
      </w:r>
      <w:proofErr w:type="spellEnd"/>
      <w:proofErr w:type="gramEnd"/>
      <w:r w:rsidRPr="009B4369">
        <w:rPr>
          <w:rFonts w:ascii="Arial" w:hAnsi="Arial" w:cs="Arial"/>
          <w:color w:val="auto"/>
        </w:rPr>
        <w:t xml:space="preserve"> $valeur; </w:t>
      </w:r>
      <w:r w:rsidRPr="009B4369">
        <w:rPr>
          <w:rFonts w:ascii="Arial" w:hAnsi="Arial" w:cs="Arial"/>
          <w:i/>
          <w:color w:val="auto"/>
        </w:rPr>
        <w:t>//</w:t>
      </w:r>
      <w:r w:rsidR="00F63F53" w:rsidRPr="009B4369">
        <w:rPr>
          <w:rFonts w:ascii="Arial" w:hAnsi="Arial" w:cs="Arial"/>
          <w:i/>
          <w:color w:val="auto"/>
        </w:rPr>
        <w:t xml:space="preserve"> </w:t>
      </w:r>
      <w:r w:rsidRPr="009B4369">
        <w:rPr>
          <w:rFonts w:ascii="Arial" w:hAnsi="Arial" w:cs="Arial"/>
          <w:i/>
          <w:color w:val="auto"/>
        </w:rPr>
        <w:t>affiche ici la quantité nécessaire pour ce libellé de matériel</w:t>
      </w:r>
    </w:p>
    <w:p w14:paraId="55644838" w14:textId="77777777" w:rsidR="00B44669" w:rsidRPr="009B4369" w:rsidRDefault="00B44669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>}</w:t>
      </w:r>
    </w:p>
    <w:p w14:paraId="0333685C" w14:textId="77777777" w:rsidR="009B7034" w:rsidRPr="009B4369" w:rsidRDefault="009B7034" w:rsidP="009B703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after="0" w:line="240" w:lineRule="auto"/>
        <w:rPr>
          <w:rFonts w:ascii="Arial" w:hAnsi="Arial" w:cs="Arial"/>
          <w:b/>
          <w:color w:val="auto"/>
        </w:rPr>
      </w:pPr>
    </w:p>
    <w:p w14:paraId="663746FE" w14:textId="77777777" w:rsidR="00B44669" w:rsidRPr="009B4369" w:rsidRDefault="00B44669">
      <w:pPr>
        <w:rPr>
          <w:rFonts w:ascii="Arial" w:hAnsi="Arial" w:cs="Arial"/>
          <w:b/>
          <w:bCs/>
          <w:color w:val="auto"/>
        </w:rPr>
      </w:pPr>
      <w:r w:rsidRPr="009B4369">
        <w:rPr>
          <w:rFonts w:ascii="Arial" w:hAnsi="Arial" w:cs="Arial"/>
          <w:b/>
          <w:color w:val="auto"/>
        </w:rPr>
        <w:t>parent</w:t>
      </w:r>
      <w:proofErr w:type="gramStart"/>
      <w:r w:rsidRPr="009B4369">
        <w:rPr>
          <w:rFonts w:ascii="Arial" w:hAnsi="Arial" w:cs="Arial"/>
          <w:b/>
          <w:color w:val="auto"/>
        </w:rPr>
        <w:t>::</w:t>
      </w:r>
      <w:r w:rsidRPr="009B4369">
        <w:rPr>
          <w:rFonts w:ascii="Arial" w:hAnsi="Arial" w:cs="Arial"/>
          <w:color w:val="auto"/>
        </w:rPr>
        <w:t>méthode</w:t>
      </w:r>
      <w:proofErr w:type="gramEnd"/>
      <w:r w:rsidRPr="009B4369">
        <w:rPr>
          <w:rFonts w:ascii="Arial" w:hAnsi="Arial" w:cs="Arial"/>
          <w:color w:val="auto"/>
        </w:rPr>
        <w:t>()</w:t>
      </w:r>
      <w:r w:rsidRPr="009B4369">
        <w:rPr>
          <w:rFonts w:ascii="Arial" w:hAnsi="Arial" w:cs="Arial"/>
          <w:b/>
          <w:bCs/>
          <w:color w:val="auto"/>
        </w:rPr>
        <w:t xml:space="preserve">  permet d'appeler la méthode présente dans la classe mère</w:t>
      </w:r>
      <w:r w:rsidRPr="009B4369">
        <w:rPr>
          <w:rFonts w:ascii="Arial" w:hAnsi="Arial" w:cs="Arial"/>
          <w:color w:val="auto"/>
        </w:rPr>
        <w:t>.</w:t>
      </w:r>
    </w:p>
    <w:p w14:paraId="71AB799B" w14:textId="77777777" w:rsidR="00B44669" w:rsidRPr="009B4369" w:rsidRDefault="00B44669">
      <w:pPr>
        <w:rPr>
          <w:rFonts w:ascii="Arial" w:hAnsi="Arial" w:cs="Arial"/>
          <w:color w:val="auto"/>
        </w:rPr>
      </w:pPr>
      <w:proofErr w:type="spellStart"/>
      <w:proofErr w:type="gramStart"/>
      <w:r w:rsidRPr="009B4369">
        <w:rPr>
          <w:rFonts w:ascii="Arial" w:hAnsi="Arial" w:cs="Arial"/>
          <w:b/>
          <w:bCs/>
          <w:color w:val="auto"/>
        </w:rPr>
        <w:t>instanceof</w:t>
      </w:r>
      <w:proofErr w:type="spellEnd"/>
      <w:proofErr w:type="gramEnd"/>
      <w:r w:rsidRPr="009B4369">
        <w:rPr>
          <w:rFonts w:ascii="Arial" w:hAnsi="Arial" w:cs="Arial"/>
          <w:b/>
          <w:bCs/>
          <w:color w:val="auto"/>
        </w:rPr>
        <w:t xml:space="preserve"> permet de connaître le type d'instance d'un objet.  </w:t>
      </w:r>
    </w:p>
    <w:p w14:paraId="5A651F66" w14:textId="3FAA6350" w:rsidR="00B44669" w:rsidRPr="009B4369" w:rsidRDefault="00B44669">
      <w:pPr>
        <w:spacing w:after="0"/>
        <w:rPr>
          <w:rFonts w:ascii="Arial" w:hAnsi="Arial" w:cs="Arial"/>
          <w:color w:val="auto"/>
        </w:rPr>
      </w:pPr>
      <w:r w:rsidRPr="009B4369">
        <w:rPr>
          <w:rFonts w:ascii="Arial" w:hAnsi="Arial" w:cs="Arial"/>
          <w:color w:val="auto"/>
        </w:rPr>
        <w:t>$</w:t>
      </w:r>
      <w:proofErr w:type="spellStart"/>
      <w:r w:rsidRPr="009B4369">
        <w:rPr>
          <w:rFonts w:ascii="Arial" w:hAnsi="Arial" w:cs="Arial"/>
          <w:color w:val="auto"/>
        </w:rPr>
        <w:t>unPart</w:t>
      </w:r>
      <w:proofErr w:type="spellEnd"/>
      <w:r w:rsidRPr="009B4369">
        <w:rPr>
          <w:rFonts w:ascii="Arial" w:hAnsi="Arial" w:cs="Arial"/>
          <w:color w:val="auto"/>
        </w:rPr>
        <w:t xml:space="preserve"> =  new Participant(…)</w:t>
      </w:r>
      <w:r w:rsidR="00220AFB" w:rsidRPr="009B4369">
        <w:rPr>
          <w:rFonts w:ascii="Arial" w:hAnsi="Arial" w:cs="Arial"/>
          <w:color w:val="auto"/>
        </w:rPr>
        <w:t xml:space="preserve"> ;</w:t>
      </w:r>
    </w:p>
    <w:p w14:paraId="74728210" w14:textId="77777777" w:rsidR="00B44669" w:rsidRPr="009B4369" w:rsidRDefault="00B44669">
      <w:pPr>
        <w:spacing w:after="0"/>
        <w:rPr>
          <w:rFonts w:ascii="Arial" w:hAnsi="Arial" w:cs="Arial"/>
          <w:i/>
          <w:iCs/>
          <w:color w:val="auto"/>
        </w:rPr>
      </w:pPr>
      <w:proofErr w:type="gramStart"/>
      <w:r w:rsidRPr="009B4369">
        <w:rPr>
          <w:rFonts w:ascii="Arial" w:hAnsi="Arial" w:cs="Arial"/>
          <w:color w:val="auto"/>
        </w:rPr>
        <w:t>if</w:t>
      </w:r>
      <w:proofErr w:type="gramEnd"/>
      <w:r w:rsidRPr="009B4369">
        <w:rPr>
          <w:rFonts w:ascii="Arial" w:hAnsi="Arial" w:cs="Arial"/>
          <w:color w:val="auto"/>
        </w:rPr>
        <w:t xml:space="preserve"> ($</w:t>
      </w:r>
      <w:proofErr w:type="spellStart"/>
      <w:r w:rsidRPr="009B4369">
        <w:rPr>
          <w:rFonts w:ascii="Arial" w:hAnsi="Arial" w:cs="Arial"/>
          <w:color w:val="auto"/>
        </w:rPr>
        <w:t>unPart</w:t>
      </w:r>
      <w:proofErr w:type="spellEnd"/>
      <w:r w:rsidRPr="009B4369">
        <w:rPr>
          <w:rFonts w:ascii="Arial" w:hAnsi="Arial" w:cs="Arial"/>
          <w:color w:val="auto"/>
        </w:rPr>
        <w:t xml:space="preserve"> </w:t>
      </w:r>
      <w:proofErr w:type="spellStart"/>
      <w:r w:rsidRPr="009B4369">
        <w:rPr>
          <w:rFonts w:ascii="Arial" w:hAnsi="Arial" w:cs="Arial"/>
          <w:b/>
          <w:color w:val="auto"/>
        </w:rPr>
        <w:t>instanceof</w:t>
      </w:r>
      <w:proofErr w:type="spellEnd"/>
      <w:r w:rsidRPr="009B4369">
        <w:rPr>
          <w:rFonts w:ascii="Arial" w:hAnsi="Arial" w:cs="Arial"/>
          <w:color w:val="auto"/>
        </w:rPr>
        <w:t xml:space="preserve"> Participant) { </w:t>
      </w:r>
      <w:r w:rsidRPr="009B4369">
        <w:rPr>
          <w:rFonts w:ascii="Arial" w:hAnsi="Arial" w:cs="Arial"/>
          <w:i/>
          <w:iCs/>
          <w:color w:val="auto"/>
        </w:rPr>
        <w:t xml:space="preserve">    </w:t>
      </w:r>
    </w:p>
    <w:p w14:paraId="67F4A33C" w14:textId="77777777" w:rsidR="00B44669" w:rsidRPr="009B4369" w:rsidRDefault="00B44669">
      <w:pPr>
        <w:spacing w:after="0"/>
        <w:rPr>
          <w:rFonts w:ascii="Arial" w:hAnsi="Arial" w:cs="Arial"/>
          <w:i/>
          <w:iCs/>
          <w:color w:val="auto"/>
        </w:rPr>
      </w:pPr>
      <w:r w:rsidRPr="009B4369">
        <w:rPr>
          <w:rFonts w:ascii="Arial" w:hAnsi="Arial" w:cs="Arial"/>
          <w:i/>
          <w:iCs/>
          <w:color w:val="auto"/>
        </w:rPr>
        <w:t xml:space="preserve">    // traitement effectué si </w:t>
      </w:r>
      <w:proofErr w:type="spellStart"/>
      <w:r w:rsidRPr="009B4369">
        <w:rPr>
          <w:rFonts w:ascii="Arial" w:hAnsi="Arial" w:cs="Arial"/>
          <w:i/>
          <w:iCs/>
          <w:color w:val="auto"/>
        </w:rPr>
        <w:t>unPart</w:t>
      </w:r>
      <w:proofErr w:type="spellEnd"/>
      <w:r w:rsidRPr="009B4369">
        <w:rPr>
          <w:rFonts w:ascii="Arial" w:hAnsi="Arial" w:cs="Arial"/>
          <w:i/>
          <w:iCs/>
          <w:color w:val="auto"/>
        </w:rPr>
        <w:t xml:space="preserve"> est une instance de la classe Participant </w:t>
      </w:r>
    </w:p>
    <w:p w14:paraId="2F2725B7" w14:textId="77777777" w:rsidR="00B44669" w:rsidRPr="009B4369" w:rsidRDefault="00B44669">
      <w:pPr>
        <w:spacing w:after="0"/>
        <w:rPr>
          <w:color w:val="auto"/>
        </w:rPr>
      </w:pPr>
      <w:r w:rsidRPr="009B4369">
        <w:rPr>
          <w:rFonts w:ascii="Arial" w:hAnsi="Arial" w:cs="Arial"/>
          <w:iCs/>
          <w:color w:val="auto"/>
        </w:rPr>
        <w:t>}</w:t>
      </w:r>
    </w:p>
    <w:sectPr w:rsidR="00B44669" w:rsidRPr="009B4369" w:rsidSect="00E66DD1">
      <w:footerReference w:type="default" r:id="rId14"/>
      <w:pgSz w:w="11906" w:h="16838"/>
      <w:pgMar w:top="851" w:right="1134" w:bottom="1134" w:left="1134" w:header="0" w:footer="340" w:gutter="0"/>
      <w:pgNumType w:start="0"/>
      <w:cols w:space="720"/>
      <w:docGrid w:linePitch="360" w:charSpace="-2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1F4B1" w14:textId="77777777" w:rsidR="002905A6" w:rsidRDefault="002905A6">
      <w:pPr>
        <w:spacing w:after="0" w:line="240" w:lineRule="auto"/>
      </w:pPr>
      <w:r>
        <w:separator/>
      </w:r>
    </w:p>
  </w:endnote>
  <w:endnote w:type="continuationSeparator" w:id="0">
    <w:p w14:paraId="4EFD6D98" w14:textId="77777777" w:rsidR="002905A6" w:rsidRDefault="0029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588"/>
      <w:gridCol w:w="2622"/>
    </w:tblGrid>
    <w:tr w:rsidR="00062F8B" w:rsidRPr="007059AB" w14:paraId="651C7C92" w14:textId="77777777" w:rsidTr="00E66DD1">
      <w:trPr>
        <w:jc w:val="center"/>
      </w:trPr>
      <w:tc>
        <w:tcPr>
          <w:tcW w:w="6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76E9A6F" w14:textId="77777777" w:rsidR="00062F8B" w:rsidRPr="007059AB" w:rsidRDefault="00062F8B" w:rsidP="00E66DD1">
          <w:pPr>
            <w:pStyle w:val="Pieddepage"/>
            <w:spacing w:after="0"/>
            <w:ind w:right="357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>BTS SERVICES INFORMATIQUES AUX ORGANISATIONS</w:t>
          </w:r>
        </w:p>
      </w:tc>
      <w:tc>
        <w:tcPr>
          <w:tcW w:w="26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927560A" w14:textId="77777777" w:rsidR="00062F8B" w:rsidRPr="007059AB" w:rsidRDefault="00062F8B" w:rsidP="006F13B0">
          <w:pPr>
            <w:pStyle w:val="Pieddepage"/>
            <w:spacing w:after="0"/>
            <w:ind w:right="357"/>
            <w:jc w:val="center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>SESSION 202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062F8B" w:rsidRPr="007059AB" w14:paraId="0AC9402D" w14:textId="77777777" w:rsidTr="00E66DD1">
      <w:trPr>
        <w:jc w:val="center"/>
      </w:trPr>
      <w:tc>
        <w:tcPr>
          <w:tcW w:w="6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0E3DD0F" w14:textId="77777777" w:rsidR="00062F8B" w:rsidRPr="007059AB" w:rsidRDefault="00062F8B" w:rsidP="00E66DD1">
          <w:pPr>
            <w:pStyle w:val="Pieddepage"/>
            <w:spacing w:after="0"/>
            <w:ind w:right="357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 xml:space="preserve">U5 – Production et fourniture de services informatiques </w:t>
          </w:r>
        </w:p>
      </w:tc>
      <w:tc>
        <w:tcPr>
          <w:tcW w:w="26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0A45122" w14:textId="77777777" w:rsidR="00062F8B" w:rsidRPr="007059AB" w:rsidRDefault="00062F8B" w:rsidP="00E66DD1">
          <w:pPr>
            <w:pStyle w:val="Pieddepage"/>
            <w:spacing w:after="0"/>
            <w:ind w:right="357"/>
            <w:jc w:val="center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>Durée : 4 heures</w:t>
          </w:r>
        </w:p>
      </w:tc>
    </w:tr>
    <w:tr w:rsidR="00062F8B" w:rsidRPr="007059AB" w14:paraId="4A73AB9D" w14:textId="77777777" w:rsidTr="00E66DD1">
      <w:trPr>
        <w:jc w:val="center"/>
      </w:trPr>
      <w:tc>
        <w:tcPr>
          <w:tcW w:w="6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AFA203" w14:textId="77777777" w:rsidR="00062F8B" w:rsidRPr="007059AB" w:rsidRDefault="00062F8B" w:rsidP="00E66DD1">
          <w:pPr>
            <w:pStyle w:val="Pieddepage"/>
            <w:spacing w:after="0"/>
            <w:ind w:right="357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>Code sujet : SI5SLAM</w:t>
          </w:r>
        </w:p>
      </w:tc>
      <w:tc>
        <w:tcPr>
          <w:tcW w:w="26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DE7389D" w14:textId="5397E625" w:rsidR="004A03FF" w:rsidRPr="007059AB" w:rsidRDefault="00062F8B" w:rsidP="004A03FF">
          <w:pPr>
            <w:pStyle w:val="Pieddepage"/>
            <w:spacing w:after="0"/>
            <w:ind w:right="357"/>
            <w:jc w:val="center"/>
            <w:rPr>
              <w:rFonts w:ascii="Arial" w:hAnsi="Arial" w:cs="Arial"/>
              <w:sz w:val="20"/>
              <w:szCs w:val="20"/>
            </w:rPr>
          </w:pPr>
          <w:r w:rsidRPr="007059AB">
            <w:rPr>
              <w:rFonts w:ascii="Arial" w:hAnsi="Arial" w:cs="Arial"/>
              <w:sz w:val="20"/>
              <w:szCs w:val="20"/>
            </w:rPr>
            <w:t xml:space="preserve">Page </w:t>
          </w:r>
          <w:r w:rsidRPr="007059AB">
            <w:rPr>
              <w:rFonts w:ascii="Arial" w:hAnsi="Arial" w:cs="Arial"/>
              <w:sz w:val="20"/>
              <w:szCs w:val="20"/>
            </w:rPr>
            <w:fldChar w:fldCharType="begin"/>
          </w:r>
          <w:r w:rsidRPr="007059AB"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 w:rsidRPr="007059AB">
            <w:rPr>
              <w:rFonts w:ascii="Arial" w:hAnsi="Arial" w:cs="Arial"/>
              <w:sz w:val="20"/>
              <w:szCs w:val="20"/>
            </w:rPr>
            <w:fldChar w:fldCharType="separate"/>
          </w:r>
          <w:r w:rsidR="004A03FF">
            <w:rPr>
              <w:rFonts w:ascii="Arial" w:hAnsi="Arial" w:cs="Arial"/>
              <w:noProof/>
              <w:sz w:val="20"/>
              <w:szCs w:val="20"/>
            </w:rPr>
            <w:t>11</w:t>
          </w:r>
          <w:r w:rsidRPr="007059AB">
            <w:rPr>
              <w:rFonts w:ascii="Arial" w:hAnsi="Arial" w:cs="Arial"/>
              <w:sz w:val="20"/>
              <w:szCs w:val="20"/>
            </w:rPr>
            <w:fldChar w:fldCharType="end"/>
          </w:r>
          <w:r w:rsidRPr="007059AB">
            <w:rPr>
              <w:rFonts w:ascii="Arial" w:hAnsi="Arial" w:cs="Arial"/>
              <w:sz w:val="20"/>
              <w:szCs w:val="20"/>
            </w:rPr>
            <w:t xml:space="preserve"> sur </w:t>
          </w:r>
          <w:r w:rsidR="004A03FF">
            <w:rPr>
              <w:rFonts w:ascii="Arial" w:hAnsi="Arial" w:cs="Arial"/>
              <w:sz w:val="20"/>
              <w:szCs w:val="20"/>
            </w:rPr>
            <w:t>11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7970A" w14:textId="77777777" w:rsidR="002905A6" w:rsidRDefault="002905A6">
      <w:pPr>
        <w:spacing w:after="0" w:line="240" w:lineRule="auto"/>
      </w:pPr>
      <w:r>
        <w:separator/>
      </w:r>
    </w:p>
  </w:footnote>
  <w:footnote w:type="continuationSeparator" w:id="0">
    <w:p w14:paraId="660D3C36" w14:textId="77777777" w:rsidR="002905A6" w:rsidRDefault="0029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680"/>
        </w:tabs>
        <w:ind w:left="1092" w:hanging="5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2"/>
        </w:tabs>
        <w:ind w:left="14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</w:rPr>
    </w:lvl>
  </w:abstractNum>
  <w:abstractNum w:abstractNumId="9" w15:restartNumberingAfterBreak="0">
    <w:nsid w:val="0B236F86"/>
    <w:multiLevelType w:val="multilevel"/>
    <w:tmpl w:val="80B8A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</w:rPr>
    </w:lvl>
  </w:abstractNum>
  <w:abstractNum w:abstractNumId="10" w15:restartNumberingAfterBreak="0">
    <w:nsid w:val="108D15BA"/>
    <w:multiLevelType w:val="hybridMultilevel"/>
    <w:tmpl w:val="B25C0938"/>
    <w:lvl w:ilvl="0" w:tplc="BD12025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71C1D"/>
    <w:multiLevelType w:val="hybridMultilevel"/>
    <w:tmpl w:val="BC30FFFA"/>
    <w:lvl w:ilvl="0" w:tplc="D6C289BE">
      <w:start w:val="1"/>
      <w:numFmt w:val="lowerLetter"/>
      <w:lvlText w:val="%1."/>
      <w:lvlJc w:val="left"/>
      <w:pPr>
        <w:ind w:left="360" w:hanging="360"/>
      </w:pPr>
      <w:rPr>
        <w:sz w:val="22"/>
        <w:szCs w:val="22"/>
      </w:rPr>
    </w:lvl>
    <w:lvl w:ilvl="1" w:tplc="E7ECCFCA">
      <w:start w:val="1"/>
      <w:numFmt w:val="lowerLetter"/>
      <w:lvlText w:val="%2."/>
      <w:lvlJc w:val="left"/>
      <w:pPr>
        <w:ind w:left="992" w:hanging="360"/>
      </w:pPr>
      <w:rPr>
        <w:sz w:val="22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CC25BB"/>
    <w:multiLevelType w:val="hybridMultilevel"/>
    <w:tmpl w:val="5CDE372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DC6363"/>
    <w:multiLevelType w:val="hybridMultilevel"/>
    <w:tmpl w:val="583EC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957F0"/>
    <w:multiLevelType w:val="hybridMultilevel"/>
    <w:tmpl w:val="D20E0DE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A164E6"/>
    <w:multiLevelType w:val="hybridMultilevel"/>
    <w:tmpl w:val="13D40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94336"/>
    <w:multiLevelType w:val="hybridMultilevel"/>
    <w:tmpl w:val="62527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F7B68"/>
    <w:multiLevelType w:val="hybridMultilevel"/>
    <w:tmpl w:val="13502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B40E4"/>
    <w:multiLevelType w:val="hybridMultilevel"/>
    <w:tmpl w:val="7D523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A30D0"/>
    <w:multiLevelType w:val="hybridMultilevel"/>
    <w:tmpl w:val="B0AA08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B04BE"/>
    <w:multiLevelType w:val="hybridMultilevel"/>
    <w:tmpl w:val="5510D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18"/>
  </w:num>
  <w:num w:numId="16">
    <w:abstractNumId w:val="12"/>
  </w:num>
  <w:num w:numId="17">
    <w:abstractNumId w:val="14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1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4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8B"/>
    <w:rsid w:val="000320CA"/>
    <w:rsid w:val="00035E88"/>
    <w:rsid w:val="00062F8B"/>
    <w:rsid w:val="000667FD"/>
    <w:rsid w:val="00070CC2"/>
    <w:rsid w:val="000727D4"/>
    <w:rsid w:val="00090505"/>
    <w:rsid w:val="00094DC1"/>
    <w:rsid w:val="000A7BCD"/>
    <w:rsid w:val="000C12E7"/>
    <w:rsid w:val="000D3FAB"/>
    <w:rsid w:val="000E4249"/>
    <w:rsid w:val="00107FAF"/>
    <w:rsid w:val="00113B1E"/>
    <w:rsid w:val="001155E6"/>
    <w:rsid w:val="001161CD"/>
    <w:rsid w:val="00124759"/>
    <w:rsid w:val="00144C5F"/>
    <w:rsid w:val="00152AC3"/>
    <w:rsid w:val="00160CF0"/>
    <w:rsid w:val="0016229D"/>
    <w:rsid w:val="00167A88"/>
    <w:rsid w:val="00170E93"/>
    <w:rsid w:val="0017713B"/>
    <w:rsid w:val="00187CC3"/>
    <w:rsid w:val="0019158B"/>
    <w:rsid w:val="001C030F"/>
    <w:rsid w:val="001C48B6"/>
    <w:rsid w:val="001C4918"/>
    <w:rsid w:val="001D3286"/>
    <w:rsid w:val="001E1977"/>
    <w:rsid w:val="001E3C9D"/>
    <w:rsid w:val="001E76B4"/>
    <w:rsid w:val="00204E61"/>
    <w:rsid w:val="00220AFB"/>
    <w:rsid w:val="00226521"/>
    <w:rsid w:val="002274A7"/>
    <w:rsid w:val="00235BAD"/>
    <w:rsid w:val="00254466"/>
    <w:rsid w:val="00264610"/>
    <w:rsid w:val="00266469"/>
    <w:rsid w:val="002766E4"/>
    <w:rsid w:val="00284676"/>
    <w:rsid w:val="002905A6"/>
    <w:rsid w:val="00297534"/>
    <w:rsid w:val="00297A93"/>
    <w:rsid w:val="002A3172"/>
    <w:rsid w:val="002A5055"/>
    <w:rsid w:val="002C3639"/>
    <w:rsid w:val="002C3A8F"/>
    <w:rsid w:val="002D0F14"/>
    <w:rsid w:val="002D6156"/>
    <w:rsid w:val="002F0D89"/>
    <w:rsid w:val="0030029D"/>
    <w:rsid w:val="00302AED"/>
    <w:rsid w:val="00302E98"/>
    <w:rsid w:val="0030306C"/>
    <w:rsid w:val="003103DF"/>
    <w:rsid w:val="00316D92"/>
    <w:rsid w:val="00327911"/>
    <w:rsid w:val="00334E87"/>
    <w:rsid w:val="00337085"/>
    <w:rsid w:val="00351086"/>
    <w:rsid w:val="00351BCD"/>
    <w:rsid w:val="00356BE6"/>
    <w:rsid w:val="0036136E"/>
    <w:rsid w:val="00361AA9"/>
    <w:rsid w:val="003805B9"/>
    <w:rsid w:val="00380D5D"/>
    <w:rsid w:val="00382411"/>
    <w:rsid w:val="003851A3"/>
    <w:rsid w:val="00394EC4"/>
    <w:rsid w:val="003A33E9"/>
    <w:rsid w:val="003A5696"/>
    <w:rsid w:val="003A6D98"/>
    <w:rsid w:val="003D7E2A"/>
    <w:rsid w:val="003E0F89"/>
    <w:rsid w:val="003E53DC"/>
    <w:rsid w:val="003E59D7"/>
    <w:rsid w:val="003F18C5"/>
    <w:rsid w:val="003F19DB"/>
    <w:rsid w:val="003F2438"/>
    <w:rsid w:val="0040001D"/>
    <w:rsid w:val="00402998"/>
    <w:rsid w:val="00414DA9"/>
    <w:rsid w:val="004158F6"/>
    <w:rsid w:val="00427A5F"/>
    <w:rsid w:val="0044273B"/>
    <w:rsid w:val="004453D1"/>
    <w:rsid w:val="00446CB7"/>
    <w:rsid w:val="00452862"/>
    <w:rsid w:val="0046265B"/>
    <w:rsid w:val="004637DB"/>
    <w:rsid w:val="00494615"/>
    <w:rsid w:val="004A03FF"/>
    <w:rsid w:val="004A5A32"/>
    <w:rsid w:val="004A770C"/>
    <w:rsid w:val="004B581B"/>
    <w:rsid w:val="004B5D79"/>
    <w:rsid w:val="004B6122"/>
    <w:rsid w:val="004B6751"/>
    <w:rsid w:val="004C2A58"/>
    <w:rsid w:val="004C56C5"/>
    <w:rsid w:val="004D14C6"/>
    <w:rsid w:val="004D23FC"/>
    <w:rsid w:val="004E05F6"/>
    <w:rsid w:val="004F1EFF"/>
    <w:rsid w:val="00501E10"/>
    <w:rsid w:val="0050309A"/>
    <w:rsid w:val="00513B20"/>
    <w:rsid w:val="0051470C"/>
    <w:rsid w:val="00521293"/>
    <w:rsid w:val="00523154"/>
    <w:rsid w:val="00531056"/>
    <w:rsid w:val="005424C5"/>
    <w:rsid w:val="005560FB"/>
    <w:rsid w:val="00572CEF"/>
    <w:rsid w:val="00572F3E"/>
    <w:rsid w:val="00573249"/>
    <w:rsid w:val="00596A73"/>
    <w:rsid w:val="005C0452"/>
    <w:rsid w:val="005C22D6"/>
    <w:rsid w:val="005C4826"/>
    <w:rsid w:val="005D1CE3"/>
    <w:rsid w:val="005E4019"/>
    <w:rsid w:val="005F6C43"/>
    <w:rsid w:val="00600FD9"/>
    <w:rsid w:val="00607176"/>
    <w:rsid w:val="0060744B"/>
    <w:rsid w:val="0061070E"/>
    <w:rsid w:val="0061348B"/>
    <w:rsid w:val="00632C29"/>
    <w:rsid w:val="00647FE4"/>
    <w:rsid w:val="00653C9C"/>
    <w:rsid w:val="006646A4"/>
    <w:rsid w:val="006756E9"/>
    <w:rsid w:val="006817BF"/>
    <w:rsid w:val="00681B89"/>
    <w:rsid w:val="006961D7"/>
    <w:rsid w:val="006A28F3"/>
    <w:rsid w:val="006A2FDF"/>
    <w:rsid w:val="006A5F11"/>
    <w:rsid w:val="006B55D2"/>
    <w:rsid w:val="006B7BC7"/>
    <w:rsid w:val="006C370C"/>
    <w:rsid w:val="006C6CF1"/>
    <w:rsid w:val="006D7B1D"/>
    <w:rsid w:val="006E1F7B"/>
    <w:rsid w:val="006F0471"/>
    <w:rsid w:val="006F0B64"/>
    <w:rsid w:val="006F13B0"/>
    <w:rsid w:val="006F13B2"/>
    <w:rsid w:val="007039E6"/>
    <w:rsid w:val="00703D2E"/>
    <w:rsid w:val="00713F46"/>
    <w:rsid w:val="00717C79"/>
    <w:rsid w:val="00722EAD"/>
    <w:rsid w:val="0072710A"/>
    <w:rsid w:val="00730F42"/>
    <w:rsid w:val="00730F64"/>
    <w:rsid w:val="00734D73"/>
    <w:rsid w:val="0074364D"/>
    <w:rsid w:val="00743F61"/>
    <w:rsid w:val="00751F75"/>
    <w:rsid w:val="00761121"/>
    <w:rsid w:val="007722E2"/>
    <w:rsid w:val="00772C11"/>
    <w:rsid w:val="007774CE"/>
    <w:rsid w:val="00781490"/>
    <w:rsid w:val="00792B28"/>
    <w:rsid w:val="007A67FB"/>
    <w:rsid w:val="007A7EED"/>
    <w:rsid w:val="007B08FD"/>
    <w:rsid w:val="007B7139"/>
    <w:rsid w:val="007C48E8"/>
    <w:rsid w:val="007C6EFA"/>
    <w:rsid w:val="007D2CB8"/>
    <w:rsid w:val="007D34D3"/>
    <w:rsid w:val="007D637B"/>
    <w:rsid w:val="007D6DE1"/>
    <w:rsid w:val="00800D79"/>
    <w:rsid w:val="008115B9"/>
    <w:rsid w:val="00813FC7"/>
    <w:rsid w:val="00816602"/>
    <w:rsid w:val="00824012"/>
    <w:rsid w:val="00826778"/>
    <w:rsid w:val="008309B2"/>
    <w:rsid w:val="00841CE6"/>
    <w:rsid w:val="00842F4A"/>
    <w:rsid w:val="00843932"/>
    <w:rsid w:val="00854CCF"/>
    <w:rsid w:val="00855F92"/>
    <w:rsid w:val="00856F5B"/>
    <w:rsid w:val="008644FE"/>
    <w:rsid w:val="0087473D"/>
    <w:rsid w:val="00880937"/>
    <w:rsid w:val="0088225D"/>
    <w:rsid w:val="008A08C6"/>
    <w:rsid w:val="008A4134"/>
    <w:rsid w:val="008C3DF9"/>
    <w:rsid w:val="008D3C50"/>
    <w:rsid w:val="008E61F5"/>
    <w:rsid w:val="008F25E9"/>
    <w:rsid w:val="008F3498"/>
    <w:rsid w:val="008F3A73"/>
    <w:rsid w:val="008F403F"/>
    <w:rsid w:val="008F4A7E"/>
    <w:rsid w:val="008F5EF4"/>
    <w:rsid w:val="00912C17"/>
    <w:rsid w:val="009132F9"/>
    <w:rsid w:val="009144EB"/>
    <w:rsid w:val="00927BD8"/>
    <w:rsid w:val="00944E33"/>
    <w:rsid w:val="00945691"/>
    <w:rsid w:val="00952E17"/>
    <w:rsid w:val="009568BA"/>
    <w:rsid w:val="009577B0"/>
    <w:rsid w:val="00961B16"/>
    <w:rsid w:val="00964A33"/>
    <w:rsid w:val="00964C08"/>
    <w:rsid w:val="009761AF"/>
    <w:rsid w:val="00980AB5"/>
    <w:rsid w:val="009849CC"/>
    <w:rsid w:val="00994587"/>
    <w:rsid w:val="009B3DF8"/>
    <w:rsid w:val="009B4369"/>
    <w:rsid w:val="009B5801"/>
    <w:rsid w:val="009B6E82"/>
    <w:rsid w:val="009B7034"/>
    <w:rsid w:val="009C1BFB"/>
    <w:rsid w:val="009D2F0A"/>
    <w:rsid w:val="009D39A9"/>
    <w:rsid w:val="009D72DB"/>
    <w:rsid w:val="009E6F15"/>
    <w:rsid w:val="009F25C4"/>
    <w:rsid w:val="00A05B79"/>
    <w:rsid w:val="00A160A8"/>
    <w:rsid w:val="00A167D8"/>
    <w:rsid w:val="00A21551"/>
    <w:rsid w:val="00A222B0"/>
    <w:rsid w:val="00A36195"/>
    <w:rsid w:val="00A43183"/>
    <w:rsid w:val="00A44125"/>
    <w:rsid w:val="00A667A3"/>
    <w:rsid w:val="00A740A0"/>
    <w:rsid w:val="00A74B9F"/>
    <w:rsid w:val="00A82781"/>
    <w:rsid w:val="00A94658"/>
    <w:rsid w:val="00AA1A9A"/>
    <w:rsid w:val="00AA759A"/>
    <w:rsid w:val="00AB37FF"/>
    <w:rsid w:val="00AC3D30"/>
    <w:rsid w:val="00AC75F0"/>
    <w:rsid w:val="00AD325E"/>
    <w:rsid w:val="00AE3E6E"/>
    <w:rsid w:val="00AE44C6"/>
    <w:rsid w:val="00AE6773"/>
    <w:rsid w:val="00AF401E"/>
    <w:rsid w:val="00AF469A"/>
    <w:rsid w:val="00B177C4"/>
    <w:rsid w:val="00B27F11"/>
    <w:rsid w:val="00B34145"/>
    <w:rsid w:val="00B43DE0"/>
    <w:rsid w:val="00B4424A"/>
    <w:rsid w:val="00B44669"/>
    <w:rsid w:val="00B516F2"/>
    <w:rsid w:val="00B52F40"/>
    <w:rsid w:val="00B5380B"/>
    <w:rsid w:val="00B6237D"/>
    <w:rsid w:val="00B663B0"/>
    <w:rsid w:val="00B70972"/>
    <w:rsid w:val="00B74752"/>
    <w:rsid w:val="00B77358"/>
    <w:rsid w:val="00B77F28"/>
    <w:rsid w:val="00BA2BED"/>
    <w:rsid w:val="00BA6A72"/>
    <w:rsid w:val="00BA789D"/>
    <w:rsid w:val="00BD624E"/>
    <w:rsid w:val="00BD73EB"/>
    <w:rsid w:val="00C1621F"/>
    <w:rsid w:val="00C27A28"/>
    <w:rsid w:val="00C50293"/>
    <w:rsid w:val="00C70318"/>
    <w:rsid w:val="00C811BC"/>
    <w:rsid w:val="00C87DCA"/>
    <w:rsid w:val="00C96019"/>
    <w:rsid w:val="00CA42CD"/>
    <w:rsid w:val="00CA5B61"/>
    <w:rsid w:val="00CB6F65"/>
    <w:rsid w:val="00CC4467"/>
    <w:rsid w:val="00CC51EA"/>
    <w:rsid w:val="00CC525C"/>
    <w:rsid w:val="00CD5F04"/>
    <w:rsid w:val="00CF37CF"/>
    <w:rsid w:val="00CF7A48"/>
    <w:rsid w:val="00D019BE"/>
    <w:rsid w:val="00D049C1"/>
    <w:rsid w:val="00D059C1"/>
    <w:rsid w:val="00D063CC"/>
    <w:rsid w:val="00D11236"/>
    <w:rsid w:val="00D200C8"/>
    <w:rsid w:val="00D23E52"/>
    <w:rsid w:val="00D5297F"/>
    <w:rsid w:val="00D53DE8"/>
    <w:rsid w:val="00D63651"/>
    <w:rsid w:val="00D70993"/>
    <w:rsid w:val="00D70AA1"/>
    <w:rsid w:val="00D736A6"/>
    <w:rsid w:val="00D77053"/>
    <w:rsid w:val="00D91ACD"/>
    <w:rsid w:val="00D9666B"/>
    <w:rsid w:val="00D96872"/>
    <w:rsid w:val="00D970AE"/>
    <w:rsid w:val="00DB1CB7"/>
    <w:rsid w:val="00DB1E0D"/>
    <w:rsid w:val="00DB243D"/>
    <w:rsid w:val="00DB2EE3"/>
    <w:rsid w:val="00DC6769"/>
    <w:rsid w:val="00DD4C5A"/>
    <w:rsid w:val="00DF21F3"/>
    <w:rsid w:val="00DF2580"/>
    <w:rsid w:val="00DF724D"/>
    <w:rsid w:val="00DF7EDF"/>
    <w:rsid w:val="00E22A78"/>
    <w:rsid w:val="00E33440"/>
    <w:rsid w:val="00E4760F"/>
    <w:rsid w:val="00E5713D"/>
    <w:rsid w:val="00E66DD1"/>
    <w:rsid w:val="00E70F88"/>
    <w:rsid w:val="00E758DD"/>
    <w:rsid w:val="00E75BFC"/>
    <w:rsid w:val="00E77076"/>
    <w:rsid w:val="00E8790B"/>
    <w:rsid w:val="00E9352B"/>
    <w:rsid w:val="00E950F6"/>
    <w:rsid w:val="00E96D3E"/>
    <w:rsid w:val="00E97E6E"/>
    <w:rsid w:val="00EA1CD9"/>
    <w:rsid w:val="00EA29F7"/>
    <w:rsid w:val="00EA5048"/>
    <w:rsid w:val="00EE4032"/>
    <w:rsid w:val="00EF04F6"/>
    <w:rsid w:val="00EF5D5C"/>
    <w:rsid w:val="00F33CC8"/>
    <w:rsid w:val="00F34E8B"/>
    <w:rsid w:val="00F36011"/>
    <w:rsid w:val="00F407A7"/>
    <w:rsid w:val="00F42035"/>
    <w:rsid w:val="00F42675"/>
    <w:rsid w:val="00F507EE"/>
    <w:rsid w:val="00F57F65"/>
    <w:rsid w:val="00F63F53"/>
    <w:rsid w:val="00F67513"/>
    <w:rsid w:val="00F75EF6"/>
    <w:rsid w:val="00F772E8"/>
    <w:rsid w:val="00F856AB"/>
    <w:rsid w:val="00F903E2"/>
    <w:rsid w:val="00FA4D69"/>
    <w:rsid w:val="00FB7C64"/>
    <w:rsid w:val="00FD0AEE"/>
    <w:rsid w:val="00FD1437"/>
    <w:rsid w:val="00FD355C"/>
    <w:rsid w:val="00FD5CDF"/>
    <w:rsid w:val="00FD66DC"/>
    <w:rsid w:val="00FE05A2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C53F58C"/>
  <w15:docId w15:val="{5D9171F2-2B6A-4588-A241-33612475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7D8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styleId="Titre1">
    <w:name w:val="heading 1"/>
    <w:basedOn w:val="Normal"/>
    <w:next w:val="Normal"/>
    <w:qFormat/>
    <w:rsid w:val="00A167D8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Titre2">
    <w:name w:val="heading 2"/>
    <w:basedOn w:val="Normal"/>
    <w:link w:val="Titre2Car1"/>
    <w:qFormat/>
    <w:rsid w:val="00A167D8"/>
    <w:pPr>
      <w:spacing w:before="280" w:after="280" w:line="100" w:lineRule="atLeas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Titre3">
    <w:name w:val="heading 3"/>
    <w:basedOn w:val="Normal"/>
    <w:next w:val="Normal"/>
    <w:qFormat/>
    <w:rsid w:val="00A167D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5">
    <w:name w:val="heading 5"/>
    <w:basedOn w:val="Normal"/>
    <w:next w:val="Normal"/>
    <w:qFormat/>
    <w:rsid w:val="00A167D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A167D8"/>
  </w:style>
  <w:style w:type="character" w:customStyle="1" w:styleId="En-tteCar">
    <w:name w:val="En-tête Car"/>
    <w:rsid w:val="00A167D8"/>
    <w:rPr>
      <w:sz w:val="22"/>
      <w:szCs w:val="22"/>
    </w:rPr>
  </w:style>
  <w:style w:type="character" w:customStyle="1" w:styleId="PieddepageCar">
    <w:name w:val="Pied de page Car"/>
    <w:rsid w:val="00A167D8"/>
    <w:rPr>
      <w:sz w:val="22"/>
      <w:szCs w:val="22"/>
    </w:rPr>
  </w:style>
  <w:style w:type="character" w:customStyle="1" w:styleId="Titre2Car">
    <w:name w:val="Titre 2 Car"/>
    <w:rsid w:val="00A167D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A167D8"/>
  </w:style>
  <w:style w:type="character" w:customStyle="1" w:styleId="Titre3Car">
    <w:name w:val="Titre 3 Car"/>
    <w:rsid w:val="00A167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CorpsdetexteCar">
    <w:name w:val="Corps de texte Car"/>
    <w:rsid w:val="00A167D8"/>
    <w:rPr>
      <w:sz w:val="22"/>
      <w:szCs w:val="22"/>
    </w:rPr>
  </w:style>
  <w:style w:type="character" w:styleId="Lienhypertexte">
    <w:name w:val="Hyperlink"/>
    <w:rsid w:val="00A167D8"/>
    <w:rPr>
      <w:color w:val="0000FF"/>
      <w:u w:val="single"/>
    </w:rPr>
  </w:style>
  <w:style w:type="character" w:customStyle="1" w:styleId="nowrap">
    <w:name w:val="nowrap"/>
    <w:rsid w:val="00A167D8"/>
  </w:style>
  <w:style w:type="character" w:customStyle="1" w:styleId="TextedebullesCar">
    <w:name w:val="Texte de bulles Car"/>
    <w:rsid w:val="00A167D8"/>
    <w:rPr>
      <w:rFonts w:ascii="Tahoma" w:hAnsi="Tahoma" w:cs="Tahoma"/>
      <w:sz w:val="16"/>
      <w:szCs w:val="16"/>
    </w:rPr>
  </w:style>
  <w:style w:type="character" w:customStyle="1" w:styleId="Titre5Car">
    <w:name w:val="Titre 5 Car"/>
    <w:rsid w:val="00A167D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st">
    <w:name w:val="st"/>
    <w:rsid w:val="00A167D8"/>
  </w:style>
  <w:style w:type="character" w:styleId="Accentuation">
    <w:name w:val="Emphasis"/>
    <w:qFormat/>
    <w:rsid w:val="00A167D8"/>
    <w:rPr>
      <w:i/>
      <w:iCs/>
    </w:rPr>
  </w:style>
  <w:style w:type="character" w:customStyle="1" w:styleId="lev1">
    <w:name w:val="Élevé1"/>
    <w:rsid w:val="00A167D8"/>
    <w:rPr>
      <w:b/>
      <w:bCs/>
    </w:rPr>
  </w:style>
  <w:style w:type="character" w:customStyle="1" w:styleId="CodeHTML1">
    <w:name w:val="Code HTML1"/>
    <w:rsid w:val="00A167D8"/>
    <w:rPr>
      <w:rFonts w:ascii="Courier New" w:eastAsia="Times New Roman" w:hAnsi="Courier New" w:cs="Courier New"/>
      <w:sz w:val="20"/>
      <w:szCs w:val="20"/>
    </w:rPr>
  </w:style>
  <w:style w:type="character" w:customStyle="1" w:styleId="Marquedecommentaire1">
    <w:name w:val="Marque de commentaire1"/>
    <w:rsid w:val="00A167D8"/>
    <w:rPr>
      <w:sz w:val="16"/>
      <w:szCs w:val="16"/>
    </w:rPr>
  </w:style>
  <w:style w:type="character" w:customStyle="1" w:styleId="CommentaireCar">
    <w:name w:val="Commentaire Car"/>
    <w:basedOn w:val="Policepardfaut1"/>
    <w:rsid w:val="00A167D8"/>
  </w:style>
  <w:style w:type="character" w:customStyle="1" w:styleId="ObjetducommentaireCar">
    <w:name w:val="Objet du commentaire Car"/>
    <w:rsid w:val="00A167D8"/>
    <w:rPr>
      <w:b/>
      <w:bCs/>
    </w:rPr>
  </w:style>
  <w:style w:type="character" w:customStyle="1" w:styleId="lang-en">
    <w:name w:val="lang-en"/>
    <w:basedOn w:val="Policepardfaut1"/>
    <w:rsid w:val="00A167D8"/>
  </w:style>
  <w:style w:type="character" w:customStyle="1" w:styleId="Titre1Car">
    <w:name w:val="Titre 1 Car"/>
    <w:rsid w:val="00A167D8"/>
    <w:rPr>
      <w:rFonts w:ascii="Cambria" w:eastAsia="Calibri" w:hAnsi="Cambria" w:cs="Times New Roman"/>
      <w:color w:val="365F91"/>
      <w:sz w:val="32"/>
      <w:szCs w:val="32"/>
    </w:rPr>
  </w:style>
  <w:style w:type="character" w:customStyle="1" w:styleId="ParagraphedelisteCar">
    <w:name w:val="Paragraphe de liste Car"/>
    <w:rsid w:val="00A167D8"/>
    <w:rPr>
      <w:sz w:val="22"/>
      <w:szCs w:val="22"/>
    </w:rPr>
  </w:style>
  <w:style w:type="character" w:customStyle="1" w:styleId="PrformatHTMLCar">
    <w:name w:val="Préformaté HTML Car"/>
    <w:rsid w:val="00A167D8"/>
    <w:rPr>
      <w:rFonts w:ascii="Courier New" w:eastAsia="Times New Roman" w:hAnsi="Courier New" w:cs="Courier New"/>
    </w:rPr>
  </w:style>
  <w:style w:type="character" w:customStyle="1" w:styleId="AnnexeCar">
    <w:name w:val="Annexe Car"/>
    <w:rsid w:val="00A167D8"/>
    <w:rPr>
      <w:rFonts w:ascii="Arial" w:eastAsia="Times New Roman" w:hAnsi="Arial" w:cs="Arial"/>
      <w:b/>
      <w:bCs w:val="0"/>
      <w:sz w:val="26"/>
      <w:szCs w:val="26"/>
      <w:u w:val="single"/>
    </w:rPr>
  </w:style>
  <w:style w:type="character" w:customStyle="1" w:styleId="Style1Car">
    <w:name w:val="Style1 Car"/>
    <w:rsid w:val="00A167D8"/>
    <w:rPr>
      <w:rFonts w:ascii="Arial" w:eastAsia="Times New Roman" w:hAnsi="Arial" w:cs="Arial"/>
      <w:b/>
      <w:bCs w:val="0"/>
      <w:sz w:val="26"/>
      <w:szCs w:val="26"/>
      <w:u w:val="single"/>
    </w:rPr>
  </w:style>
  <w:style w:type="character" w:customStyle="1" w:styleId="function">
    <w:name w:val="function"/>
    <w:basedOn w:val="Policepardfaut1"/>
    <w:rsid w:val="00A167D8"/>
  </w:style>
  <w:style w:type="character" w:customStyle="1" w:styleId="TitreCar">
    <w:name w:val="Titre Car"/>
    <w:rsid w:val="00A167D8"/>
    <w:rPr>
      <w:rFonts w:ascii="Cambria" w:eastAsia="Times New Roman" w:hAnsi="Cambria"/>
      <w:spacing w:val="5"/>
      <w:sz w:val="40"/>
      <w:szCs w:val="52"/>
    </w:rPr>
  </w:style>
  <w:style w:type="character" w:customStyle="1" w:styleId="ListLabel1">
    <w:name w:val="ListLabel 1"/>
    <w:rsid w:val="00A167D8"/>
    <w:rPr>
      <w:sz w:val="20"/>
    </w:rPr>
  </w:style>
  <w:style w:type="character" w:customStyle="1" w:styleId="ListLabel2">
    <w:name w:val="ListLabel 2"/>
    <w:rsid w:val="00A167D8"/>
    <w:rPr>
      <w:sz w:val="20"/>
    </w:rPr>
  </w:style>
  <w:style w:type="character" w:customStyle="1" w:styleId="ListLabel3">
    <w:name w:val="ListLabel 3"/>
    <w:rsid w:val="00A167D8"/>
    <w:rPr>
      <w:sz w:val="20"/>
    </w:rPr>
  </w:style>
  <w:style w:type="character" w:customStyle="1" w:styleId="ListLabel4">
    <w:name w:val="ListLabel 4"/>
    <w:rsid w:val="00A167D8"/>
    <w:rPr>
      <w:sz w:val="20"/>
    </w:rPr>
  </w:style>
  <w:style w:type="character" w:customStyle="1" w:styleId="ListLabel5">
    <w:name w:val="ListLabel 5"/>
    <w:rsid w:val="00A167D8"/>
    <w:rPr>
      <w:sz w:val="20"/>
    </w:rPr>
  </w:style>
  <w:style w:type="character" w:customStyle="1" w:styleId="ListLabel6">
    <w:name w:val="ListLabel 6"/>
    <w:rsid w:val="00A167D8"/>
    <w:rPr>
      <w:sz w:val="20"/>
    </w:rPr>
  </w:style>
  <w:style w:type="character" w:customStyle="1" w:styleId="ListLabel7">
    <w:name w:val="ListLabel 7"/>
    <w:rsid w:val="00A167D8"/>
    <w:rPr>
      <w:sz w:val="20"/>
    </w:rPr>
  </w:style>
  <w:style w:type="character" w:customStyle="1" w:styleId="ListLabel8">
    <w:name w:val="ListLabel 8"/>
    <w:rsid w:val="00A167D8"/>
    <w:rPr>
      <w:sz w:val="20"/>
    </w:rPr>
  </w:style>
  <w:style w:type="character" w:customStyle="1" w:styleId="ListLabel9">
    <w:name w:val="ListLabel 9"/>
    <w:rsid w:val="00A167D8"/>
    <w:rPr>
      <w:sz w:val="20"/>
    </w:rPr>
  </w:style>
  <w:style w:type="character" w:customStyle="1" w:styleId="ListLabel10">
    <w:name w:val="ListLabel 10"/>
    <w:rsid w:val="00A167D8"/>
    <w:rPr>
      <w:sz w:val="20"/>
    </w:rPr>
  </w:style>
  <w:style w:type="character" w:customStyle="1" w:styleId="ListLabel11">
    <w:name w:val="ListLabel 11"/>
    <w:rsid w:val="00A167D8"/>
    <w:rPr>
      <w:sz w:val="20"/>
    </w:rPr>
  </w:style>
  <w:style w:type="character" w:customStyle="1" w:styleId="ListLabel12">
    <w:name w:val="ListLabel 12"/>
    <w:rsid w:val="00A167D8"/>
    <w:rPr>
      <w:sz w:val="20"/>
    </w:rPr>
  </w:style>
  <w:style w:type="character" w:customStyle="1" w:styleId="ListLabel13">
    <w:name w:val="ListLabel 13"/>
    <w:rsid w:val="00A167D8"/>
    <w:rPr>
      <w:sz w:val="20"/>
    </w:rPr>
  </w:style>
  <w:style w:type="character" w:customStyle="1" w:styleId="ListLabel14">
    <w:name w:val="ListLabel 14"/>
    <w:rsid w:val="00A167D8"/>
    <w:rPr>
      <w:sz w:val="20"/>
    </w:rPr>
  </w:style>
  <w:style w:type="character" w:customStyle="1" w:styleId="ListLabel15">
    <w:name w:val="ListLabel 15"/>
    <w:rsid w:val="00A167D8"/>
    <w:rPr>
      <w:sz w:val="20"/>
    </w:rPr>
  </w:style>
  <w:style w:type="character" w:customStyle="1" w:styleId="ListLabel16">
    <w:name w:val="ListLabel 16"/>
    <w:rsid w:val="00A167D8"/>
    <w:rPr>
      <w:sz w:val="20"/>
    </w:rPr>
  </w:style>
  <w:style w:type="character" w:customStyle="1" w:styleId="ListLabel17">
    <w:name w:val="ListLabel 17"/>
    <w:rsid w:val="00A167D8"/>
    <w:rPr>
      <w:sz w:val="20"/>
    </w:rPr>
  </w:style>
  <w:style w:type="character" w:customStyle="1" w:styleId="ListLabel18">
    <w:name w:val="ListLabel 18"/>
    <w:rsid w:val="00A167D8"/>
    <w:rPr>
      <w:sz w:val="20"/>
    </w:rPr>
  </w:style>
  <w:style w:type="character" w:customStyle="1" w:styleId="ListLabel19">
    <w:name w:val="ListLabel 19"/>
    <w:rsid w:val="00A167D8"/>
    <w:rPr>
      <w:sz w:val="20"/>
    </w:rPr>
  </w:style>
  <w:style w:type="character" w:customStyle="1" w:styleId="ListLabel20">
    <w:name w:val="ListLabel 20"/>
    <w:rsid w:val="00A167D8"/>
    <w:rPr>
      <w:sz w:val="20"/>
    </w:rPr>
  </w:style>
  <w:style w:type="character" w:customStyle="1" w:styleId="ListLabel21">
    <w:name w:val="ListLabel 21"/>
    <w:rsid w:val="00A167D8"/>
    <w:rPr>
      <w:sz w:val="20"/>
    </w:rPr>
  </w:style>
  <w:style w:type="character" w:customStyle="1" w:styleId="ListLabel22">
    <w:name w:val="ListLabel 22"/>
    <w:rsid w:val="00A167D8"/>
    <w:rPr>
      <w:sz w:val="20"/>
    </w:rPr>
  </w:style>
  <w:style w:type="character" w:customStyle="1" w:styleId="ListLabel23">
    <w:name w:val="ListLabel 23"/>
    <w:rsid w:val="00A167D8"/>
    <w:rPr>
      <w:sz w:val="20"/>
    </w:rPr>
  </w:style>
  <w:style w:type="character" w:customStyle="1" w:styleId="ListLabel24">
    <w:name w:val="ListLabel 24"/>
    <w:rsid w:val="00A167D8"/>
    <w:rPr>
      <w:sz w:val="20"/>
    </w:rPr>
  </w:style>
  <w:style w:type="character" w:customStyle="1" w:styleId="ListLabel25">
    <w:name w:val="ListLabel 25"/>
    <w:rsid w:val="00A167D8"/>
    <w:rPr>
      <w:sz w:val="20"/>
    </w:rPr>
  </w:style>
  <w:style w:type="character" w:customStyle="1" w:styleId="ListLabel26">
    <w:name w:val="ListLabel 26"/>
    <w:rsid w:val="00A167D8"/>
    <w:rPr>
      <w:sz w:val="20"/>
    </w:rPr>
  </w:style>
  <w:style w:type="character" w:customStyle="1" w:styleId="ListLabel27">
    <w:name w:val="ListLabel 27"/>
    <w:rsid w:val="00A167D8"/>
    <w:rPr>
      <w:rFonts w:cs="Courier New"/>
    </w:rPr>
  </w:style>
  <w:style w:type="character" w:customStyle="1" w:styleId="ListLabel28">
    <w:name w:val="ListLabel 28"/>
    <w:rsid w:val="00A167D8"/>
    <w:rPr>
      <w:rFonts w:cs="Courier New"/>
    </w:rPr>
  </w:style>
  <w:style w:type="character" w:customStyle="1" w:styleId="ListLabel29">
    <w:name w:val="ListLabel 29"/>
    <w:rsid w:val="00A167D8"/>
    <w:rPr>
      <w:rFonts w:cs="Courier New"/>
    </w:rPr>
  </w:style>
  <w:style w:type="character" w:customStyle="1" w:styleId="ListLabel30">
    <w:name w:val="ListLabel 30"/>
    <w:rsid w:val="00A167D8"/>
    <w:rPr>
      <w:sz w:val="20"/>
    </w:rPr>
  </w:style>
  <w:style w:type="character" w:customStyle="1" w:styleId="ListLabel31">
    <w:name w:val="ListLabel 31"/>
    <w:rsid w:val="00A167D8"/>
    <w:rPr>
      <w:sz w:val="20"/>
    </w:rPr>
  </w:style>
  <w:style w:type="character" w:customStyle="1" w:styleId="ListLabel32">
    <w:name w:val="ListLabel 32"/>
    <w:rsid w:val="00A167D8"/>
    <w:rPr>
      <w:sz w:val="20"/>
    </w:rPr>
  </w:style>
  <w:style w:type="character" w:customStyle="1" w:styleId="ListLabel33">
    <w:name w:val="ListLabel 33"/>
    <w:rsid w:val="00A167D8"/>
    <w:rPr>
      <w:sz w:val="20"/>
    </w:rPr>
  </w:style>
  <w:style w:type="character" w:customStyle="1" w:styleId="ListLabel34">
    <w:name w:val="ListLabel 34"/>
    <w:rsid w:val="00A167D8"/>
    <w:rPr>
      <w:sz w:val="20"/>
    </w:rPr>
  </w:style>
  <w:style w:type="character" w:customStyle="1" w:styleId="ListLabel35">
    <w:name w:val="ListLabel 35"/>
    <w:rsid w:val="00A167D8"/>
    <w:rPr>
      <w:sz w:val="20"/>
    </w:rPr>
  </w:style>
  <w:style w:type="character" w:customStyle="1" w:styleId="ListLabel36">
    <w:name w:val="ListLabel 36"/>
    <w:rsid w:val="00A167D8"/>
    <w:rPr>
      <w:sz w:val="20"/>
    </w:rPr>
  </w:style>
  <w:style w:type="character" w:customStyle="1" w:styleId="ListLabel37">
    <w:name w:val="ListLabel 37"/>
    <w:rsid w:val="00A167D8"/>
    <w:rPr>
      <w:sz w:val="20"/>
    </w:rPr>
  </w:style>
  <w:style w:type="character" w:customStyle="1" w:styleId="ListLabel38">
    <w:name w:val="ListLabel 38"/>
    <w:rsid w:val="00A167D8"/>
    <w:rPr>
      <w:sz w:val="20"/>
    </w:rPr>
  </w:style>
  <w:style w:type="character" w:customStyle="1" w:styleId="ListLabel39">
    <w:name w:val="ListLabel 39"/>
    <w:rsid w:val="00A167D8"/>
    <w:rPr>
      <w:sz w:val="20"/>
    </w:rPr>
  </w:style>
  <w:style w:type="character" w:customStyle="1" w:styleId="ListLabel40">
    <w:name w:val="ListLabel 40"/>
    <w:rsid w:val="00A167D8"/>
    <w:rPr>
      <w:sz w:val="20"/>
    </w:rPr>
  </w:style>
  <w:style w:type="character" w:customStyle="1" w:styleId="ListLabel41">
    <w:name w:val="ListLabel 41"/>
    <w:rsid w:val="00A167D8"/>
    <w:rPr>
      <w:sz w:val="20"/>
    </w:rPr>
  </w:style>
  <w:style w:type="character" w:customStyle="1" w:styleId="ListLabel42">
    <w:name w:val="ListLabel 42"/>
    <w:rsid w:val="00A167D8"/>
    <w:rPr>
      <w:sz w:val="20"/>
    </w:rPr>
  </w:style>
  <w:style w:type="character" w:customStyle="1" w:styleId="ListLabel43">
    <w:name w:val="ListLabel 43"/>
    <w:rsid w:val="00A167D8"/>
    <w:rPr>
      <w:sz w:val="20"/>
    </w:rPr>
  </w:style>
  <w:style w:type="character" w:customStyle="1" w:styleId="ListLabel44">
    <w:name w:val="ListLabel 44"/>
    <w:rsid w:val="00A167D8"/>
    <w:rPr>
      <w:sz w:val="20"/>
    </w:rPr>
  </w:style>
  <w:style w:type="character" w:customStyle="1" w:styleId="ListLabel45">
    <w:name w:val="ListLabel 45"/>
    <w:rsid w:val="00A167D8"/>
    <w:rPr>
      <w:sz w:val="20"/>
    </w:rPr>
  </w:style>
  <w:style w:type="character" w:customStyle="1" w:styleId="ListLabel46">
    <w:name w:val="ListLabel 46"/>
    <w:rsid w:val="00A167D8"/>
    <w:rPr>
      <w:sz w:val="20"/>
    </w:rPr>
  </w:style>
  <w:style w:type="character" w:customStyle="1" w:styleId="ListLabel47">
    <w:name w:val="ListLabel 47"/>
    <w:rsid w:val="00A167D8"/>
    <w:rPr>
      <w:sz w:val="20"/>
    </w:rPr>
  </w:style>
  <w:style w:type="character" w:customStyle="1" w:styleId="ListLabel48">
    <w:name w:val="ListLabel 48"/>
    <w:rsid w:val="00A167D8"/>
    <w:rPr>
      <w:sz w:val="20"/>
    </w:rPr>
  </w:style>
  <w:style w:type="character" w:customStyle="1" w:styleId="ListLabel49">
    <w:name w:val="ListLabel 49"/>
    <w:rsid w:val="00A167D8"/>
    <w:rPr>
      <w:sz w:val="20"/>
    </w:rPr>
  </w:style>
  <w:style w:type="character" w:customStyle="1" w:styleId="ListLabel50">
    <w:name w:val="ListLabel 50"/>
    <w:rsid w:val="00A167D8"/>
    <w:rPr>
      <w:sz w:val="20"/>
    </w:rPr>
  </w:style>
  <w:style w:type="character" w:customStyle="1" w:styleId="ListLabel51">
    <w:name w:val="ListLabel 51"/>
    <w:rsid w:val="00A167D8"/>
    <w:rPr>
      <w:sz w:val="20"/>
    </w:rPr>
  </w:style>
  <w:style w:type="character" w:customStyle="1" w:styleId="ListLabel52">
    <w:name w:val="ListLabel 52"/>
    <w:rsid w:val="00A167D8"/>
    <w:rPr>
      <w:sz w:val="20"/>
    </w:rPr>
  </w:style>
  <w:style w:type="character" w:customStyle="1" w:styleId="ListLabel53">
    <w:name w:val="ListLabel 53"/>
    <w:rsid w:val="00A167D8"/>
    <w:rPr>
      <w:sz w:val="20"/>
    </w:rPr>
  </w:style>
  <w:style w:type="character" w:customStyle="1" w:styleId="ListLabel54">
    <w:name w:val="ListLabel 54"/>
    <w:rsid w:val="00A167D8"/>
    <w:rPr>
      <w:sz w:val="20"/>
    </w:rPr>
  </w:style>
  <w:style w:type="character" w:customStyle="1" w:styleId="ListLabel55">
    <w:name w:val="ListLabel 55"/>
    <w:rsid w:val="00A167D8"/>
    <w:rPr>
      <w:sz w:val="20"/>
    </w:rPr>
  </w:style>
  <w:style w:type="character" w:customStyle="1" w:styleId="ListLabel56">
    <w:name w:val="ListLabel 56"/>
    <w:rsid w:val="00A167D8"/>
    <w:rPr>
      <w:sz w:val="20"/>
    </w:rPr>
  </w:style>
  <w:style w:type="character" w:customStyle="1" w:styleId="ListLabel57">
    <w:name w:val="ListLabel 57"/>
    <w:rsid w:val="00A167D8"/>
    <w:rPr>
      <w:sz w:val="20"/>
    </w:rPr>
  </w:style>
  <w:style w:type="character" w:customStyle="1" w:styleId="ListLabel58">
    <w:name w:val="ListLabel 58"/>
    <w:rsid w:val="00A167D8"/>
    <w:rPr>
      <w:sz w:val="20"/>
    </w:rPr>
  </w:style>
  <w:style w:type="character" w:customStyle="1" w:styleId="ListLabel59">
    <w:name w:val="ListLabel 59"/>
    <w:rsid w:val="00A167D8"/>
    <w:rPr>
      <w:sz w:val="20"/>
    </w:rPr>
  </w:style>
  <w:style w:type="character" w:customStyle="1" w:styleId="ListLabel60">
    <w:name w:val="ListLabel 60"/>
    <w:rsid w:val="00A167D8"/>
    <w:rPr>
      <w:sz w:val="20"/>
    </w:rPr>
  </w:style>
  <w:style w:type="character" w:customStyle="1" w:styleId="ListLabel61">
    <w:name w:val="ListLabel 61"/>
    <w:rsid w:val="00A167D8"/>
    <w:rPr>
      <w:sz w:val="20"/>
    </w:rPr>
  </w:style>
  <w:style w:type="character" w:customStyle="1" w:styleId="ListLabel62">
    <w:name w:val="ListLabel 62"/>
    <w:rsid w:val="00A167D8"/>
    <w:rPr>
      <w:sz w:val="20"/>
    </w:rPr>
  </w:style>
  <w:style w:type="character" w:customStyle="1" w:styleId="ListLabel63">
    <w:name w:val="ListLabel 63"/>
    <w:rsid w:val="00A167D8"/>
    <w:rPr>
      <w:sz w:val="20"/>
    </w:rPr>
  </w:style>
  <w:style w:type="character" w:customStyle="1" w:styleId="ListLabel64">
    <w:name w:val="ListLabel 64"/>
    <w:rsid w:val="00A167D8"/>
    <w:rPr>
      <w:sz w:val="20"/>
    </w:rPr>
  </w:style>
  <w:style w:type="character" w:customStyle="1" w:styleId="ListLabel65">
    <w:name w:val="ListLabel 65"/>
    <w:rsid w:val="00A167D8"/>
    <w:rPr>
      <w:sz w:val="20"/>
    </w:rPr>
  </w:style>
  <w:style w:type="character" w:customStyle="1" w:styleId="ListLabel66">
    <w:name w:val="ListLabel 66"/>
    <w:rsid w:val="00A167D8"/>
    <w:rPr>
      <w:sz w:val="20"/>
    </w:rPr>
  </w:style>
  <w:style w:type="character" w:customStyle="1" w:styleId="ListLabel67">
    <w:name w:val="ListLabel 67"/>
    <w:rsid w:val="00A167D8"/>
    <w:rPr>
      <w:sz w:val="20"/>
    </w:rPr>
  </w:style>
  <w:style w:type="character" w:customStyle="1" w:styleId="ListLabel68">
    <w:name w:val="ListLabel 68"/>
    <w:rsid w:val="00A167D8"/>
    <w:rPr>
      <w:sz w:val="20"/>
    </w:rPr>
  </w:style>
  <w:style w:type="character" w:customStyle="1" w:styleId="ListLabel69">
    <w:name w:val="ListLabel 69"/>
    <w:rsid w:val="00A167D8"/>
    <w:rPr>
      <w:sz w:val="20"/>
    </w:rPr>
  </w:style>
  <w:style w:type="character" w:customStyle="1" w:styleId="ListLabel70">
    <w:name w:val="ListLabel 70"/>
    <w:rsid w:val="00A167D8"/>
    <w:rPr>
      <w:sz w:val="20"/>
    </w:rPr>
  </w:style>
  <w:style w:type="character" w:customStyle="1" w:styleId="ListLabel71">
    <w:name w:val="ListLabel 71"/>
    <w:rsid w:val="00A167D8"/>
    <w:rPr>
      <w:sz w:val="20"/>
    </w:rPr>
  </w:style>
  <w:style w:type="character" w:customStyle="1" w:styleId="ListLabel72">
    <w:name w:val="ListLabel 72"/>
    <w:rsid w:val="00A167D8"/>
    <w:rPr>
      <w:sz w:val="20"/>
    </w:rPr>
  </w:style>
  <w:style w:type="character" w:customStyle="1" w:styleId="ListLabel73">
    <w:name w:val="ListLabel 73"/>
    <w:rsid w:val="00A167D8"/>
    <w:rPr>
      <w:sz w:val="20"/>
    </w:rPr>
  </w:style>
  <w:style w:type="character" w:customStyle="1" w:styleId="ListLabel74">
    <w:name w:val="ListLabel 74"/>
    <w:rsid w:val="00A167D8"/>
    <w:rPr>
      <w:sz w:val="20"/>
    </w:rPr>
  </w:style>
  <w:style w:type="character" w:customStyle="1" w:styleId="ListLabel75">
    <w:name w:val="ListLabel 75"/>
    <w:rsid w:val="00A167D8"/>
    <w:rPr>
      <w:rFonts w:cs="Courier New"/>
    </w:rPr>
  </w:style>
  <w:style w:type="character" w:customStyle="1" w:styleId="ListLabel76">
    <w:name w:val="ListLabel 76"/>
    <w:rsid w:val="00A167D8"/>
    <w:rPr>
      <w:rFonts w:cs="Courier New"/>
    </w:rPr>
  </w:style>
  <w:style w:type="character" w:customStyle="1" w:styleId="ListLabel77">
    <w:name w:val="ListLabel 77"/>
    <w:rsid w:val="00A167D8"/>
    <w:rPr>
      <w:rFonts w:cs="Courier New"/>
    </w:rPr>
  </w:style>
  <w:style w:type="character" w:customStyle="1" w:styleId="ListLabel78">
    <w:name w:val="ListLabel 78"/>
    <w:rsid w:val="00A167D8"/>
    <w:rPr>
      <w:rFonts w:cs="Courier New"/>
    </w:rPr>
  </w:style>
  <w:style w:type="character" w:customStyle="1" w:styleId="ListLabel79">
    <w:name w:val="ListLabel 79"/>
    <w:rsid w:val="00A167D8"/>
    <w:rPr>
      <w:rFonts w:cs="Courier New"/>
    </w:rPr>
  </w:style>
  <w:style w:type="character" w:customStyle="1" w:styleId="ListLabel80">
    <w:name w:val="ListLabel 80"/>
    <w:rsid w:val="00A167D8"/>
    <w:rPr>
      <w:rFonts w:cs="Courier New"/>
    </w:rPr>
  </w:style>
  <w:style w:type="character" w:customStyle="1" w:styleId="ListLabel81">
    <w:name w:val="ListLabel 81"/>
    <w:rsid w:val="00A167D8"/>
    <w:rPr>
      <w:rFonts w:cs="OpenSymbol"/>
    </w:rPr>
  </w:style>
  <w:style w:type="character" w:customStyle="1" w:styleId="ListLabel82">
    <w:name w:val="ListLabel 82"/>
    <w:rsid w:val="00A167D8"/>
    <w:rPr>
      <w:rFonts w:cs="OpenSymbol"/>
    </w:rPr>
  </w:style>
  <w:style w:type="character" w:customStyle="1" w:styleId="ListLabel83">
    <w:name w:val="ListLabel 83"/>
    <w:rsid w:val="00A167D8"/>
    <w:rPr>
      <w:rFonts w:cs="OpenSymbol"/>
    </w:rPr>
  </w:style>
  <w:style w:type="character" w:customStyle="1" w:styleId="ListLabel84">
    <w:name w:val="ListLabel 84"/>
    <w:rsid w:val="00A167D8"/>
    <w:rPr>
      <w:rFonts w:cs="OpenSymbol"/>
    </w:rPr>
  </w:style>
  <w:style w:type="character" w:customStyle="1" w:styleId="ListLabel85">
    <w:name w:val="ListLabel 85"/>
    <w:rsid w:val="00A167D8"/>
    <w:rPr>
      <w:rFonts w:cs="OpenSymbol"/>
    </w:rPr>
  </w:style>
  <w:style w:type="character" w:customStyle="1" w:styleId="ListLabel86">
    <w:name w:val="ListLabel 86"/>
    <w:rsid w:val="00A167D8"/>
    <w:rPr>
      <w:rFonts w:cs="OpenSymbol"/>
    </w:rPr>
  </w:style>
  <w:style w:type="character" w:customStyle="1" w:styleId="ListLabel87">
    <w:name w:val="ListLabel 87"/>
    <w:rsid w:val="00A167D8"/>
    <w:rPr>
      <w:rFonts w:cs="OpenSymbol"/>
    </w:rPr>
  </w:style>
  <w:style w:type="character" w:customStyle="1" w:styleId="ListLabel88">
    <w:name w:val="ListLabel 88"/>
    <w:rsid w:val="00A167D8"/>
    <w:rPr>
      <w:rFonts w:cs="OpenSymbol"/>
    </w:rPr>
  </w:style>
  <w:style w:type="character" w:customStyle="1" w:styleId="ListLabel89">
    <w:name w:val="ListLabel 89"/>
    <w:rsid w:val="00A167D8"/>
    <w:rPr>
      <w:rFonts w:cs="OpenSymbol"/>
    </w:rPr>
  </w:style>
  <w:style w:type="character" w:customStyle="1" w:styleId="ListLabel90">
    <w:name w:val="ListLabel 90"/>
    <w:rsid w:val="00A167D8"/>
    <w:rPr>
      <w:rFonts w:cs="Courier New"/>
    </w:rPr>
  </w:style>
  <w:style w:type="character" w:customStyle="1" w:styleId="ListLabel91">
    <w:name w:val="ListLabel 91"/>
    <w:rsid w:val="00A167D8"/>
    <w:rPr>
      <w:rFonts w:cs="Courier New"/>
    </w:rPr>
  </w:style>
  <w:style w:type="character" w:customStyle="1" w:styleId="ListLabel92">
    <w:name w:val="ListLabel 92"/>
    <w:rsid w:val="00A167D8"/>
    <w:rPr>
      <w:rFonts w:cs="Courier New"/>
    </w:rPr>
  </w:style>
  <w:style w:type="character" w:customStyle="1" w:styleId="ListLabel93">
    <w:name w:val="ListLabel 93"/>
    <w:rsid w:val="00A167D8"/>
    <w:rPr>
      <w:rFonts w:cs="Courier New"/>
    </w:rPr>
  </w:style>
  <w:style w:type="character" w:customStyle="1" w:styleId="ListLabel94">
    <w:name w:val="ListLabel 94"/>
    <w:rsid w:val="00A167D8"/>
    <w:rPr>
      <w:rFonts w:cs="Courier New"/>
    </w:rPr>
  </w:style>
  <w:style w:type="character" w:customStyle="1" w:styleId="ListLabel95">
    <w:name w:val="ListLabel 95"/>
    <w:rsid w:val="00A167D8"/>
    <w:rPr>
      <w:rFonts w:cs="Courier New"/>
    </w:rPr>
  </w:style>
  <w:style w:type="character" w:customStyle="1" w:styleId="ListLabel96">
    <w:name w:val="ListLabel 96"/>
    <w:rsid w:val="00A167D8"/>
    <w:rPr>
      <w:sz w:val="20"/>
    </w:rPr>
  </w:style>
  <w:style w:type="character" w:customStyle="1" w:styleId="ListLabel97">
    <w:name w:val="ListLabel 97"/>
    <w:rsid w:val="00A167D8"/>
    <w:rPr>
      <w:sz w:val="20"/>
    </w:rPr>
  </w:style>
  <w:style w:type="character" w:customStyle="1" w:styleId="ListLabel98">
    <w:name w:val="ListLabel 98"/>
    <w:rsid w:val="00A167D8"/>
    <w:rPr>
      <w:sz w:val="20"/>
    </w:rPr>
  </w:style>
  <w:style w:type="character" w:customStyle="1" w:styleId="ListLabel99">
    <w:name w:val="ListLabel 99"/>
    <w:rsid w:val="00A167D8"/>
    <w:rPr>
      <w:sz w:val="20"/>
    </w:rPr>
  </w:style>
  <w:style w:type="character" w:customStyle="1" w:styleId="ListLabel100">
    <w:name w:val="ListLabel 100"/>
    <w:rsid w:val="00A167D8"/>
    <w:rPr>
      <w:sz w:val="20"/>
    </w:rPr>
  </w:style>
  <w:style w:type="character" w:customStyle="1" w:styleId="ListLabel101">
    <w:name w:val="ListLabel 101"/>
    <w:rsid w:val="00A167D8"/>
    <w:rPr>
      <w:sz w:val="20"/>
    </w:rPr>
  </w:style>
  <w:style w:type="character" w:customStyle="1" w:styleId="ListLabel102">
    <w:name w:val="ListLabel 102"/>
    <w:rsid w:val="00A167D8"/>
    <w:rPr>
      <w:sz w:val="20"/>
    </w:rPr>
  </w:style>
  <w:style w:type="character" w:customStyle="1" w:styleId="ListLabel103">
    <w:name w:val="ListLabel 103"/>
    <w:rsid w:val="00A167D8"/>
    <w:rPr>
      <w:sz w:val="20"/>
    </w:rPr>
  </w:style>
  <w:style w:type="character" w:customStyle="1" w:styleId="ListLabel104">
    <w:name w:val="ListLabel 104"/>
    <w:rsid w:val="00A167D8"/>
    <w:rPr>
      <w:sz w:val="20"/>
    </w:rPr>
  </w:style>
  <w:style w:type="character" w:customStyle="1" w:styleId="ListLabel105">
    <w:name w:val="ListLabel 105"/>
    <w:rsid w:val="00A167D8"/>
    <w:rPr>
      <w:rFonts w:cs="Courier New"/>
    </w:rPr>
  </w:style>
  <w:style w:type="character" w:customStyle="1" w:styleId="ListLabel106">
    <w:name w:val="ListLabel 106"/>
    <w:rsid w:val="00A167D8"/>
    <w:rPr>
      <w:rFonts w:cs="Courier New"/>
    </w:rPr>
  </w:style>
  <w:style w:type="character" w:customStyle="1" w:styleId="ListLabel107">
    <w:name w:val="ListLabel 107"/>
    <w:rsid w:val="00A167D8"/>
    <w:rPr>
      <w:rFonts w:cs="Courier New"/>
    </w:rPr>
  </w:style>
  <w:style w:type="character" w:customStyle="1" w:styleId="ListLabel108">
    <w:name w:val="ListLabel 108"/>
    <w:rsid w:val="00A167D8"/>
    <w:rPr>
      <w:rFonts w:cs="Courier New"/>
    </w:rPr>
  </w:style>
  <w:style w:type="character" w:customStyle="1" w:styleId="ListLabel109">
    <w:name w:val="ListLabel 109"/>
    <w:rsid w:val="00A167D8"/>
    <w:rPr>
      <w:rFonts w:cs="Courier New"/>
    </w:rPr>
  </w:style>
  <w:style w:type="character" w:customStyle="1" w:styleId="ListLabel110">
    <w:name w:val="ListLabel 110"/>
    <w:rsid w:val="00A167D8"/>
    <w:rPr>
      <w:rFonts w:cs="Courier New"/>
    </w:rPr>
  </w:style>
  <w:style w:type="character" w:customStyle="1" w:styleId="ListLabel111">
    <w:name w:val="ListLabel 111"/>
    <w:rsid w:val="00A167D8"/>
    <w:rPr>
      <w:rFonts w:eastAsia="Calibri" w:cs="Times New Roman"/>
    </w:rPr>
  </w:style>
  <w:style w:type="character" w:customStyle="1" w:styleId="ListLabel112">
    <w:name w:val="ListLabel 112"/>
    <w:rsid w:val="00A167D8"/>
    <w:rPr>
      <w:rFonts w:cs="Courier New"/>
    </w:rPr>
  </w:style>
  <w:style w:type="character" w:customStyle="1" w:styleId="ListLabel113">
    <w:name w:val="ListLabel 113"/>
    <w:rsid w:val="00A167D8"/>
    <w:rPr>
      <w:rFonts w:cs="Courier New"/>
    </w:rPr>
  </w:style>
  <w:style w:type="character" w:customStyle="1" w:styleId="ListLabel114">
    <w:name w:val="ListLabel 114"/>
    <w:rsid w:val="00A167D8"/>
    <w:rPr>
      <w:rFonts w:cs="Courier New"/>
    </w:rPr>
  </w:style>
  <w:style w:type="character" w:customStyle="1" w:styleId="ListLabel115">
    <w:name w:val="ListLabel 115"/>
    <w:rsid w:val="00A167D8"/>
    <w:rPr>
      <w:sz w:val="20"/>
    </w:rPr>
  </w:style>
  <w:style w:type="character" w:customStyle="1" w:styleId="ListLabel116">
    <w:name w:val="ListLabel 116"/>
    <w:rsid w:val="00A167D8"/>
    <w:rPr>
      <w:sz w:val="20"/>
    </w:rPr>
  </w:style>
  <w:style w:type="character" w:customStyle="1" w:styleId="ListLabel117">
    <w:name w:val="ListLabel 117"/>
    <w:rsid w:val="00A167D8"/>
    <w:rPr>
      <w:sz w:val="20"/>
    </w:rPr>
  </w:style>
  <w:style w:type="character" w:customStyle="1" w:styleId="ListLabel118">
    <w:name w:val="ListLabel 118"/>
    <w:rsid w:val="00A167D8"/>
    <w:rPr>
      <w:sz w:val="20"/>
    </w:rPr>
  </w:style>
  <w:style w:type="character" w:customStyle="1" w:styleId="ListLabel119">
    <w:name w:val="ListLabel 119"/>
    <w:rsid w:val="00A167D8"/>
    <w:rPr>
      <w:sz w:val="20"/>
    </w:rPr>
  </w:style>
  <w:style w:type="character" w:customStyle="1" w:styleId="ListLabel120">
    <w:name w:val="ListLabel 120"/>
    <w:rsid w:val="00A167D8"/>
    <w:rPr>
      <w:sz w:val="20"/>
    </w:rPr>
  </w:style>
  <w:style w:type="character" w:customStyle="1" w:styleId="ListLabel121">
    <w:name w:val="ListLabel 121"/>
    <w:rsid w:val="00A167D8"/>
    <w:rPr>
      <w:sz w:val="20"/>
    </w:rPr>
  </w:style>
  <w:style w:type="character" w:customStyle="1" w:styleId="ListLabel122">
    <w:name w:val="ListLabel 122"/>
    <w:rsid w:val="00A167D8"/>
    <w:rPr>
      <w:sz w:val="20"/>
    </w:rPr>
  </w:style>
  <w:style w:type="character" w:customStyle="1" w:styleId="ListLabel123">
    <w:name w:val="ListLabel 123"/>
    <w:rsid w:val="00A167D8"/>
    <w:rPr>
      <w:sz w:val="20"/>
    </w:rPr>
  </w:style>
  <w:style w:type="character" w:customStyle="1" w:styleId="ListLabel124">
    <w:name w:val="ListLabel 124"/>
    <w:rsid w:val="00A167D8"/>
    <w:rPr>
      <w:i w:val="0"/>
    </w:rPr>
  </w:style>
  <w:style w:type="character" w:customStyle="1" w:styleId="ListLabel125">
    <w:name w:val="ListLabel 125"/>
    <w:rsid w:val="00A167D8"/>
    <w:rPr>
      <w:rFonts w:cs="Courier New"/>
    </w:rPr>
  </w:style>
  <w:style w:type="character" w:customStyle="1" w:styleId="ListLabel126">
    <w:name w:val="ListLabel 126"/>
    <w:rsid w:val="00A167D8"/>
    <w:rPr>
      <w:rFonts w:cs="Courier New"/>
    </w:rPr>
  </w:style>
  <w:style w:type="character" w:customStyle="1" w:styleId="ListLabel127">
    <w:name w:val="ListLabel 127"/>
    <w:rsid w:val="00A167D8"/>
    <w:rPr>
      <w:rFonts w:cs="Courier New"/>
    </w:rPr>
  </w:style>
  <w:style w:type="character" w:customStyle="1" w:styleId="ListLabel128">
    <w:name w:val="ListLabel 128"/>
    <w:rsid w:val="00A167D8"/>
    <w:rPr>
      <w:rFonts w:cs="Courier New"/>
    </w:rPr>
  </w:style>
  <w:style w:type="character" w:customStyle="1" w:styleId="ListLabel129">
    <w:name w:val="ListLabel 129"/>
    <w:rsid w:val="00A167D8"/>
    <w:rPr>
      <w:rFonts w:cs="Courier New"/>
    </w:rPr>
  </w:style>
  <w:style w:type="character" w:customStyle="1" w:styleId="ListLabel130">
    <w:name w:val="ListLabel 130"/>
    <w:rsid w:val="00A167D8"/>
    <w:rPr>
      <w:rFonts w:cs="Courier New"/>
    </w:rPr>
  </w:style>
  <w:style w:type="character" w:customStyle="1" w:styleId="ListLabel131">
    <w:name w:val="ListLabel 131"/>
    <w:rsid w:val="00A167D8"/>
    <w:rPr>
      <w:rFonts w:ascii="Arial" w:hAnsi="Arial"/>
      <w:sz w:val="20"/>
    </w:rPr>
  </w:style>
  <w:style w:type="character" w:customStyle="1" w:styleId="ListLabel132">
    <w:name w:val="ListLabel 132"/>
    <w:rsid w:val="00A167D8"/>
    <w:rPr>
      <w:sz w:val="20"/>
    </w:rPr>
  </w:style>
  <w:style w:type="character" w:customStyle="1" w:styleId="ListLabel133">
    <w:name w:val="ListLabel 133"/>
    <w:rsid w:val="00A167D8"/>
    <w:rPr>
      <w:sz w:val="20"/>
    </w:rPr>
  </w:style>
  <w:style w:type="character" w:customStyle="1" w:styleId="ListLabel134">
    <w:name w:val="ListLabel 134"/>
    <w:rsid w:val="00A167D8"/>
    <w:rPr>
      <w:sz w:val="20"/>
    </w:rPr>
  </w:style>
  <w:style w:type="character" w:customStyle="1" w:styleId="ListLabel135">
    <w:name w:val="ListLabel 135"/>
    <w:rsid w:val="00A167D8"/>
    <w:rPr>
      <w:sz w:val="20"/>
    </w:rPr>
  </w:style>
  <w:style w:type="character" w:customStyle="1" w:styleId="ListLabel136">
    <w:name w:val="ListLabel 136"/>
    <w:rsid w:val="00A167D8"/>
    <w:rPr>
      <w:sz w:val="20"/>
    </w:rPr>
  </w:style>
  <w:style w:type="character" w:customStyle="1" w:styleId="ListLabel137">
    <w:name w:val="ListLabel 137"/>
    <w:rsid w:val="00A167D8"/>
    <w:rPr>
      <w:sz w:val="20"/>
    </w:rPr>
  </w:style>
  <w:style w:type="character" w:customStyle="1" w:styleId="ListLabel138">
    <w:name w:val="ListLabel 138"/>
    <w:rsid w:val="00A167D8"/>
    <w:rPr>
      <w:sz w:val="20"/>
    </w:rPr>
  </w:style>
  <w:style w:type="character" w:customStyle="1" w:styleId="ListLabel139">
    <w:name w:val="ListLabel 139"/>
    <w:rsid w:val="00A167D8"/>
    <w:rPr>
      <w:sz w:val="20"/>
    </w:rPr>
  </w:style>
  <w:style w:type="character" w:customStyle="1" w:styleId="ListLabel140">
    <w:name w:val="ListLabel 140"/>
    <w:rsid w:val="00A167D8"/>
    <w:rPr>
      <w:rFonts w:ascii="Arial" w:eastAsia="Times New Roman" w:hAnsi="Arial" w:cs="Times New Roman"/>
    </w:rPr>
  </w:style>
  <w:style w:type="character" w:customStyle="1" w:styleId="ListLabel141">
    <w:name w:val="ListLabel 141"/>
    <w:rsid w:val="00A167D8"/>
    <w:rPr>
      <w:rFonts w:cs="Courier New"/>
    </w:rPr>
  </w:style>
  <w:style w:type="character" w:customStyle="1" w:styleId="ListLabel142">
    <w:name w:val="ListLabel 142"/>
    <w:rsid w:val="00A167D8"/>
    <w:rPr>
      <w:rFonts w:cs="Courier New"/>
    </w:rPr>
  </w:style>
  <w:style w:type="character" w:customStyle="1" w:styleId="ListLabel143">
    <w:name w:val="ListLabel 143"/>
    <w:rsid w:val="00A167D8"/>
    <w:rPr>
      <w:rFonts w:cs="Courier New"/>
    </w:rPr>
  </w:style>
  <w:style w:type="character" w:customStyle="1" w:styleId="ListLabel144">
    <w:name w:val="ListLabel 144"/>
    <w:rsid w:val="00A167D8"/>
    <w:rPr>
      <w:sz w:val="20"/>
    </w:rPr>
  </w:style>
  <w:style w:type="character" w:customStyle="1" w:styleId="ListLabel145">
    <w:name w:val="ListLabel 145"/>
    <w:rsid w:val="00A167D8"/>
    <w:rPr>
      <w:sz w:val="20"/>
    </w:rPr>
  </w:style>
  <w:style w:type="character" w:customStyle="1" w:styleId="ListLabel146">
    <w:name w:val="ListLabel 146"/>
    <w:rsid w:val="00A167D8"/>
    <w:rPr>
      <w:sz w:val="20"/>
    </w:rPr>
  </w:style>
  <w:style w:type="character" w:customStyle="1" w:styleId="ListLabel147">
    <w:name w:val="ListLabel 147"/>
    <w:rsid w:val="00A167D8"/>
    <w:rPr>
      <w:sz w:val="20"/>
    </w:rPr>
  </w:style>
  <w:style w:type="character" w:customStyle="1" w:styleId="ListLabel148">
    <w:name w:val="ListLabel 148"/>
    <w:rsid w:val="00A167D8"/>
    <w:rPr>
      <w:sz w:val="20"/>
    </w:rPr>
  </w:style>
  <w:style w:type="character" w:customStyle="1" w:styleId="ListLabel149">
    <w:name w:val="ListLabel 149"/>
    <w:rsid w:val="00A167D8"/>
    <w:rPr>
      <w:sz w:val="20"/>
    </w:rPr>
  </w:style>
  <w:style w:type="character" w:customStyle="1" w:styleId="ListLabel150">
    <w:name w:val="ListLabel 150"/>
    <w:rsid w:val="00A167D8"/>
    <w:rPr>
      <w:sz w:val="20"/>
    </w:rPr>
  </w:style>
  <w:style w:type="character" w:customStyle="1" w:styleId="ListLabel151">
    <w:name w:val="ListLabel 151"/>
    <w:rsid w:val="00A167D8"/>
    <w:rPr>
      <w:sz w:val="20"/>
    </w:rPr>
  </w:style>
  <w:style w:type="character" w:customStyle="1" w:styleId="ListLabel152">
    <w:name w:val="ListLabel 152"/>
    <w:rsid w:val="00A167D8"/>
    <w:rPr>
      <w:sz w:val="20"/>
    </w:rPr>
  </w:style>
  <w:style w:type="character" w:customStyle="1" w:styleId="ListLabel153">
    <w:name w:val="ListLabel 153"/>
    <w:rsid w:val="00A167D8"/>
    <w:rPr>
      <w:sz w:val="20"/>
    </w:rPr>
  </w:style>
  <w:style w:type="character" w:customStyle="1" w:styleId="ListLabel154">
    <w:name w:val="ListLabel 154"/>
    <w:rsid w:val="00A167D8"/>
    <w:rPr>
      <w:rFonts w:eastAsia="Times New Roman" w:cs="Times New Roman"/>
    </w:rPr>
  </w:style>
  <w:style w:type="character" w:customStyle="1" w:styleId="ListLabel155">
    <w:name w:val="ListLabel 155"/>
    <w:rsid w:val="00A167D8"/>
    <w:rPr>
      <w:sz w:val="20"/>
    </w:rPr>
  </w:style>
  <w:style w:type="character" w:customStyle="1" w:styleId="ListLabel156">
    <w:name w:val="ListLabel 156"/>
    <w:rsid w:val="00A167D8"/>
    <w:rPr>
      <w:sz w:val="20"/>
    </w:rPr>
  </w:style>
  <w:style w:type="character" w:customStyle="1" w:styleId="ListLabel157">
    <w:name w:val="ListLabel 157"/>
    <w:rsid w:val="00A167D8"/>
    <w:rPr>
      <w:sz w:val="20"/>
    </w:rPr>
  </w:style>
  <w:style w:type="character" w:customStyle="1" w:styleId="ListLabel158">
    <w:name w:val="ListLabel 158"/>
    <w:rsid w:val="00A167D8"/>
    <w:rPr>
      <w:sz w:val="20"/>
    </w:rPr>
  </w:style>
  <w:style w:type="character" w:customStyle="1" w:styleId="ListLabel159">
    <w:name w:val="ListLabel 159"/>
    <w:rsid w:val="00A167D8"/>
    <w:rPr>
      <w:sz w:val="20"/>
    </w:rPr>
  </w:style>
  <w:style w:type="character" w:customStyle="1" w:styleId="ListLabel160">
    <w:name w:val="ListLabel 160"/>
    <w:rsid w:val="00A167D8"/>
    <w:rPr>
      <w:sz w:val="20"/>
    </w:rPr>
  </w:style>
  <w:style w:type="character" w:customStyle="1" w:styleId="ListLabel161">
    <w:name w:val="ListLabel 161"/>
    <w:rsid w:val="00A167D8"/>
    <w:rPr>
      <w:sz w:val="20"/>
    </w:rPr>
  </w:style>
  <w:style w:type="character" w:customStyle="1" w:styleId="ListLabel162">
    <w:name w:val="ListLabel 162"/>
    <w:rsid w:val="00A167D8"/>
    <w:rPr>
      <w:sz w:val="20"/>
    </w:rPr>
  </w:style>
  <w:style w:type="character" w:customStyle="1" w:styleId="ListLabel163">
    <w:name w:val="ListLabel 163"/>
    <w:rsid w:val="00A167D8"/>
    <w:rPr>
      <w:sz w:val="20"/>
    </w:rPr>
  </w:style>
  <w:style w:type="character" w:customStyle="1" w:styleId="ListLabel164">
    <w:name w:val="ListLabel 164"/>
    <w:rsid w:val="00A167D8"/>
    <w:rPr>
      <w:sz w:val="20"/>
    </w:rPr>
  </w:style>
  <w:style w:type="character" w:customStyle="1" w:styleId="ListLabel165">
    <w:name w:val="ListLabel 165"/>
    <w:rsid w:val="00A167D8"/>
    <w:rPr>
      <w:sz w:val="20"/>
    </w:rPr>
  </w:style>
  <w:style w:type="character" w:customStyle="1" w:styleId="ListLabel166">
    <w:name w:val="ListLabel 166"/>
    <w:rsid w:val="00A167D8"/>
    <w:rPr>
      <w:sz w:val="20"/>
    </w:rPr>
  </w:style>
  <w:style w:type="character" w:customStyle="1" w:styleId="ListLabel167">
    <w:name w:val="ListLabel 167"/>
    <w:rsid w:val="00A167D8"/>
    <w:rPr>
      <w:sz w:val="20"/>
    </w:rPr>
  </w:style>
  <w:style w:type="character" w:customStyle="1" w:styleId="ListLabel168">
    <w:name w:val="ListLabel 168"/>
    <w:rsid w:val="00A167D8"/>
    <w:rPr>
      <w:sz w:val="20"/>
    </w:rPr>
  </w:style>
  <w:style w:type="character" w:customStyle="1" w:styleId="ListLabel169">
    <w:name w:val="ListLabel 169"/>
    <w:rsid w:val="00A167D8"/>
    <w:rPr>
      <w:sz w:val="20"/>
    </w:rPr>
  </w:style>
  <w:style w:type="character" w:customStyle="1" w:styleId="ListLabel170">
    <w:name w:val="ListLabel 170"/>
    <w:rsid w:val="00A167D8"/>
    <w:rPr>
      <w:sz w:val="20"/>
    </w:rPr>
  </w:style>
  <w:style w:type="character" w:customStyle="1" w:styleId="ListLabel171">
    <w:name w:val="ListLabel 171"/>
    <w:rsid w:val="00A167D8"/>
    <w:rPr>
      <w:rFonts w:ascii="Arial" w:eastAsia="Times New Roman" w:hAnsi="Arial" w:cs="Arial"/>
    </w:rPr>
  </w:style>
  <w:style w:type="character" w:customStyle="1" w:styleId="ListLabel172">
    <w:name w:val="ListLabel 172"/>
    <w:rsid w:val="00A167D8"/>
    <w:rPr>
      <w:rFonts w:cs="Courier New"/>
    </w:rPr>
  </w:style>
  <w:style w:type="character" w:customStyle="1" w:styleId="ListLabel173">
    <w:name w:val="ListLabel 173"/>
    <w:rsid w:val="00A167D8"/>
    <w:rPr>
      <w:rFonts w:cs="Courier New"/>
    </w:rPr>
  </w:style>
  <w:style w:type="character" w:customStyle="1" w:styleId="ListLabel174">
    <w:name w:val="ListLabel 174"/>
    <w:rsid w:val="00A167D8"/>
    <w:rPr>
      <w:rFonts w:cs="Courier New"/>
    </w:rPr>
  </w:style>
  <w:style w:type="character" w:customStyle="1" w:styleId="ListLabel175">
    <w:name w:val="ListLabel 175"/>
    <w:rsid w:val="00A167D8"/>
    <w:rPr>
      <w:rFonts w:ascii="Arial" w:eastAsia="Times New Roman" w:hAnsi="Arial" w:cs="Arial"/>
    </w:rPr>
  </w:style>
  <w:style w:type="character" w:customStyle="1" w:styleId="ListLabel176">
    <w:name w:val="ListLabel 176"/>
    <w:rsid w:val="00A167D8"/>
    <w:rPr>
      <w:rFonts w:cs="Courier New"/>
    </w:rPr>
  </w:style>
  <w:style w:type="character" w:customStyle="1" w:styleId="ListLabel177">
    <w:name w:val="ListLabel 177"/>
    <w:rsid w:val="00A167D8"/>
    <w:rPr>
      <w:rFonts w:cs="Courier New"/>
    </w:rPr>
  </w:style>
  <w:style w:type="character" w:customStyle="1" w:styleId="ListLabel178">
    <w:name w:val="ListLabel 178"/>
    <w:rsid w:val="00A167D8"/>
    <w:rPr>
      <w:rFonts w:cs="Courier New"/>
    </w:rPr>
  </w:style>
  <w:style w:type="character" w:customStyle="1" w:styleId="Sautdindex">
    <w:name w:val="Saut d'index"/>
    <w:rsid w:val="00A167D8"/>
  </w:style>
  <w:style w:type="character" w:customStyle="1" w:styleId="ListLabel179">
    <w:name w:val="ListLabel 179"/>
    <w:rsid w:val="00A167D8"/>
    <w:rPr>
      <w:rFonts w:ascii="Arial" w:hAnsi="Arial" w:cs="Symbol"/>
      <w:sz w:val="20"/>
    </w:rPr>
  </w:style>
  <w:style w:type="character" w:customStyle="1" w:styleId="ListLabel180">
    <w:name w:val="ListLabel 180"/>
    <w:rsid w:val="00A167D8"/>
    <w:rPr>
      <w:rFonts w:cs="Symbol"/>
      <w:sz w:val="20"/>
    </w:rPr>
  </w:style>
  <w:style w:type="character" w:customStyle="1" w:styleId="ListLabel181">
    <w:name w:val="ListLabel 181"/>
    <w:rsid w:val="00A167D8"/>
    <w:rPr>
      <w:rFonts w:cs="Symbol"/>
      <w:sz w:val="20"/>
    </w:rPr>
  </w:style>
  <w:style w:type="character" w:customStyle="1" w:styleId="ListLabel182">
    <w:name w:val="ListLabel 182"/>
    <w:rsid w:val="00A167D8"/>
    <w:rPr>
      <w:rFonts w:cs="Symbol"/>
      <w:sz w:val="20"/>
    </w:rPr>
  </w:style>
  <w:style w:type="character" w:customStyle="1" w:styleId="ListLabel183">
    <w:name w:val="ListLabel 183"/>
    <w:rsid w:val="00A167D8"/>
    <w:rPr>
      <w:rFonts w:cs="Symbol"/>
      <w:sz w:val="20"/>
    </w:rPr>
  </w:style>
  <w:style w:type="character" w:customStyle="1" w:styleId="ListLabel184">
    <w:name w:val="ListLabel 184"/>
    <w:rsid w:val="00A167D8"/>
    <w:rPr>
      <w:rFonts w:cs="Symbol"/>
      <w:sz w:val="20"/>
    </w:rPr>
  </w:style>
  <w:style w:type="character" w:customStyle="1" w:styleId="ListLabel185">
    <w:name w:val="ListLabel 185"/>
    <w:rsid w:val="00A167D8"/>
    <w:rPr>
      <w:rFonts w:cs="Symbol"/>
      <w:sz w:val="20"/>
    </w:rPr>
  </w:style>
  <w:style w:type="character" w:customStyle="1" w:styleId="ListLabel186">
    <w:name w:val="ListLabel 186"/>
    <w:rsid w:val="00A167D8"/>
    <w:rPr>
      <w:rFonts w:cs="Symbol"/>
      <w:sz w:val="20"/>
    </w:rPr>
  </w:style>
  <w:style w:type="character" w:customStyle="1" w:styleId="ListLabel187">
    <w:name w:val="ListLabel 187"/>
    <w:rsid w:val="00A167D8"/>
    <w:rPr>
      <w:rFonts w:cs="Symbol"/>
      <w:sz w:val="20"/>
    </w:rPr>
  </w:style>
  <w:style w:type="character" w:customStyle="1" w:styleId="ListLabel188">
    <w:name w:val="ListLabel 188"/>
    <w:rsid w:val="00A167D8"/>
    <w:rPr>
      <w:rFonts w:ascii="Arial" w:hAnsi="Arial" w:cs="Times New Roman"/>
    </w:rPr>
  </w:style>
  <w:style w:type="character" w:customStyle="1" w:styleId="ListLabel189">
    <w:name w:val="ListLabel 189"/>
    <w:rsid w:val="00A167D8"/>
    <w:rPr>
      <w:rFonts w:cs="Courier New"/>
    </w:rPr>
  </w:style>
  <w:style w:type="character" w:customStyle="1" w:styleId="ListLabel190">
    <w:name w:val="ListLabel 190"/>
    <w:rsid w:val="00A167D8"/>
    <w:rPr>
      <w:rFonts w:cs="Wingdings"/>
    </w:rPr>
  </w:style>
  <w:style w:type="character" w:customStyle="1" w:styleId="ListLabel191">
    <w:name w:val="ListLabel 191"/>
    <w:rsid w:val="00A167D8"/>
    <w:rPr>
      <w:rFonts w:cs="Symbol"/>
    </w:rPr>
  </w:style>
  <w:style w:type="character" w:customStyle="1" w:styleId="ListLabel192">
    <w:name w:val="ListLabel 192"/>
    <w:rsid w:val="00A167D8"/>
    <w:rPr>
      <w:rFonts w:cs="Courier New"/>
    </w:rPr>
  </w:style>
  <w:style w:type="character" w:customStyle="1" w:styleId="ListLabel193">
    <w:name w:val="ListLabel 193"/>
    <w:rsid w:val="00A167D8"/>
    <w:rPr>
      <w:rFonts w:cs="Wingdings"/>
    </w:rPr>
  </w:style>
  <w:style w:type="character" w:customStyle="1" w:styleId="ListLabel194">
    <w:name w:val="ListLabel 194"/>
    <w:rsid w:val="00A167D8"/>
    <w:rPr>
      <w:rFonts w:cs="Symbol"/>
    </w:rPr>
  </w:style>
  <w:style w:type="character" w:customStyle="1" w:styleId="ListLabel195">
    <w:name w:val="ListLabel 195"/>
    <w:rsid w:val="00A167D8"/>
    <w:rPr>
      <w:rFonts w:cs="Courier New"/>
    </w:rPr>
  </w:style>
  <w:style w:type="character" w:customStyle="1" w:styleId="ListLabel196">
    <w:name w:val="ListLabel 196"/>
    <w:rsid w:val="00A167D8"/>
    <w:rPr>
      <w:rFonts w:cs="Wingdings"/>
    </w:rPr>
  </w:style>
  <w:style w:type="character" w:customStyle="1" w:styleId="ListLabel197">
    <w:name w:val="ListLabel 197"/>
    <w:rsid w:val="00A167D8"/>
    <w:rPr>
      <w:rFonts w:ascii="Arial" w:hAnsi="Arial" w:cs="Arial"/>
    </w:rPr>
  </w:style>
  <w:style w:type="character" w:customStyle="1" w:styleId="ListLabel198">
    <w:name w:val="ListLabel 198"/>
    <w:rsid w:val="00A167D8"/>
    <w:rPr>
      <w:rFonts w:cs="Courier New"/>
    </w:rPr>
  </w:style>
  <w:style w:type="character" w:customStyle="1" w:styleId="ListLabel199">
    <w:name w:val="ListLabel 199"/>
    <w:rsid w:val="00A167D8"/>
    <w:rPr>
      <w:rFonts w:cs="Wingdings"/>
    </w:rPr>
  </w:style>
  <w:style w:type="character" w:customStyle="1" w:styleId="ListLabel200">
    <w:name w:val="ListLabel 200"/>
    <w:rsid w:val="00A167D8"/>
    <w:rPr>
      <w:rFonts w:cs="Symbol"/>
    </w:rPr>
  </w:style>
  <w:style w:type="character" w:customStyle="1" w:styleId="ListLabel201">
    <w:name w:val="ListLabel 201"/>
    <w:rsid w:val="00A167D8"/>
    <w:rPr>
      <w:rFonts w:cs="Courier New"/>
    </w:rPr>
  </w:style>
  <w:style w:type="character" w:customStyle="1" w:styleId="ListLabel202">
    <w:name w:val="ListLabel 202"/>
    <w:rsid w:val="00A167D8"/>
    <w:rPr>
      <w:rFonts w:cs="Wingdings"/>
    </w:rPr>
  </w:style>
  <w:style w:type="character" w:customStyle="1" w:styleId="ListLabel203">
    <w:name w:val="ListLabel 203"/>
    <w:rsid w:val="00A167D8"/>
    <w:rPr>
      <w:rFonts w:cs="Symbol"/>
    </w:rPr>
  </w:style>
  <w:style w:type="character" w:customStyle="1" w:styleId="ListLabel204">
    <w:name w:val="ListLabel 204"/>
    <w:rsid w:val="00A167D8"/>
    <w:rPr>
      <w:rFonts w:cs="Courier New"/>
    </w:rPr>
  </w:style>
  <w:style w:type="character" w:customStyle="1" w:styleId="ListLabel205">
    <w:name w:val="ListLabel 205"/>
    <w:rsid w:val="00A167D8"/>
    <w:rPr>
      <w:rFonts w:cs="Wingdings"/>
    </w:rPr>
  </w:style>
  <w:style w:type="character" w:customStyle="1" w:styleId="ListLabel206">
    <w:name w:val="ListLabel 206"/>
    <w:rsid w:val="00A167D8"/>
    <w:rPr>
      <w:rFonts w:ascii="Arial" w:hAnsi="Arial" w:cs="Arial"/>
    </w:rPr>
  </w:style>
  <w:style w:type="character" w:customStyle="1" w:styleId="ListLabel207">
    <w:name w:val="ListLabel 207"/>
    <w:rsid w:val="00A167D8"/>
    <w:rPr>
      <w:rFonts w:cs="Courier New"/>
    </w:rPr>
  </w:style>
  <w:style w:type="character" w:customStyle="1" w:styleId="ListLabel208">
    <w:name w:val="ListLabel 208"/>
    <w:rsid w:val="00A167D8"/>
    <w:rPr>
      <w:rFonts w:cs="Wingdings"/>
    </w:rPr>
  </w:style>
  <w:style w:type="character" w:customStyle="1" w:styleId="ListLabel209">
    <w:name w:val="ListLabel 209"/>
    <w:rsid w:val="00A167D8"/>
    <w:rPr>
      <w:rFonts w:cs="Symbol"/>
    </w:rPr>
  </w:style>
  <w:style w:type="character" w:customStyle="1" w:styleId="ListLabel210">
    <w:name w:val="ListLabel 210"/>
    <w:rsid w:val="00A167D8"/>
    <w:rPr>
      <w:rFonts w:cs="Courier New"/>
    </w:rPr>
  </w:style>
  <w:style w:type="character" w:customStyle="1" w:styleId="ListLabel211">
    <w:name w:val="ListLabel 211"/>
    <w:rsid w:val="00A167D8"/>
    <w:rPr>
      <w:rFonts w:cs="Wingdings"/>
    </w:rPr>
  </w:style>
  <w:style w:type="character" w:customStyle="1" w:styleId="ListLabel212">
    <w:name w:val="ListLabel 212"/>
    <w:rsid w:val="00A167D8"/>
    <w:rPr>
      <w:rFonts w:cs="Symbol"/>
    </w:rPr>
  </w:style>
  <w:style w:type="character" w:customStyle="1" w:styleId="ListLabel213">
    <w:name w:val="ListLabel 213"/>
    <w:rsid w:val="00A167D8"/>
    <w:rPr>
      <w:rFonts w:cs="Courier New"/>
    </w:rPr>
  </w:style>
  <w:style w:type="character" w:customStyle="1" w:styleId="ListLabel214">
    <w:name w:val="ListLabel 214"/>
    <w:rsid w:val="00A167D8"/>
    <w:rPr>
      <w:rFonts w:cs="Wingdings"/>
    </w:rPr>
  </w:style>
  <w:style w:type="character" w:customStyle="1" w:styleId="Numrodeligne1">
    <w:name w:val="Numéro de ligne1"/>
    <w:basedOn w:val="Policepardfaut1"/>
    <w:rsid w:val="00A167D8"/>
  </w:style>
  <w:style w:type="character" w:customStyle="1" w:styleId="ListLabel215">
    <w:name w:val="ListLabel 215"/>
    <w:rsid w:val="00A167D8"/>
    <w:rPr>
      <w:rFonts w:ascii="Arial" w:hAnsi="Arial" w:cs="Symbol"/>
      <w:sz w:val="20"/>
    </w:rPr>
  </w:style>
  <w:style w:type="character" w:customStyle="1" w:styleId="ListLabel216">
    <w:name w:val="ListLabel 216"/>
    <w:rsid w:val="00A167D8"/>
    <w:rPr>
      <w:rFonts w:cs="Symbol"/>
      <w:sz w:val="20"/>
    </w:rPr>
  </w:style>
  <w:style w:type="character" w:customStyle="1" w:styleId="ListLabel217">
    <w:name w:val="ListLabel 217"/>
    <w:rsid w:val="00A167D8"/>
    <w:rPr>
      <w:rFonts w:cs="Symbol"/>
      <w:sz w:val="20"/>
    </w:rPr>
  </w:style>
  <w:style w:type="character" w:customStyle="1" w:styleId="ListLabel218">
    <w:name w:val="ListLabel 218"/>
    <w:rsid w:val="00A167D8"/>
    <w:rPr>
      <w:rFonts w:cs="Symbol"/>
      <w:sz w:val="20"/>
    </w:rPr>
  </w:style>
  <w:style w:type="character" w:customStyle="1" w:styleId="ListLabel219">
    <w:name w:val="ListLabel 219"/>
    <w:rsid w:val="00A167D8"/>
    <w:rPr>
      <w:rFonts w:cs="Symbol"/>
      <w:sz w:val="20"/>
    </w:rPr>
  </w:style>
  <w:style w:type="character" w:customStyle="1" w:styleId="ListLabel220">
    <w:name w:val="ListLabel 220"/>
    <w:rsid w:val="00A167D8"/>
    <w:rPr>
      <w:rFonts w:cs="Symbol"/>
      <w:sz w:val="20"/>
    </w:rPr>
  </w:style>
  <w:style w:type="character" w:customStyle="1" w:styleId="ListLabel221">
    <w:name w:val="ListLabel 221"/>
    <w:rsid w:val="00A167D8"/>
    <w:rPr>
      <w:rFonts w:cs="Symbol"/>
      <w:sz w:val="20"/>
    </w:rPr>
  </w:style>
  <w:style w:type="character" w:customStyle="1" w:styleId="ListLabel222">
    <w:name w:val="ListLabel 222"/>
    <w:rsid w:val="00A167D8"/>
    <w:rPr>
      <w:rFonts w:cs="Symbol"/>
      <w:sz w:val="20"/>
    </w:rPr>
  </w:style>
  <w:style w:type="character" w:customStyle="1" w:styleId="ListLabel223">
    <w:name w:val="ListLabel 223"/>
    <w:rsid w:val="00A167D8"/>
    <w:rPr>
      <w:rFonts w:cs="Symbol"/>
      <w:sz w:val="20"/>
    </w:rPr>
  </w:style>
  <w:style w:type="character" w:customStyle="1" w:styleId="ListLabel224">
    <w:name w:val="ListLabel 224"/>
    <w:rsid w:val="00A167D8"/>
    <w:rPr>
      <w:rFonts w:ascii="Arial" w:hAnsi="Arial" w:cs="Times New Roman"/>
    </w:rPr>
  </w:style>
  <w:style w:type="character" w:customStyle="1" w:styleId="ListLabel225">
    <w:name w:val="ListLabel 225"/>
    <w:rsid w:val="00A167D8"/>
    <w:rPr>
      <w:rFonts w:cs="Courier New"/>
    </w:rPr>
  </w:style>
  <w:style w:type="character" w:customStyle="1" w:styleId="ListLabel226">
    <w:name w:val="ListLabel 226"/>
    <w:rsid w:val="00A167D8"/>
    <w:rPr>
      <w:rFonts w:cs="Wingdings"/>
    </w:rPr>
  </w:style>
  <w:style w:type="character" w:customStyle="1" w:styleId="ListLabel227">
    <w:name w:val="ListLabel 227"/>
    <w:rsid w:val="00A167D8"/>
    <w:rPr>
      <w:rFonts w:cs="Symbol"/>
    </w:rPr>
  </w:style>
  <w:style w:type="character" w:customStyle="1" w:styleId="ListLabel228">
    <w:name w:val="ListLabel 228"/>
    <w:rsid w:val="00A167D8"/>
    <w:rPr>
      <w:rFonts w:cs="Courier New"/>
    </w:rPr>
  </w:style>
  <w:style w:type="character" w:customStyle="1" w:styleId="ListLabel229">
    <w:name w:val="ListLabel 229"/>
    <w:rsid w:val="00A167D8"/>
    <w:rPr>
      <w:rFonts w:cs="Wingdings"/>
    </w:rPr>
  </w:style>
  <w:style w:type="character" w:customStyle="1" w:styleId="ListLabel230">
    <w:name w:val="ListLabel 230"/>
    <w:rsid w:val="00A167D8"/>
    <w:rPr>
      <w:rFonts w:cs="Symbol"/>
    </w:rPr>
  </w:style>
  <w:style w:type="character" w:customStyle="1" w:styleId="ListLabel231">
    <w:name w:val="ListLabel 231"/>
    <w:rsid w:val="00A167D8"/>
    <w:rPr>
      <w:rFonts w:cs="Courier New"/>
    </w:rPr>
  </w:style>
  <w:style w:type="character" w:customStyle="1" w:styleId="ListLabel232">
    <w:name w:val="ListLabel 232"/>
    <w:rsid w:val="00A167D8"/>
    <w:rPr>
      <w:rFonts w:cs="Wingdings"/>
    </w:rPr>
  </w:style>
  <w:style w:type="character" w:customStyle="1" w:styleId="ListLabel233">
    <w:name w:val="ListLabel 233"/>
    <w:rsid w:val="00A167D8"/>
    <w:rPr>
      <w:rFonts w:ascii="Arial" w:hAnsi="Arial" w:cs="Arial"/>
    </w:rPr>
  </w:style>
  <w:style w:type="character" w:customStyle="1" w:styleId="ListLabel234">
    <w:name w:val="ListLabel 234"/>
    <w:rsid w:val="00A167D8"/>
    <w:rPr>
      <w:rFonts w:cs="Courier New"/>
    </w:rPr>
  </w:style>
  <w:style w:type="character" w:customStyle="1" w:styleId="ListLabel235">
    <w:name w:val="ListLabel 235"/>
    <w:rsid w:val="00A167D8"/>
    <w:rPr>
      <w:rFonts w:cs="Wingdings"/>
    </w:rPr>
  </w:style>
  <w:style w:type="character" w:customStyle="1" w:styleId="ListLabel236">
    <w:name w:val="ListLabel 236"/>
    <w:rsid w:val="00A167D8"/>
    <w:rPr>
      <w:rFonts w:cs="Symbol"/>
    </w:rPr>
  </w:style>
  <w:style w:type="character" w:customStyle="1" w:styleId="ListLabel237">
    <w:name w:val="ListLabel 237"/>
    <w:rsid w:val="00A167D8"/>
    <w:rPr>
      <w:rFonts w:cs="Courier New"/>
    </w:rPr>
  </w:style>
  <w:style w:type="character" w:customStyle="1" w:styleId="ListLabel238">
    <w:name w:val="ListLabel 238"/>
    <w:rsid w:val="00A167D8"/>
    <w:rPr>
      <w:rFonts w:cs="Wingdings"/>
    </w:rPr>
  </w:style>
  <w:style w:type="character" w:customStyle="1" w:styleId="ListLabel239">
    <w:name w:val="ListLabel 239"/>
    <w:rsid w:val="00A167D8"/>
    <w:rPr>
      <w:rFonts w:cs="Symbol"/>
    </w:rPr>
  </w:style>
  <w:style w:type="character" w:customStyle="1" w:styleId="ListLabel240">
    <w:name w:val="ListLabel 240"/>
    <w:rsid w:val="00A167D8"/>
    <w:rPr>
      <w:rFonts w:cs="Courier New"/>
    </w:rPr>
  </w:style>
  <w:style w:type="character" w:customStyle="1" w:styleId="ListLabel241">
    <w:name w:val="ListLabel 241"/>
    <w:rsid w:val="00A167D8"/>
    <w:rPr>
      <w:rFonts w:cs="Wingdings"/>
    </w:rPr>
  </w:style>
  <w:style w:type="character" w:customStyle="1" w:styleId="ListLabel242">
    <w:name w:val="ListLabel 242"/>
    <w:rsid w:val="00A167D8"/>
    <w:rPr>
      <w:rFonts w:ascii="Arial" w:hAnsi="Arial" w:cs="Arial"/>
    </w:rPr>
  </w:style>
  <w:style w:type="character" w:customStyle="1" w:styleId="ListLabel243">
    <w:name w:val="ListLabel 243"/>
    <w:rsid w:val="00A167D8"/>
    <w:rPr>
      <w:rFonts w:cs="Courier New"/>
    </w:rPr>
  </w:style>
  <w:style w:type="character" w:customStyle="1" w:styleId="ListLabel244">
    <w:name w:val="ListLabel 244"/>
    <w:rsid w:val="00A167D8"/>
    <w:rPr>
      <w:rFonts w:cs="Wingdings"/>
    </w:rPr>
  </w:style>
  <w:style w:type="character" w:customStyle="1" w:styleId="ListLabel245">
    <w:name w:val="ListLabel 245"/>
    <w:rsid w:val="00A167D8"/>
    <w:rPr>
      <w:rFonts w:cs="Symbol"/>
    </w:rPr>
  </w:style>
  <w:style w:type="character" w:customStyle="1" w:styleId="ListLabel246">
    <w:name w:val="ListLabel 246"/>
    <w:rsid w:val="00A167D8"/>
    <w:rPr>
      <w:rFonts w:cs="Courier New"/>
    </w:rPr>
  </w:style>
  <w:style w:type="character" w:customStyle="1" w:styleId="ListLabel247">
    <w:name w:val="ListLabel 247"/>
    <w:rsid w:val="00A167D8"/>
    <w:rPr>
      <w:rFonts w:cs="Wingdings"/>
    </w:rPr>
  </w:style>
  <w:style w:type="character" w:customStyle="1" w:styleId="ListLabel248">
    <w:name w:val="ListLabel 248"/>
    <w:rsid w:val="00A167D8"/>
    <w:rPr>
      <w:rFonts w:cs="Symbol"/>
    </w:rPr>
  </w:style>
  <w:style w:type="character" w:customStyle="1" w:styleId="ListLabel249">
    <w:name w:val="ListLabel 249"/>
    <w:rsid w:val="00A167D8"/>
    <w:rPr>
      <w:rFonts w:cs="Courier New"/>
    </w:rPr>
  </w:style>
  <w:style w:type="character" w:customStyle="1" w:styleId="ListLabel250">
    <w:name w:val="ListLabel 250"/>
    <w:rsid w:val="00A167D8"/>
    <w:rPr>
      <w:rFonts w:cs="Wingdings"/>
    </w:rPr>
  </w:style>
  <w:style w:type="character" w:customStyle="1" w:styleId="Caractresdenumrotation">
    <w:name w:val="Caractères de numérotation"/>
    <w:rsid w:val="00A167D8"/>
    <w:rPr>
      <w:rFonts w:ascii="Arial" w:hAnsi="Arial"/>
      <w:b w:val="0"/>
      <w:bCs w:val="0"/>
    </w:rPr>
  </w:style>
  <w:style w:type="character" w:customStyle="1" w:styleId="Puces">
    <w:name w:val="Puces"/>
    <w:rsid w:val="00A167D8"/>
    <w:rPr>
      <w:rFonts w:ascii="OpenSymbol" w:eastAsia="OpenSymbol" w:hAnsi="OpenSymbol" w:cs="OpenSymbol"/>
    </w:rPr>
  </w:style>
  <w:style w:type="paragraph" w:customStyle="1" w:styleId="Titre20">
    <w:name w:val="Titre2"/>
    <w:basedOn w:val="Normal"/>
    <w:next w:val="Corpsdetexte"/>
    <w:rsid w:val="00A167D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A167D8"/>
    <w:pPr>
      <w:spacing w:after="120"/>
    </w:pPr>
  </w:style>
  <w:style w:type="paragraph" w:styleId="Liste">
    <w:name w:val="List"/>
    <w:basedOn w:val="Corpsdetexte"/>
    <w:rsid w:val="00A167D8"/>
    <w:rPr>
      <w:rFonts w:cs="Lohit Devanagari"/>
    </w:rPr>
  </w:style>
  <w:style w:type="paragraph" w:customStyle="1" w:styleId="Lgende1">
    <w:name w:val="Légende1"/>
    <w:basedOn w:val="Normal"/>
    <w:rsid w:val="00A167D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A167D8"/>
    <w:pPr>
      <w:suppressLineNumbers/>
    </w:pPr>
    <w:rPr>
      <w:rFonts w:cs="Lohit Devanagari"/>
    </w:rPr>
  </w:style>
  <w:style w:type="paragraph" w:styleId="Titre">
    <w:name w:val="Title"/>
    <w:basedOn w:val="Normal"/>
    <w:next w:val="Corpsdetexte"/>
    <w:qFormat/>
    <w:rsid w:val="00A167D8"/>
    <w:pPr>
      <w:pBdr>
        <w:bottom w:val="single" w:sz="8" w:space="4" w:color="000000"/>
      </w:pBdr>
      <w:spacing w:after="300" w:line="100" w:lineRule="atLeast"/>
      <w:jc w:val="both"/>
    </w:pPr>
    <w:rPr>
      <w:rFonts w:ascii="Cambria" w:eastAsia="Times New Roman" w:hAnsi="Cambria"/>
      <w:spacing w:val="5"/>
      <w:sz w:val="40"/>
      <w:szCs w:val="52"/>
    </w:rPr>
  </w:style>
  <w:style w:type="paragraph" w:styleId="Sous-titre">
    <w:name w:val="Subtitle"/>
    <w:basedOn w:val="Titre20"/>
    <w:next w:val="Corpsdetexte"/>
    <w:qFormat/>
    <w:rsid w:val="00A167D8"/>
    <w:pPr>
      <w:jc w:val="center"/>
    </w:pPr>
    <w:rPr>
      <w:i/>
      <w:iCs/>
    </w:rPr>
  </w:style>
  <w:style w:type="paragraph" w:customStyle="1" w:styleId="Lgende2">
    <w:name w:val="Légende2"/>
    <w:basedOn w:val="Normal"/>
    <w:rsid w:val="00A167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HeaderandFooter">
    <w:name w:val="Header and Footer"/>
    <w:basedOn w:val="Normal"/>
    <w:rsid w:val="00A167D8"/>
  </w:style>
  <w:style w:type="paragraph" w:styleId="En-tte">
    <w:name w:val="header"/>
    <w:basedOn w:val="Normal"/>
    <w:rsid w:val="00A167D8"/>
    <w:pPr>
      <w:tabs>
        <w:tab w:val="clear" w:pos="708"/>
        <w:tab w:val="center" w:pos="4536"/>
        <w:tab w:val="right" w:pos="9072"/>
      </w:tabs>
    </w:pPr>
  </w:style>
  <w:style w:type="paragraph" w:styleId="Pieddepage">
    <w:name w:val="footer"/>
    <w:basedOn w:val="Normal"/>
    <w:rsid w:val="00A167D8"/>
    <w:pPr>
      <w:tabs>
        <w:tab w:val="clear" w:pos="708"/>
        <w:tab w:val="center" w:pos="4536"/>
        <w:tab w:val="right" w:pos="9072"/>
      </w:tabs>
    </w:pPr>
  </w:style>
  <w:style w:type="paragraph" w:styleId="NormalWeb">
    <w:name w:val="Normal (Web)"/>
    <w:basedOn w:val="Normal"/>
    <w:rsid w:val="00A167D8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Titre10">
    <w:name w:val="Titre1"/>
    <w:basedOn w:val="Normal"/>
    <w:rsid w:val="00A167D8"/>
    <w:pPr>
      <w:keepNext/>
      <w:widowControl w:val="0"/>
      <w:spacing w:before="240" w:after="120" w:line="100" w:lineRule="atLeast"/>
      <w:jc w:val="center"/>
    </w:pPr>
    <w:rPr>
      <w:rFonts w:ascii="Arial Black" w:eastAsia="Mincho" w:hAnsi="Arial Black" w:cs="Arial Black"/>
      <w:b/>
      <w:sz w:val="28"/>
      <w:szCs w:val="28"/>
    </w:rPr>
  </w:style>
  <w:style w:type="paragraph" w:customStyle="1" w:styleId="Contenudetableau">
    <w:name w:val="Contenu de tableau"/>
    <w:basedOn w:val="Corpsdetexte"/>
    <w:rsid w:val="00A167D8"/>
    <w:pPr>
      <w:suppressLineNumbers/>
      <w:spacing w:after="62" w:line="100" w:lineRule="atLeast"/>
      <w:jc w:val="both"/>
    </w:pPr>
    <w:rPr>
      <w:rFonts w:ascii="Arial" w:eastAsia="Times New Roman" w:hAnsi="Arial"/>
      <w:sz w:val="24"/>
      <w:szCs w:val="24"/>
    </w:rPr>
  </w:style>
  <w:style w:type="paragraph" w:customStyle="1" w:styleId="Textedebulles1">
    <w:name w:val="Texte de bulles1"/>
    <w:basedOn w:val="Normal"/>
    <w:rsid w:val="00A167D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spreg">
    <w:name w:val="ssp_reg"/>
    <w:basedOn w:val="Normal"/>
    <w:rsid w:val="00A167D8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TUDEDECAS">
    <w:name w:val="ÉTUDE DE CAS"/>
    <w:basedOn w:val="Normal"/>
    <w:rsid w:val="00A167D8"/>
    <w:pPr>
      <w:pBdr>
        <w:top w:val="single" w:sz="2" w:space="6" w:color="000000" w:shadow="1"/>
        <w:left w:val="single" w:sz="2" w:space="6" w:color="000000" w:shadow="1"/>
        <w:bottom w:val="single" w:sz="2" w:space="6" w:color="000000" w:shadow="1"/>
        <w:right w:val="single" w:sz="2" w:space="6" w:color="000000" w:shadow="1"/>
      </w:pBdr>
      <w:spacing w:after="0" w:line="100" w:lineRule="atLeast"/>
      <w:ind w:left="2268" w:right="2268"/>
      <w:jc w:val="center"/>
    </w:pPr>
    <w:rPr>
      <w:rFonts w:ascii="Arial" w:eastAsia="Times New Roman" w:hAnsi="Arial"/>
      <w:b/>
      <w:bCs/>
      <w:caps/>
      <w:spacing w:val="20"/>
      <w:sz w:val="40"/>
      <w:szCs w:val="40"/>
    </w:rPr>
  </w:style>
  <w:style w:type="paragraph" w:customStyle="1" w:styleId="Texteprformat">
    <w:name w:val="Texte préformaté"/>
    <w:basedOn w:val="Normal"/>
    <w:rsid w:val="00A167D8"/>
    <w:pPr>
      <w:spacing w:after="0"/>
    </w:pPr>
    <w:rPr>
      <w:rFonts w:ascii="Liberation Mono" w:eastAsia="Droid Sans Fallback" w:hAnsi="Liberation Mono" w:cs="Liberation Mono"/>
      <w:sz w:val="20"/>
      <w:szCs w:val="20"/>
    </w:rPr>
  </w:style>
  <w:style w:type="paragraph" w:customStyle="1" w:styleId="Commentaire1">
    <w:name w:val="Commentaire1"/>
    <w:basedOn w:val="Normal"/>
    <w:rsid w:val="00A167D8"/>
    <w:pPr>
      <w:spacing w:line="100" w:lineRule="atLeast"/>
    </w:pPr>
    <w:rPr>
      <w:sz w:val="20"/>
      <w:szCs w:val="20"/>
    </w:rPr>
  </w:style>
  <w:style w:type="paragraph" w:customStyle="1" w:styleId="Objetducommentaire1">
    <w:name w:val="Objet du commentaire1"/>
    <w:basedOn w:val="Commentaire1"/>
    <w:rsid w:val="00A167D8"/>
    <w:rPr>
      <w:b/>
      <w:bCs/>
    </w:rPr>
  </w:style>
  <w:style w:type="paragraph" w:customStyle="1" w:styleId="Paragraphedeliste1">
    <w:name w:val="Paragraphe de liste1"/>
    <w:basedOn w:val="Normal"/>
    <w:rsid w:val="00A167D8"/>
    <w:pPr>
      <w:ind w:left="720"/>
    </w:pPr>
  </w:style>
  <w:style w:type="paragraph" w:customStyle="1" w:styleId="Rvision1">
    <w:name w:val="Révision1"/>
    <w:rsid w:val="00A167D8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styleId="TM1">
    <w:name w:val="toc 1"/>
    <w:basedOn w:val="Normal"/>
    <w:next w:val="Normal"/>
    <w:uiPriority w:val="39"/>
    <w:rsid w:val="00A167D8"/>
    <w:pPr>
      <w:spacing w:after="100" w:line="259" w:lineRule="auto"/>
    </w:pPr>
  </w:style>
  <w:style w:type="paragraph" w:customStyle="1" w:styleId="PrformatHTML1">
    <w:name w:val="Préformaté HTML1"/>
    <w:basedOn w:val="Normal"/>
    <w:rsid w:val="00A167D8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Annexe">
    <w:name w:val="Annexe"/>
    <w:basedOn w:val="Titre2"/>
    <w:next w:val="Normal"/>
    <w:link w:val="AnnexeCar1"/>
    <w:rsid w:val="00A167D8"/>
    <w:pPr>
      <w:keepNext/>
      <w:keepLines/>
      <w:spacing w:before="113" w:after="0" w:line="360" w:lineRule="auto"/>
      <w:jc w:val="both"/>
    </w:pPr>
    <w:rPr>
      <w:rFonts w:ascii="Arial" w:hAnsi="Arial" w:cs="Arial"/>
      <w:bCs w:val="0"/>
      <w:sz w:val="26"/>
      <w:szCs w:val="26"/>
      <w:u w:val="single"/>
    </w:rPr>
  </w:style>
  <w:style w:type="paragraph" w:customStyle="1" w:styleId="Style1">
    <w:name w:val="Style1"/>
    <w:basedOn w:val="Annexe"/>
    <w:rsid w:val="00A167D8"/>
  </w:style>
  <w:style w:type="paragraph" w:customStyle="1" w:styleId="western">
    <w:name w:val="western"/>
    <w:basedOn w:val="Normal"/>
    <w:rsid w:val="00A167D8"/>
    <w:pPr>
      <w:spacing w:before="62" w:after="62" w:line="10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commentaire">
    <w:name w:val="commentaire"/>
    <w:basedOn w:val="western"/>
    <w:rsid w:val="00A167D8"/>
    <w:pPr>
      <w:spacing w:before="0" w:after="0"/>
      <w:ind w:left="708" w:firstLine="708"/>
    </w:pPr>
    <w:rPr>
      <w:i/>
      <w:iCs/>
      <w:color w:val="000000"/>
      <w:sz w:val="22"/>
    </w:rPr>
  </w:style>
  <w:style w:type="paragraph" w:customStyle="1" w:styleId="ClasseAttributsMethodes">
    <w:name w:val="Classe_AttributsMethodes"/>
    <w:basedOn w:val="Normal"/>
    <w:rsid w:val="00A167D8"/>
    <w:pPr>
      <w:spacing w:before="57" w:after="0" w:line="100" w:lineRule="atLeast"/>
      <w:ind w:left="680"/>
      <w:jc w:val="both"/>
    </w:pPr>
    <w:rPr>
      <w:rFonts w:ascii="Times New Roman" w:eastAsia="Times New Roman" w:hAnsi="Times New Roman"/>
      <w:iCs/>
      <w:sz w:val="24"/>
      <w:szCs w:val="24"/>
    </w:rPr>
  </w:style>
  <w:style w:type="paragraph" w:customStyle="1" w:styleId="CAS">
    <w:name w:val="CAS ..."/>
    <w:basedOn w:val="Normal"/>
    <w:rsid w:val="00A167D8"/>
    <w:pPr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shd w:val="clear" w:color="auto" w:fill="CCCCCC"/>
      <w:spacing w:after="0" w:line="100" w:lineRule="atLeast"/>
      <w:ind w:left="2268" w:right="2268"/>
      <w:jc w:val="center"/>
    </w:pPr>
    <w:rPr>
      <w:rFonts w:ascii="Times New Roman" w:eastAsia="Times New Roman" w:hAnsi="Times New Roman"/>
      <w:b/>
      <w:caps/>
      <w:spacing w:val="30"/>
      <w:sz w:val="48"/>
      <w:szCs w:val="20"/>
    </w:rPr>
  </w:style>
  <w:style w:type="paragraph" w:customStyle="1" w:styleId="matriel">
    <w:name w:val="matériel"/>
    <w:basedOn w:val="Normal"/>
    <w:rsid w:val="00A167D8"/>
    <w:pPr>
      <w:spacing w:after="0" w:line="100" w:lineRule="atLeast"/>
    </w:pPr>
    <w:rPr>
      <w:rFonts w:ascii="Times New Roman" w:eastAsia="Times New Roman" w:hAnsi="Times New Roman"/>
      <w:b/>
      <w:sz w:val="24"/>
      <w:szCs w:val="20"/>
      <w:u w:val="single"/>
    </w:rPr>
  </w:style>
  <w:style w:type="paragraph" w:customStyle="1" w:styleId="numration">
    <w:name w:val="énumération"/>
    <w:basedOn w:val="matriel"/>
    <w:rsid w:val="00A167D8"/>
    <w:pPr>
      <w:ind w:left="850" w:hanging="283"/>
    </w:pPr>
    <w:rPr>
      <w:b w:val="0"/>
      <w:u w:val="none"/>
    </w:rPr>
  </w:style>
  <w:style w:type="paragraph" w:customStyle="1" w:styleId="Contenuducadre">
    <w:name w:val="Contenu du cadre"/>
    <w:basedOn w:val="Normal"/>
    <w:rsid w:val="00A167D8"/>
  </w:style>
  <w:style w:type="paragraph" w:customStyle="1" w:styleId="Titredetableau">
    <w:name w:val="Titre de tableau"/>
    <w:basedOn w:val="Contenudetableau"/>
    <w:rsid w:val="00A167D8"/>
  </w:style>
  <w:style w:type="paragraph" w:styleId="TM2">
    <w:name w:val="toc 2"/>
    <w:basedOn w:val="Normal"/>
    <w:next w:val="Normal"/>
    <w:autoRedefine/>
    <w:uiPriority w:val="39"/>
    <w:unhideWhenUsed/>
    <w:rsid w:val="008A4134"/>
    <w:pPr>
      <w:tabs>
        <w:tab w:val="clear" w:pos="708"/>
        <w:tab w:val="right" w:pos="9628"/>
      </w:tabs>
      <w:spacing w:after="120" w:line="240" w:lineRule="auto"/>
      <w:ind w:left="22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7176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607176"/>
    <w:rPr>
      <w:rFonts w:ascii="Calibri" w:eastAsia="Calibri" w:hAnsi="Calibri"/>
      <w:color w:val="00000A"/>
      <w:lang w:eastAsia="ar-SA"/>
    </w:rPr>
  </w:style>
  <w:style w:type="character" w:styleId="Appelnotedebasdep">
    <w:name w:val="footnote reference"/>
    <w:uiPriority w:val="99"/>
    <w:semiHidden/>
    <w:unhideWhenUsed/>
    <w:rsid w:val="00607176"/>
    <w:rPr>
      <w:vertAlign w:val="superscript"/>
    </w:rPr>
  </w:style>
  <w:style w:type="paragraph" w:customStyle="1" w:styleId="TitreDoc">
    <w:name w:val="TitreDoc"/>
    <w:basedOn w:val="Annexe"/>
    <w:link w:val="TitreDocCar"/>
    <w:qFormat/>
    <w:rsid w:val="009E6F15"/>
    <w:pPr>
      <w:spacing w:before="280"/>
    </w:pPr>
  </w:style>
  <w:style w:type="character" w:customStyle="1" w:styleId="Titre2Car1">
    <w:name w:val="Titre 2 Car1"/>
    <w:basedOn w:val="Policepardfaut"/>
    <w:link w:val="Titre2"/>
    <w:rsid w:val="009E6F15"/>
    <w:rPr>
      <w:b/>
      <w:bCs/>
      <w:color w:val="00000A"/>
      <w:sz w:val="36"/>
      <w:szCs w:val="36"/>
      <w:lang w:eastAsia="ar-SA"/>
    </w:rPr>
  </w:style>
  <w:style w:type="character" w:customStyle="1" w:styleId="AnnexeCar1">
    <w:name w:val="Annexe Car1"/>
    <w:basedOn w:val="Titre2Car1"/>
    <w:link w:val="Annexe"/>
    <w:rsid w:val="009E6F15"/>
    <w:rPr>
      <w:rFonts w:ascii="Arial" w:hAnsi="Arial" w:cs="Arial"/>
      <w:b/>
      <w:bCs w:val="0"/>
      <w:color w:val="00000A"/>
      <w:sz w:val="26"/>
      <w:szCs w:val="26"/>
      <w:u w:val="single"/>
      <w:lang w:eastAsia="ar-SA"/>
    </w:rPr>
  </w:style>
  <w:style w:type="character" w:customStyle="1" w:styleId="TitreDocCar">
    <w:name w:val="TitreDoc Car"/>
    <w:basedOn w:val="AnnexeCar1"/>
    <w:link w:val="TitreDoc"/>
    <w:rsid w:val="009E6F15"/>
    <w:rPr>
      <w:rFonts w:ascii="Arial" w:hAnsi="Arial" w:cs="Arial"/>
      <w:b/>
      <w:bCs w:val="0"/>
      <w:color w:val="00000A"/>
      <w:sz w:val="26"/>
      <w:szCs w:val="26"/>
      <w:u w:val="single"/>
      <w:lang w:eastAsia="ar-SA"/>
    </w:rPr>
  </w:style>
  <w:style w:type="paragraph" w:styleId="Textedebulles">
    <w:name w:val="Balloon Text"/>
    <w:basedOn w:val="Normal"/>
    <w:link w:val="TextedebullesCar1"/>
    <w:uiPriority w:val="99"/>
    <w:semiHidden/>
    <w:unhideWhenUsed/>
    <w:rsid w:val="0003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0320CA"/>
    <w:rPr>
      <w:rFonts w:ascii="Tahoma" w:eastAsia="Calibri" w:hAnsi="Tahoma" w:cs="Tahoma"/>
      <w:color w:val="00000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1E197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16D92"/>
    <w:rPr>
      <w:sz w:val="16"/>
      <w:szCs w:val="16"/>
    </w:rPr>
  </w:style>
  <w:style w:type="paragraph" w:styleId="Commentaire0">
    <w:name w:val="annotation text"/>
    <w:basedOn w:val="Normal"/>
    <w:link w:val="CommentaireCar1"/>
    <w:uiPriority w:val="99"/>
    <w:semiHidden/>
    <w:unhideWhenUsed/>
    <w:rsid w:val="00316D92"/>
    <w:pPr>
      <w:spacing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link w:val="Commentaire0"/>
    <w:uiPriority w:val="99"/>
    <w:semiHidden/>
    <w:rsid w:val="00316D92"/>
    <w:rPr>
      <w:rFonts w:ascii="Calibri" w:eastAsia="Calibri" w:hAnsi="Calibri"/>
      <w:color w:val="00000A"/>
      <w:lang w:eastAsia="ar-SA"/>
    </w:rPr>
  </w:style>
  <w:style w:type="paragraph" w:styleId="Objetducommentaire">
    <w:name w:val="annotation subject"/>
    <w:basedOn w:val="Commentaire0"/>
    <w:next w:val="Commentaire0"/>
    <w:link w:val="ObjetducommentaireCar1"/>
    <w:uiPriority w:val="99"/>
    <w:semiHidden/>
    <w:unhideWhenUsed/>
    <w:rsid w:val="00316D92"/>
    <w:rPr>
      <w:b/>
      <w:bCs/>
    </w:rPr>
  </w:style>
  <w:style w:type="character" w:customStyle="1" w:styleId="ObjetducommentaireCar1">
    <w:name w:val="Objet du commentaire Car1"/>
    <w:basedOn w:val="CommentaireCar1"/>
    <w:link w:val="Objetducommentaire"/>
    <w:uiPriority w:val="99"/>
    <w:semiHidden/>
    <w:rsid w:val="00316D92"/>
    <w:rPr>
      <w:rFonts w:ascii="Calibri" w:eastAsia="Calibri" w:hAnsi="Calibri"/>
      <w:b/>
      <w:bCs/>
      <w:color w:val="00000A"/>
      <w:lang w:eastAsia="ar-SA"/>
    </w:rPr>
  </w:style>
  <w:style w:type="paragraph" w:styleId="Rvision">
    <w:name w:val="Revision"/>
    <w:hidden/>
    <w:uiPriority w:val="99"/>
    <w:semiHidden/>
    <w:rsid w:val="001E3C9D"/>
    <w:rPr>
      <w:rFonts w:ascii="Calibri" w:eastAsia="Calibri" w:hAnsi="Calibri"/>
      <w:color w:val="00000A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AAB03325-535C-4272-B33F-FF0C4C34499C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AB55E0CC5DA459F57F5A42893F46A005A087D358B12CA4E82A8A8BA9B8A8CF200D3544DBFAD4F664AA25DF68E6D1F0A9E00689F2856DFEDCE40890FDCED81A7DFC90062238B387DE15540B09BDADF48A2F1D5" ma:contentTypeVersion="2" ma:contentTypeDescription="Crée un document." ma:contentTypeScope="" ma:versionID="1ca7caf75d9a137ce5c9893c10fda921">
  <xsd:schema xmlns:xsd="http://www.w3.org/2001/XMLSchema" xmlns:xs="http://www.w3.org/2001/XMLSchema" xmlns:p="http://schemas.microsoft.com/office/2006/metadata/properties" xmlns:ns2="AAB03325-535C-4272-B33F-FF0C4C34499C" targetNamespace="http://schemas.microsoft.com/office/2006/metadata/properties" ma:root="true" ma:fieldsID="8948e42a69cf4b5d78096c890e971333" ns2:_="">
    <xsd:import namespace="AAB03325-535C-4272-B33F-FF0C4C34499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03325-535C-4272-B33F-FF0C4C34499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description="Description du document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1FD4D-C4DF-4E8E-B9D1-3B4A7BE13986}">
  <ds:schemaRefs>
    <ds:schemaRef ds:uri="http://schemas.microsoft.com/office/2006/metadata/properties"/>
    <ds:schemaRef ds:uri="http://schemas.microsoft.com/office/infopath/2007/PartnerControls"/>
    <ds:schemaRef ds:uri="AAB03325-535C-4272-B33F-FF0C4C34499C"/>
  </ds:schemaRefs>
</ds:datastoreItem>
</file>

<file path=customXml/itemProps2.xml><?xml version="1.0" encoding="utf-8"?>
<ds:datastoreItem xmlns:ds="http://schemas.openxmlformats.org/officeDocument/2006/customXml" ds:itemID="{DBD89BF5-5948-450B-A0C5-DF3284DFBAA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EE4FC9-E7FB-4A76-BB14-A35727D3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03325-535C-4272-B33F-FF0C4C344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8233A8-5717-4BC3-967F-FB860FB785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688E55-50DB-4A06-A61C-4AE643FF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3416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Hackat_Innov pour relecture Christine</vt:lpstr>
    </vt:vector>
  </TitlesOfParts>
  <Company/>
  <LinksUpToDate>false</LinksUpToDate>
  <CharactersWithSpaces>22164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Hackat_Innov pour relecture Christine</dc:title>
  <dc:creator>Cedric Macrez</dc:creator>
  <cp:lastModifiedBy>Timothée Robert</cp:lastModifiedBy>
  <cp:revision>16</cp:revision>
  <cp:lastPrinted>2021-01-29T10:54:00Z</cp:lastPrinted>
  <dcterms:created xsi:type="dcterms:W3CDTF">2021-11-07T14:13:00Z</dcterms:created>
  <dcterms:modified xsi:type="dcterms:W3CDTF">2021-11-07T17:22:00Z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0x010100873AB55E0CC5DA459F57F5A42893F46A005A087D358B12CA4E82A8A8BA9B8A8CF200D3544DBFAD4F664AA25DF68E6D1F0A9E00689F2856DFEDCE40890FDCED81A7DFC90062238B387DE15540B09BDADF48A2F1D5</vt:lpwstr>
  </property>
</Properties>
</file>